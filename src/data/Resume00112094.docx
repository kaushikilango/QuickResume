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91" w:rsidRPr="00AC6A52" w:rsidRDefault="47AA1B01" w:rsidP="00AC6A52">
      <w:pPr>
        <w:spacing w:after="0" w:line="240" w:lineRule="auto"/>
        <w:jc w:val="center"/>
        <w:rPr>
          <w:rFonts w:ascii="Verdana" w:eastAsia="Times New Roman" w:hAnsi="Verdana" w:cs="Tahoma"/>
          <w:b/>
          <w:bCs/>
          <w:color w:val="7030A0"/>
          <w:sz w:val="20"/>
          <w:szCs w:val="20"/>
        </w:rPr>
      </w:pPr>
      <w:r w:rsidRPr="00AC6A52">
        <w:rPr>
          <w:rFonts w:ascii="Verdana" w:eastAsia="Times New Roman" w:hAnsi="Verdana" w:cs="Tahoma"/>
          <w:b/>
          <w:bCs/>
          <w:color w:val="7030A0"/>
          <w:sz w:val="20"/>
          <w:szCs w:val="20"/>
        </w:rPr>
        <w:t>Elishama Karuna Kothapally</w:t>
      </w:r>
    </w:p>
    <w:p w:rsidR="00AC6A52" w:rsidRPr="00AC6A52" w:rsidRDefault="71836483" w:rsidP="00AC6A52">
      <w:pPr>
        <w:spacing w:after="0" w:line="240" w:lineRule="auto"/>
        <w:jc w:val="center"/>
        <w:rPr>
          <w:rFonts w:ascii="Verdana" w:eastAsia="Times New Roman" w:hAnsi="Verdana" w:cs="Tahoma"/>
          <w:b/>
          <w:bCs/>
          <w:color w:val="7030A0"/>
          <w:sz w:val="20"/>
          <w:szCs w:val="20"/>
        </w:rPr>
      </w:pPr>
      <w:r w:rsidRPr="00AC6A52">
        <w:rPr>
          <w:rFonts w:ascii="Verdana" w:eastAsia="Times New Roman" w:hAnsi="Verdana" w:cs="Tahoma"/>
          <w:b/>
          <w:bCs/>
          <w:color w:val="7030A0"/>
          <w:sz w:val="20"/>
          <w:szCs w:val="20"/>
        </w:rPr>
        <w:t>240</w:t>
      </w:r>
      <w:r w:rsidR="006400A5">
        <w:rPr>
          <w:rFonts w:ascii="Verdana" w:eastAsia="Times New Roman" w:hAnsi="Verdana" w:cs="Tahoma"/>
          <w:b/>
          <w:bCs/>
          <w:color w:val="7030A0"/>
          <w:sz w:val="20"/>
          <w:szCs w:val="20"/>
        </w:rPr>
        <w:t>-</w:t>
      </w:r>
      <w:r w:rsidRPr="00AC6A52">
        <w:rPr>
          <w:rFonts w:ascii="Verdana" w:eastAsia="Times New Roman" w:hAnsi="Verdana" w:cs="Tahoma"/>
          <w:b/>
          <w:bCs/>
          <w:color w:val="7030A0"/>
          <w:sz w:val="20"/>
          <w:szCs w:val="20"/>
        </w:rPr>
        <w:t>478</w:t>
      </w:r>
      <w:r w:rsidR="006400A5">
        <w:rPr>
          <w:rFonts w:ascii="Verdana" w:eastAsia="Times New Roman" w:hAnsi="Verdana" w:cs="Tahoma"/>
          <w:b/>
          <w:bCs/>
          <w:color w:val="7030A0"/>
          <w:sz w:val="20"/>
          <w:szCs w:val="20"/>
        </w:rPr>
        <w:t>-</w:t>
      </w:r>
      <w:r w:rsidRPr="00AC6A52">
        <w:rPr>
          <w:rFonts w:ascii="Verdana" w:eastAsia="Times New Roman" w:hAnsi="Verdana" w:cs="Tahoma"/>
          <w:b/>
          <w:bCs/>
          <w:color w:val="7030A0"/>
          <w:sz w:val="20"/>
          <w:szCs w:val="20"/>
        </w:rPr>
        <w:t>7690</w:t>
      </w:r>
    </w:p>
    <w:p w:rsidR="002E4828" w:rsidRPr="00E5684F" w:rsidRDefault="00AC6A52" w:rsidP="00AC6A52">
      <w:pPr>
        <w:spacing w:after="0" w:line="240" w:lineRule="auto"/>
        <w:jc w:val="center"/>
        <w:rPr>
          <w:rFonts w:ascii="Verdana" w:hAnsi="Verdana" w:cs="Tahoma"/>
          <w:color w:val="7030A0"/>
          <w:sz w:val="20"/>
          <w:szCs w:val="20"/>
        </w:rPr>
      </w:pPr>
      <w:hyperlink r:id="rId5">
        <w:r w:rsidRPr="00E5684F">
          <w:rPr>
            <w:rStyle w:val="Hyperlink"/>
            <w:rFonts w:ascii="Verdana" w:eastAsia="Times New Roman" w:hAnsi="Verdana" w:cs="Tahoma"/>
            <w:bCs/>
            <w:color w:val="7030A0"/>
            <w:sz w:val="20"/>
            <w:szCs w:val="20"/>
            <w:u w:val="none"/>
          </w:rPr>
          <w:t>Elisha0810@hotmail.com</w:t>
        </w:r>
      </w:hyperlink>
    </w:p>
    <w:p w:rsidR="00AC6A52" w:rsidRPr="00E5684F" w:rsidRDefault="00AC6A52" w:rsidP="00AC6A52">
      <w:pPr>
        <w:spacing w:after="0" w:line="240" w:lineRule="auto"/>
        <w:jc w:val="center"/>
        <w:rPr>
          <w:rFonts w:ascii="Verdana" w:eastAsia="Times New Roman" w:hAnsi="Verdana" w:cs="Tahoma"/>
          <w:bCs/>
          <w:color w:val="7030A0"/>
          <w:sz w:val="20"/>
          <w:szCs w:val="20"/>
        </w:rPr>
      </w:pPr>
      <w:r w:rsidRPr="00E5684F">
        <w:rPr>
          <w:rFonts w:ascii="Verdana" w:eastAsia="Times New Roman" w:hAnsi="Verdana" w:cs="Tahoma"/>
          <w:bCs/>
          <w:color w:val="7030A0"/>
          <w:sz w:val="20"/>
          <w:szCs w:val="20"/>
        </w:rPr>
        <w:t>https://www.linkedin.com/in/elishama-kothapally-b6871b7b/</w:t>
      </w:r>
    </w:p>
    <w:p w:rsidR="002E4828" w:rsidRPr="00AC6A52" w:rsidRDefault="6642DCC1" w:rsidP="71836483">
      <w:pPr>
        <w:spacing w:after="0" w:line="240" w:lineRule="auto"/>
        <w:jc w:val="both"/>
        <w:rPr>
          <w:rFonts w:ascii="Verdana" w:eastAsia="Times New Roman" w:hAnsi="Verdana" w:cs="Tahoma"/>
          <w:sz w:val="18"/>
          <w:szCs w:val="18"/>
        </w:rPr>
      </w:pPr>
      <w:r w:rsidRPr="00AC6A52">
        <w:rPr>
          <w:rFonts w:ascii="Verdana" w:eastAsia="Times New Roman" w:hAnsi="Verdana" w:cs="Tahoma"/>
          <w:b/>
          <w:bCs/>
          <w:sz w:val="18"/>
          <w:szCs w:val="18"/>
        </w:rPr>
        <w:t>--------------------------------------------------------------------------------------------------------------------</w:t>
      </w:r>
      <w:hyperlink r:id="rId6" w:anchor="_blank" w:history="1"/>
    </w:p>
    <w:p w:rsidR="004B146B" w:rsidRPr="00AC6A52" w:rsidRDefault="71836483" w:rsidP="71836483">
      <w:pPr>
        <w:spacing w:after="0" w:line="240" w:lineRule="auto"/>
        <w:rPr>
          <w:rFonts w:ascii="Verdana" w:eastAsia="Times New Roman" w:hAnsi="Verdana" w:cs="Tahoma"/>
          <w:b/>
          <w:bCs/>
          <w:sz w:val="18"/>
          <w:szCs w:val="18"/>
          <w:u w:val="single"/>
        </w:rPr>
      </w:pPr>
      <w:r w:rsidRPr="00AC6A52">
        <w:rPr>
          <w:rFonts w:ascii="Verdana" w:eastAsia="Times New Roman" w:hAnsi="Verdana" w:cs="Tahoma"/>
          <w:b/>
          <w:bCs/>
          <w:sz w:val="18"/>
          <w:szCs w:val="18"/>
          <w:u w:val="single"/>
        </w:rPr>
        <w:t>SUMMARY</w:t>
      </w:r>
      <w:r w:rsidR="00AC6A52">
        <w:rPr>
          <w:rFonts w:ascii="Verdana" w:eastAsia="Times New Roman" w:hAnsi="Verdana" w:cs="Tahoma"/>
          <w:b/>
          <w:bCs/>
          <w:sz w:val="18"/>
          <w:szCs w:val="18"/>
          <w:u w:val="single"/>
        </w:rPr>
        <w:t>:</w:t>
      </w:r>
    </w:p>
    <w:p w:rsidR="00577A91" w:rsidRPr="00AC6A52" w:rsidRDefault="00577A91" w:rsidP="00E51306">
      <w:pPr>
        <w:spacing w:after="0" w:line="240" w:lineRule="auto"/>
        <w:rPr>
          <w:rFonts w:ascii="Verdana" w:hAnsi="Verdana" w:cs="Tahoma"/>
          <w:b/>
          <w:bCs/>
          <w:sz w:val="18"/>
          <w:szCs w:val="18"/>
          <w:u w:val="single"/>
        </w:rPr>
      </w:pPr>
    </w:p>
    <w:p w:rsidR="00210B25" w:rsidRPr="00AC6A52" w:rsidRDefault="71836483" w:rsidP="71836483">
      <w:pPr>
        <w:numPr>
          <w:ilvl w:val="0"/>
          <w:numId w:val="20"/>
        </w:numPr>
        <w:suppressAutoHyphens w:val="0"/>
        <w:spacing w:after="0" w:line="240" w:lineRule="auto"/>
        <w:ind w:left="450" w:hanging="450"/>
        <w:jc w:val="both"/>
        <w:rPr>
          <w:rFonts w:ascii="Verdana" w:eastAsia="Times New Roman" w:hAnsi="Verdana" w:cs="Tahoma"/>
          <w:sz w:val="18"/>
          <w:szCs w:val="18"/>
        </w:rPr>
      </w:pPr>
      <w:r w:rsidRPr="00AC6A52">
        <w:rPr>
          <w:rFonts w:ascii="Verdana" w:eastAsia="Times New Roman" w:hAnsi="Verdana" w:cs="Tahoma"/>
          <w:b/>
          <w:bCs/>
          <w:sz w:val="18"/>
          <w:szCs w:val="18"/>
        </w:rPr>
        <w:t>Sr. IT Professional with 1</w:t>
      </w:r>
      <w:r w:rsidR="00AC6A52" w:rsidRPr="00AC6A52">
        <w:rPr>
          <w:rFonts w:ascii="Verdana" w:eastAsia="Times New Roman" w:hAnsi="Verdana" w:cs="Tahoma"/>
          <w:b/>
          <w:bCs/>
          <w:sz w:val="18"/>
          <w:szCs w:val="18"/>
        </w:rPr>
        <w:t>3</w:t>
      </w:r>
      <w:r w:rsidRPr="00AC6A52">
        <w:rPr>
          <w:rFonts w:ascii="Verdana" w:eastAsia="Times New Roman" w:hAnsi="Verdana" w:cs="Tahoma"/>
          <w:sz w:val="18"/>
          <w:szCs w:val="18"/>
        </w:rPr>
        <w:t xml:space="preserve"> +years of extensive experience in </w:t>
      </w:r>
      <w:r w:rsidRPr="00AC6A52">
        <w:rPr>
          <w:rFonts w:ascii="Verdana" w:eastAsia="Times New Roman" w:hAnsi="Verdana" w:cs="Tahoma"/>
          <w:b/>
          <w:bCs/>
          <w:sz w:val="18"/>
          <w:szCs w:val="18"/>
        </w:rPr>
        <w:t>Technology</w:t>
      </w:r>
      <w:r w:rsidRPr="00AC6A52">
        <w:rPr>
          <w:rFonts w:ascii="Verdana" w:eastAsia="Times New Roman" w:hAnsi="Verdana" w:cs="Tahoma"/>
          <w:sz w:val="18"/>
          <w:szCs w:val="18"/>
        </w:rPr>
        <w:t xml:space="preserve"> and </w:t>
      </w:r>
      <w:r w:rsidRPr="00AC6A52">
        <w:rPr>
          <w:rFonts w:ascii="Verdana" w:eastAsia="Times New Roman" w:hAnsi="Verdana" w:cs="Tahoma"/>
          <w:b/>
          <w:bCs/>
          <w:sz w:val="18"/>
          <w:szCs w:val="18"/>
        </w:rPr>
        <w:t>Management</w:t>
      </w:r>
      <w:r w:rsidRPr="00AC6A52">
        <w:rPr>
          <w:rFonts w:ascii="Verdana" w:eastAsia="Times New Roman" w:hAnsi="Verdana" w:cs="Tahoma"/>
          <w:sz w:val="18"/>
          <w:szCs w:val="18"/>
        </w:rPr>
        <w:t xml:space="preserve"> including </w:t>
      </w:r>
      <w:r w:rsidRPr="00AC6A52">
        <w:rPr>
          <w:rFonts w:ascii="Verdana" w:eastAsia="Times New Roman" w:hAnsi="Verdana" w:cs="Tahoma"/>
          <w:b/>
          <w:bCs/>
          <w:sz w:val="18"/>
          <w:szCs w:val="18"/>
        </w:rPr>
        <w:t>Configuration Management, Build and Release Engineering,Project Management</w:t>
      </w:r>
      <w:r w:rsidRPr="00AC6A52">
        <w:rPr>
          <w:rFonts w:ascii="Verdana" w:eastAsia="Times New Roman" w:hAnsi="Verdana" w:cs="Tahoma"/>
          <w:sz w:val="18"/>
          <w:szCs w:val="18"/>
        </w:rPr>
        <w:t xml:space="preserve">, </w:t>
      </w:r>
      <w:r w:rsidRPr="00AC6A52">
        <w:rPr>
          <w:rFonts w:ascii="Verdana" w:eastAsia="Times New Roman" w:hAnsi="Verdana" w:cs="Tahoma"/>
          <w:b/>
          <w:bCs/>
          <w:sz w:val="18"/>
          <w:szCs w:val="18"/>
        </w:rPr>
        <w:t>Process development and Delivery</w:t>
      </w:r>
      <w:r w:rsidRPr="00AC6A52">
        <w:rPr>
          <w:rFonts w:ascii="Verdana" w:eastAsia="Times New Roman" w:hAnsi="Verdana" w:cs="Tahoma"/>
          <w:sz w:val="18"/>
          <w:szCs w:val="18"/>
        </w:rPr>
        <w:t>, and tools support including code compilation, packaging, and deployment / release methodology. Support and Maintenance under Unix/Linux/NT/2000 platforms. With a proven ability in application configuration and Environment Support.</w:t>
      </w:r>
    </w:p>
    <w:p w:rsidR="008D1F8B" w:rsidRPr="00AC6A52" w:rsidRDefault="008D1F8B" w:rsidP="008D1F8B">
      <w:pPr>
        <w:suppressAutoHyphens w:val="0"/>
        <w:spacing w:after="0" w:line="240" w:lineRule="auto"/>
        <w:ind w:left="450"/>
        <w:jc w:val="both"/>
        <w:rPr>
          <w:rFonts w:ascii="Verdana" w:hAnsi="Verdana" w:cs="Tahoma"/>
          <w:sz w:val="18"/>
          <w:szCs w:val="18"/>
        </w:rPr>
      </w:pPr>
    </w:p>
    <w:p w:rsidR="008720F2" w:rsidRPr="00AC6A52" w:rsidRDefault="71836483" w:rsidP="71836483">
      <w:pPr>
        <w:numPr>
          <w:ilvl w:val="0"/>
          <w:numId w:val="20"/>
        </w:numPr>
        <w:suppressAutoHyphens w:val="0"/>
        <w:spacing w:after="0" w:line="240" w:lineRule="auto"/>
        <w:ind w:left="450" w:hanging="450"/>
        <w:jc w:val="both"/>
        <w:rPr>
          <w:rFonts w:ascii="Verdana" w:eastAsia="Times New Roman" w:hAnsi="Verdana" w:cs="Tahoma"/>
          <w:b/>
          <w:bCs/>
          <w:sz w:val="18"/>
          <w:szCs w:val="18"/>
        </w:rPr>
      </w:pPr>
      <w:r w:rsidRPr="00AC6A52">
        <w:rPr>
          <w:rFonts w:ascii="Verdana" w:eastAsia="Times New Roman" w:hAnsi="Verdana" w:cs="Tahoma"/>
          <w:sz w:val="18"/>
          <w:szCs w:val="18"/>
        </w:rPr>
        <w:t>Well versed with</w:t>
      </w:r>
      <w:r w:rsidRPr="00AC6A52">
        <w:rPr>
          <w:rFonts w:ascii="Verdana" w:eastAsia="Times New Roman" w:hAnsi="Verdana" w:cs="Tahoma"/>
          <w:b/>
          <w:bCs/>
          <w:sz w:val="18"/>
          <w:szCs w:val="18"/>
        </w:rPr>
        <w:t xml:space="preserve"> Project Management </w:t>
      </w:r>
      <w:r w:rsidRPr="00AC6A52">
        <w:rPr>
          <w:rFonts w:ascii="Verdana" w:eastAsia="Times New Roman" w:hAnsi="Verdana" w:cs="Tahoma"/>
          <w:sz w:val="18"/>
          <w:szCs w:val="18"/>
        </w:rPr>
        <w:t>best practices</w:t>
      </w:r>
      <w:r w:rsidRPr="00AC6A52">
        <w:rPr>
          <w:rFonts w:ascii="Verdana" w:eastAsia="Times New Roman" w:hAnsi="Verdana" w:cs="Tahoma"/>
          <w:b/>
          <w:bCs/>
          <w:sz w:val="18"/>
          <w:szCs w:val="18"/>
        </w:rPr>
        <w:t xml:space="preserve"> (PMBOK) </w:t>
      </w:r>
      <w:r w:rsidRPr="00AC6A52">
        <w:rPr>
          <w:rFonts w:ascii="Verdana" w:eastAsia="Times New Roman" w:hAnsi="Verdana" w:cs="Tahoma"/>
          <w:sz w:val="18"/>
          <w:szCs w:val="18"/>
        </w:rPr>
        <w:t>and</w:t>
      </w:r>
      <w:r w:rsidRPr="00AC6A52">
        <w:rPr>
          <w:rFonts w:ascii="Verdana" w:eastAsia="Times New Roman" w:hAnsi="Verdana" w:cs="Tahoma"/>
          <w:b/>
          <w:bCs/>
          <w:sz w:val="18"/>
          <w:szCs w:val="18"/>
        </w:rPr>
        <w:t xml:space="preserve"> ITIL </w:t>
      </w:r>
      <w:r w:rsidRPr="00AC6A52">
        <w:rPr>
          <w:rFonts w:ascii="Verdana" w:eastAsia="Times New Roman" w:hAnsi="Verdana" w:cs="Tahoma"/>
          <w:sz w:val="18"/>
          <w:szCs w:val="18"/>
        </w:rPr>
        <w:t xml:space="preserve">best practices for </w:t>
      </w:r>
      <w:r w:rsidRPr="00AC6A52">
        <w:rPr>
          <w:rFonts w:ascii="Verdana" w:eastAsia="Times New Roman" w:hAnsi="Verdana" w:cs="Tahoma"/>
          <w:b/>
          <w:bCs/>
          <w:sz w:val="18"/>
          <w:szCs w:val="18"/>
        </w:rPr>
        <w:t>Service Management, Change Management and Release management.</w:t>
      </w:r>
    </w:p>
    <w:p w:rsidR="00210B25" w:rsidRPr="00AC6A52" w:rsidRDefault="00210B25" w:rsidP="00577A91">
      <w:pPr>
        <w:spacing w:after="0" w:line="240" w:lineRule="auto"/>
        <w:ind w:left="450" w:hanging="450"/>
        <w:rPr>
          <w:rFonts w:ascii="Verdana" w:hAnsi="Verdana" w:cs="Tahoma"/>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sz w:val="18"/>
          <w:szCs w:val="18"/>
        </w:rPr>
        <w:t xml:space="preserve">Excellent </w:t>
      </w:r>
      <w:r w:rsidRPr="00AC6A52">
        <w:rPr>
          <w:rFonts w:ascii="Verdana" w:eastAsia="Times New Roman" w:hAnsi="Verdana" w:cs="Tahoma"/>
          <w:b/>
          <w:bCs/>
          <w:sz w:val="18"/>
          <w:szCs w:val="18"/>
        </w:rPr>
        <w:t>Management</w:t>
      </w:r>
      <w:r w:rsidRPr="00AC6A52">
        <w:rPr>
          <w:rFonts w:ascii="Verdana" w:eastAsia="Times New Roman" w:hAnsi="Verdana" w:cs="Tahoma"/>
          <w:sz w:val="18"/>
          <w:szCs w:val="18"/>
        </w:rPr>
        <w:t xml:space="preserve"> and </w:t>
      </w:r>
      <w:r w:rsidRPr="00AC6A52">
        <w:rPr>
          <w:rFonts w:ascii="Verdana" w:eastAsia="Times New Roman" w:hAnsi="Verdana" w:cs="Tahoma"/>
          <w:b/>
          <w:bCs/>
          <w:sz w:val="18"/>
          <w:szCs w:val="18"/>
        </w:rPr>
        <w:t>Leadership</w:t>
      </w:r>
      <w:r w:rsidRPr="00AC6A52">
        <w:rPr>
          <w:rFonts w:ascii="Verdana" w:eastAsia="Times New Roman" w:hAnsi="Verdana" w:cs="Tahoma"/>
          <w:sz w:val="18"/>
          <w:szCs w:val="18"/>
        </w:rPr>
        <w:t xml:space="preserve"> skills and understanding of SDLC, Traditional, </w:t>
      </w:r>
      <w:r w:rsidRPr="00AC6A52">
        <w:rPr>
          <w:rFonts w:ascii="Verdana" w:eastAsia="Times New Roman" w:hAnsi="Verdana" w:cs="Tahoma"/>
          <w:b/>
          <w:bCs/>
          <w:sz w:val="18"/>
          <w:szCs w:val="18"/>
        </w:rPr>
        <w:t xml:space="preserve">Agile, RUP, DevOps </w:t>
      </w:r>
      <w:r w:rsidRPr="00AC6A52">
        <w:rPr>
          <w:rFonts w:ascii="Verdana" w:eastAsia="Times New Roman" w:hAnsi="Verdana" w:cs="Tahoma"/>
          <w:sz w:val="18"/>
          <w:szCs w:val="18"/>
        </w:rPr>
        <w:t>and other Methodologies. Expertise with</w:t>
      </w:r>
      <w:r w:rsidRPr="00AC6A52">
        <w:rPr>
          <w:rFonts w:ascii="Verdana" w:eastAsia="Times New Roman" w:hAnsi="Verdana" w:cs="Tahoma"/>
          <w:b/>
          <w:bCs/>
          <w:sz w:val="18"/>
          <w:szCs w:val="18"/>
        </w:rPr>
        <w:t xml:space="preserve"> UNIX and </w:t>
      </w:r>
      <w:r w:rsidRPr="00AC6A52">
        <w:rPr>
          <w:rFonts w:ascii="Verdana" w:eastAsia="Times New Roman" w:hAnsi="Verdana" w:cs="Tahoma"/>
          <w:sz w:val="18"/>
          <w:szCs w:val="18"/>
        </w:rPr>
        <w:t>Windows environments including</w:t>
      </w:r>
      <w:r w:rsidRPr="00AC6A52">
        <w:rPr>
          <w:rFonts w:ascii="Verdana" w:eastAsia="Times New Roman" w:hAnsi="Verdana" w:cs="Tahoma"/>
          <w:b/>
          <w:bCs/>
          <w:sz w:val="18"/>
          <w:szCs w:val="18"/>
        </w:rPr>
        <w:t xml:space="preserve"> Shell and Perl scripts,version control tools like CVS, Subversion, Perforce, Clear Case, TFS, Star team.</w:t>
      </w:r>
    </w:p>
    <w:p w:rsidR="00E51306" w:rsidRPr="00AC6A52" w:rsidRDefault="00E51306" w:rsidP="00577A91">
      <w:pPr>
        <w:spacing w:after="0" w:line="240" w:lineRule="auto"/>
        <w:ind w:left="450" w:hanging="450"/>
        <w:rPr>
          <w:rFonts w:ascii="Verdana" w:hAnsi="Verdana" w:cs="Tahoma"/>
          <w:sz w:val="18"/>
          <w:szCs w:val="18"/>
        </w:rPr>
      </w:pPr>
    </w:p>
    <w:p w:rsidR="00E51306"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sz w:val="18"/>
          <w:szCs w:val="18"/>
        </w:rPr>
        <w:t xml:space="preserve">Experience in </w:t>
      </w:r>
      <w:r w:rsidRPr="00AC6A52">
        <w:rPr>
          <w:rFonts w:ascii="Verdana" w:eastAsia="Times New Roman" w:hAnsi="Verdana" w:cs="Tahoma"/>
          <w:b/>
          <w:bCs/>
          <w:sz w:val="18"/>
          <w:szCs w:val="18"/>
        </w:rPr>
        <w:t xml:space="preserve">Software Configuration Management, Build, Release Management using CVS, VSS, TFS, Subversion, ClearCase, </w:t>
      </w:r>
      <w:r w:rsidR="003B4876" w:rsidRPr="00AC6A52">
        <w:rPr>
          <w:rFonts w:ascii="Verdana" w:eastAsia="Times New Roman" w:hAnsi="Verdana" w:cs="Tahoma"/>
          <w:b/>
          <w:bCs/>
          <w:sz w:val="18"/>
          <w:szCs w:val="18"/>
        </w:rPr>
        <w:t>IBM JAZZ,</w:t>
      </w:r>
      <w:r w:rsidRPr="00AC6A52">
        <w:rPr>
          <w:rFonts w:ascii="Verdana" w:eastAsia="Times New Roman" w:hAnsi="Verdana" w:cs="Tahoma"/>
          <w:b/>
          <w:bCs/>
          <w:sz w:val="18"/>
          <w:szCs w:val="18"/>
        </w:rPr>
        <w:t xml:space="preserve">GIT, RTC, ANT, Maven, CA Harvest, JIRA, Perforce and Clear Quest on Unix, Windows environment. </w:t>
      </w:r>
      <w:r w:rsidRPr="00AC6A52">
        <w:rPr>
          <w:rFonts w:ascii="Verdana" w:eastAsia="Times New Roman" w:hAnsi="Verdana" w:cs="Tahoma"/>
          <w:sz w:val="18"/>
          <w:szCs w:val="18"/>
        </w:rPr>
        <w:t xml:space="preserve">Worked with different version management tools like </w:t>
      </w:r>
      <w:r w:rsidRPr="00AC6A52">
        <w:rPr>
          <w:rFonts w:ascii="Verdana" w:eastAsia="Times New Roman" w:hAnsi="Verdana" w:cs="Tahoma"/>
          <w:b/>
          <w:bCs/>
          <w:sz w:val="18"/>
          <w:szCs w:val="18"/>
        </w:rPr>
        <w:t>CVS, Subversion, TFS and ClearCase.</w:t>
      </w:r>
    </w:p>
    <w:p w:rsidR="004B146B" w:rsidRPr="00AC6A52" w:rsidRDefault="004B146B" w:rsidP="00577A91">
      <w:pPr>
        <w:spacing w:after="0" w:line="240" w:lineRule="auto"/>
        <w:ind w:left="450" w:hanging="450"/>
        <w:rPr>
          <w:rFonts w:ascii="Verdana" w:hAnsi="Verdana" w:cs="Tahoma"/>
          <w:bCs/>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sz w:val="18"/>
          <w:szCs w:val="18"/>
        </w:rPr>
        <w:t xml:space="preserve">Extensive experience on Build Automation and Continuous Integration concepts by using tools like </w:t>
      </w:r>
      <w:r w:rsidRPr="00AC6A52">
        <w:rPr>
          <w:rFonts w:ascii="Verdana" w:eastAsia="Times New Roman" w:hAnsi="Verdana" w:cs="Tahoma"/>
          <w:b/>
          <w:bCs/>
          <w:sz w:val="18"/>
          <w:szCs w:val="18"/>
        </w:rPr>
        <w:t>ANT, Maven, Cruise Control and AnthillPro.</w:t>
      </w:r>
    </w:p>
    <w:p w:rsidR="00E51306" w:rsidRPr="00AC6A52" w:rsidRDefault="00E51306" w:rsidP="00577A91">
      <w:pPr>
        <w:spacing w:after="0" w:line="240" w:lineRule="auto"/>
        <w:ind w:left="450" w:hanging="450"/>
        <w:rPr>
          <w:rFonts w:ascii="Verdana" w:hAnsi="Verdana" w:cs="Tahoma"/>
          <w:bCs/>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b/>
          <w:bCs/>
          <w:sz w:val="18"/>
          <w:szCs w:val="18"/>
        </w:rPr>
        <w:t>Proficient in Perl Scripting, Visual Build Pro, SQL, Clearmake, build utilities like Openmake, ANT and Cruise Control</w:t>
      </w:r>
      <w:r w:rsidRPr="00AC6A52">
        <w:rPr>
          <w:rFonts w:ascii="Verdana" w:eastAsia="Times New Roman" w:hAnsi="Verdana" w:cs="Tahoma"/>
          <w:sz w:val="18"/>
          <w:szCs w:val="18"/>
        </w:rPr>
        <w:t xml:space="preserve">. Experience as a Software Configuration Management </w:t>
      </w:r>
      <w:r w:rsidRPr="00AC6A52">
        <w:rPr>
          <w:rFonts w:ascii="Verdana" w:eastAsia="Times New Roman" w:hAnsi="Verdana" w:cs="Tahoma"/>
          <w:b/>
          <w:bCs/>
          <w:sz w:val="18"/>
          <w:szCs w:val="18"/>
        </w:rPr>
        <w:t>(SCM) architect for ClearCase UCM.</w:t>
      </w:r>
    </w:p>
    <w:p w:rsidR="00577A91" w:rsidRPr="00AC6A52" w:rsidRDefault="00577A91" w:rsidP="00577A91">
      <w:pPr>
        <w:pStyle w:val="ColorfulList-Accent11"/>
        <w:spacing w:after="0" w:line="240" w:lineRule="auto"/>
        <w:rPr>
          <w:rFonts w:ascii="Verdana" w:hAnsi="Verdana" w:cs="Tahoma"/>
          <w:b/>
          <w:bCs/>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sz w:val="18"/>
          <w:szCs w:val="18"/>
        </w:rPr>
        <w:t xml:space="preserve">Maintained and modified triggers for </w:t>
      </w:r>
      <w:r w:rsidRPr="00AC6A52">
        <w:rPr>
          <w:rFonts w:ascii="Verdana" w:eastAsia="Times New Roman" w:hAnsi="Verdana" w:cs="Tahoma"/>
          <w:b/>
          <w:bCs/>
          <w:sz w:val="18"/>
          <w:szCs w:val="18"/>
        </w:rPr>
        <w:t>ClearCase using Perl.</w:t>
      </w:r>
      <w:r w:rsidRPr="00AC6A52">
        <w:rPr>
          <w:rFonts w:ascii="Verdana" w:eastAsia="Times New Roman" w:hAnsi="Verdana" w:cs="Tahoma"/>
          <w:sz w:val="18"/>
          <w:szCs w:val="18"/>
        </w:rPr>
        <w:t xml:space="preserve"> Experience in writing Shell and Perl scripts for database connectivity and to retrieve data from different sources.</w:t>
      </w:r>
    </w:p>
    <w:p w:rsidR="00E51306" w:rsidRPr="00AC6A52" w:rsidRDefault="00E51306" w:rsidP="00577A91">
      <w:pPr>
        <w:spacing w:after="0" w:line="240" w:lineRule="auto"/>
        <w:ind w:left="450" w:hanging="450"/>
        <w:rPr>
          <w:rFonts w:ascii="Verdana" w:hAnsi="Verdana" w:cs="Tahoma"/>
          <w:bCs/>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b/>
          <w:bCs/>
          <w:sz w:val="18"/>
          <w:szCs w:val="18"/>
        </w:rPr>
        <w:t>Created SCM Process,</w:t>
      </w:r>
      <w:r w:rsidRPr="00AC6A52">
        <w:rPr>
          <w:rFonts w:ascii="Verdana" w:eastAsia="Times New Roman" w:hAnsi="Verdana" w:cs="Tahoma"/>
          <w:sz w:val="18"/>
          <w:szCs w:val="18"/>
        </w:rPr>
        <w:t xml:space="preserve"> policies and procedures to follow development and SQA team to release or deploy highest quality product for the enterprise. Worked on different Build tools like </w:t>
      </w:r>
      <w:r w:rsidRPr="00AC6A52">
        <w:rPr>
          <w:rFonts w:ascii="Verdana" w:eastAsia="Times New Roman" w:hAnsi="Verdana" w:cs="Tahoma"/>
          <w:b/>
          <w:bCs/>
          <w:sz w:val="18"/>
          <w:szCs w:val="18"/>
        </w:rPr>
        <w:t>ANT</w:t>
      </w:r>
      <w:r w:rsidRPr="00AC6A52">
        <w:rPr>
          <w:rFonts w:ascii="Verdana" w:eastAsia="Times New Roman" w:hAnsi="Verdana" w:cs="Tahoma"/>
          <w:sz w:val="18"/>
          <w:szCs w:val="18"/>
        </w:rPr>
        <w:t>, N</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and MS Build.</w:t>
      </w:r>
    </w:p>
    <w:p w:rsidR="004B146B"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sz w:val="18"/>
          <w:szCs w:val="18"/>
        </w:rPr>
        <w:t xml:space="preserve">Extensive experience in using Continuous Integration tools like Cruise Control, Cruise control.net,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hillPro, Build Forge, Bamboo and Hudson. </w:t>
      </w:r>
    </w:p>
    <w:p w:rsidR="00E51306" w:rsidRPr="00AC6A52" w:rsidRDefault="00E51306" w:rsidP="00577A91">
      <w:pPr>
        <w:spacing w:after="0" w:line="240" w:lineRule="auto"/>
        <w:ind w:left="450" w:hanging="450"/>
        <w:rPr>
          <w:rFonts w:ascii="Verdana" w:hAnsi="Verdana" w:cs="Tahoma"/>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sz w:val="18"/>
          <w:szCs w:val="18"/>
        </w:rPr>
        <w:t xml:space="preserve">Extensive experience in defining the branching and the merging strategies, creating baselines and releasing the code.  Worked with different bug tracking tools like </w:t>
      </w:r>
      <w:r w:rsidRPr="00AC6A52">
        <w:rPr>
          <w:rFonts w:ascii="Verdana" w:eastAsia="Times New Roman" w:hAnsi="Verdana" w:cs="Tahoma"/>
          <w:b/>
          <w:bCs/>
          <w:sz w:val="18"/>
          <w:szCs w:val="18"/>
        </w:rPr>
        <w:t>JIRA, Remedy, MyServices, Atlassian Confluence, Clear Quest and Bugzilla</w:t>
      </w:r>
      <w:r w:rsidRPr="00AC6A52">
        <w:rPr>
          <w:rFonts w:ascii="Verdana" w:eastAsia="Times New Roman" w:hAnsi="Verdana" w:cs="Tahoma"/>
          <w:sz w:val="18"/>
          <w:szCs w:val="18"/>
        </w:rPr>
        <w:t>.</w:t>
      </w:r>
    </w:p>
    <w:p w:rsidR="00E51306" w:rsidRPr="00AC6A52" w:rsidRDefault="00E51306" w:rsidP="00577A91">
      <w:pPr>
        <w:spacing w:after="0" w:line="240" w:lineRule="auto"/>
        <w:ind w:left="450" w:hanging="450"/>
        <w:rPr>
          <w:rFonts w:ascii="Verdana" w:hAnsi="Verdana" w:cs="Tahoma"/>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sz w:val="18"/>
          <w:szCs w:val="18"/>
        </w:rPr>
        <w:t xml:space="preserve">Created CM Plans and Test Plans for Applications. Experienced in trouble shooting, </w:t>
      </w:r>
      <w:r w:rsidRPr="00AC6A52">
        <w:rPr>
          <w:rFonts w:ascii="Verdana" w:eastAsia="Times New Roman" w:hAnsi="Verdana" w:cs="Tahoma"/>
          <w:b/>
          <w:bCs/>
          <w:sz w:val="18"/>
          <w:szCs w:val="18"/>
        </w:rPr>
        <w:t>configuring and deploying enterprise applications in WebSphere, BEA WebLogic and Tomcat as well. Conducted SCM Verifications and Audits to comply with SOX requirements.</w:t>
      </w:r>
    </w:p>
    <w:p w:rsidR="00E51306" w:rsidRPr="00AC6A52" w:rsidRDefault="00E51306" w:rsidP="00577A91">
      <w:pPr>
        <w:spacing w:after="0" w:line="240" w:lineRule="auto"/>
        <w:ind w:left="450" w:hanging="450"/>
        <w:rPr>
          <w:rFonts w:ascii="Verdana" w:hAnsi="Verdana" w:cs="Tahoma"/>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b/>
          <w:bCs/>
          <w:sz w:val="18"/>
          <w:szCs w:val="18"/>
        </w:rPr>
      </w:pPr>
      <w:r w:rsidRPr="00AC6A52">
        <w:rPr>
          <w:rFonts w:ascii="Verdana" w:eastAsia="Times New Roman" w:hAnsi="Verdana" w:cs="Tahoma"/>
          <w:sz w:val="18"/>
          <w:szCs w:val="18"/>
        </w:rPr>
        <w:t xml:space="preserve">Created triggers for efficient access control of the ClearCase operations, to invoke operations before or after the execution of vital ClearCase events.  </w:t>
      </w:r>
      <w:r w:rsidRPr="00AC6A52">
        <w:rPr>
          <w:rFonts w:ascii="Verdana" w:eastAsia="Times New Roman" w:hAnsi="Verdana" w:cs="Tahoma"/>
          <w:b/>
          <w:bCs/>
          <w:sz w:val="18"/>
          <w:szCs w:val="18"/>
        </w:rPr>
        <w:t>Troubleshooting of database performance related issues in MySQL and Oracle.</w:t>
      </w:r>
    </w:p>
    <w:p w:rsidR="00E51306" w:rsidRPr="00AC6A52" w:rsidRDefault="00E51306" w:rsidP="00577A91">
      <w:pPr>
        <w:spacing w:after="0" w:line="240" w:lineRule="auto"/>
        <w:ind w:left="450" w:hanging="450"/>
        <w:rPr>
          <w:rFonts w:ascii="Verdana" w:hAnsi="Verdana" w:cs="Tahoma"/>
          <w:bCs/>
          <w:sz w:val="18"/>
          <w:szCs w:val="18"/>
        </w:rPr>
      </w:pPr>
    </w:p>
    <w:p w:rsidR="00E51306"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sz w:val="18"/>
          <w:szCs w:val="18"/>
        </w:rPr>
        <w:t>Worked closely with Product Management and Development Team to ensure testing is comprehensive. Expertise in implementation of Automation Tests and Manual Tests</w:t>
      </w:r>
    </w:p>
    <w:p w:rsidR="00124648" w:rsidRPr="00AC6A52" w:rsidRDefault="00124648" w:rsidP="00124648">
      <w:pPr>
        <w:spacing w:after="0" w:line="240" w:lineRule="auto"/>
        <w:ind w:left="450"/>
        <w:rPr>
          <w:rFonts w:ascii="Verdana" w:hAnsi="Verdana" w:cs="Tahoma"/>
          <w:bCs/>
          <w:sz w:val="18"/>
          <w:szCs w:val="18"/>
        </w:rPr>
      </w:pPr>
    </w:p>
    <w:p w:rsidR="004B146B" w:rsidRPr="00AC6A52" w:rsidRDefault="71836483" w:rsidP="71836483">
      <w:pPr>
        <w:numPr>
          <w:ilvl w:val="0"/>
          <w:numId w:val="20"/>
        </w:numPr>
        <w:spacing w:after="0" w:line="240" w:lineRule="auto"/>
        <w:ind w:left="450" w:hanging="450"/>
        <w:rPr>
          <w:rFonts w:ascii="Verdana" w:eastAsia="Times New Roman" w:hAnsi="Verdana" w:cs="Tahoma"/>
          <w:sz w:val="18"/>
          <w:szCs w:val="18"/>
        </w:rPr>
      </w:pPr>
      <w:r w:rsidRPr="00AC6A52">
        <w:rPr>
          <w:rFonts w:ascii="Verdana" w:eastAsia="Times New Roman" w:hAnsi="Verdana" w:cs="Tahoma"/>
          <w:sz w:val="18"/>
          <w:szCs w:val="18"/>
        </w:rPr>
        <w:t xml:space="preserve">Expertise in implementation of </w:t>
      </w:r>
      <w:r w:rsidRPr="00AC6A52">
        <w:rPr>
          <w:rFonts w:ascii="Verdana" w:eastAsia="Times New Roman" w:hAnsi="Verdana" w:cs="Tahoma"/>
          <w:b/>
          <w:bCs/>
          <w:sz w:val="18"/>
          <w:szCs w:val="18"/>
        </w:rPr>
        <w:t>Automation Tests and Manual Tests</w:t>
      </w:r>
      <w:r w:rsidRPr="00AC6A52">
        <w:rPr>
          <w:rFonts w:ascii="Verdana" w:eastAsia="Times New Roman" w:hAnsi="Verdana" w:cs="Tahoma"/>
          <w:sz w:val="18"/>
          <w:szCs w:val="18"/>
        </w:rPr>
        <w:t>. Involved in Requirement Management, Peer reviews, Inter group coordination and Training Programs.</w:t>
      </w:r>
      <w:r w:rsidR="004B146B" w:rsidRPr="00AC6A52">
        <w:rPr>
          <w:rFonts w:ascii="Verdana" w:hAnsi="Verdana" w:cs="Tahoma"/>
          <w:sz w:val="18"/>
          <w:szCs w:val="18"/>
        </w:rPr>
        <w:br/>
      </w:r>
    </w:p>
    <w:p w:rsidR="00AC6A52" w:rsidRPr="00AC6A52" w:rsidRDefault="00AC6A52" w:rsidP="71836483">
      <w:pPr>
        <w:spacing w:after="0"/>
        <w:rPr>
          <w:rFonts w:ascii="Verdana" w:eastAsia="Times New Roman" w:hAnsi="Verdana" w:cs="Tahoma"/>
          <w:b/>
          <w:bCs/>
          <w:sz w:val="18"/>
          <w:szCs w:val="18"/>
          <w:u w:val="single"/>
        </w:rPr>
      </w:pPr>
    </w:p>
    <w:p w:rsidR="00AC6A52" w:rsidRPr="00AC6A52" w:rsidRDefault="00AC6A52" w:rsidP="71836483">
      <w:pPr>
        <w:spacing w:after="0"/>
        <w:rPr>
          <w:rFonts w:ascii="Verdana" w:eastAsia="Times New Roman" w:hAnsi="Verdana" w:cs="Tahoma"/>
          <w:b/>
          <w:bCs/>
          <w:sz w:val="18"/>
          <w:szCs w:val="18"/>
          <w:u w:val="single"/>
        </w:rPr>
      </w:pPr>
    </w:p>
    <w:p w:rsidR="00BE5C52" w:rsidRPr="00AC6A52" w:rsidRDefault="71836483" w:rsidP="71836483">
      <w:pPr>
        <w:spacing w:after="0"/>
        <w:rPr>
          <w:rFonts w:ascii="Verdana" w:eastAsia="Times New Roman" w:hAnsi="Verdana" w:cs="Tahoma"/>
          <w:b/>
          <w:bCs/>
          <w:sz w:val="18"/>
          <w:szCs w:val="18"/>
          <w:u w:val="single"/>
        </w:rPr>
      </w:pPr>
      <w:r w:rsidRPr="00AC6A52">
        <w:rPr>
          <w:rFonts w:ascii="Verdana" w:eastAsia="Times New Roman" w:hAnsi="Verdana" w:cs="Tahoma"/>
          <w:b/>
          <w:bCs/>
          <w:sz w:val="18"/>
          <w:szCs w:val="18"/>
          <w:u w:val="single"/>
        </w:rPr>
        <w:lastRenderedPageBreak/>
        <w:t>SKILLS:</w:t>
      </w:r>
    </w:p>
    <w:p w:rsidR="00577A91" w:rsidRPr="00AC6A52" w:rsidRDefault="00577A91" w:rsidP="00E51306">
      <w:pPr>
        <w:spacing w:after="0"/>
        <w:rPr>
          <w:rFonts w:ascii="Verdana" w:hAnsi="Verdana" w:cs="Tahoma"/>
          <w:b/>
          <w:sz w:val="18"/>
          <w:szCs w:val="18"/>
          <w:u w:val="single"/>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2"/>
        <w:gridCol w:w="8223"/>
      </w:tblGrid>
      <w:tr w:rsidR="00BE5C52" w:rsidRPr="00AC6A52" w:rsidTr="6642DCC1">
        <w:trPr>
          <w:trHeight w:val="121"/>
        </w:trPr>
        <w:tc>
          <w:tcPr>
            <w:tcW w:w="2212" w:type="dxa"/>
            <w:shd w:val="clear" w:color="auto" w:fill="auto"/>
          </w:tcPr>
          <w:p w:rsidR="00BE5C52" w:rsidRPr="00AC6A52" w:rsidRDefault="00BE5C52" w:rsidP="71836483">
            <w:pPr>
              <w:rPr>
                <w:rFonts w:ascii="Verdana" w:eastAsia="Times New Roman" w:hAnsi="Verdana" w:cs="Tahoma"/>
                <w:sz w:val="18"/>
                <w:szCs w:val="18"/>
              </w:rPr>
            </w:pPr>
            <w:r w:rsidRPr="00AC6A52">
              <w:rPr>
                <w:rFonts w:ascii="Verdana" w:eastAsia="Times New Roman" w:hAnsi="Verdana" w:cs="Tahoma"/>
                <w:sz w:val="18"/>
                <w:szCs w:val="18"/>
              </w:rPr>
              <w:t>Tools</w:t>
            </w:r>
            <w:r w:rsidRPr="00AC6A52">
              <w:rPr>
                <w:rFonts w:ascii="Verdana" w:hAnsi="Verdana" w:cs="Tahoma"/>
                <w:sz w:val="18"/>
                <w:szCs w:val="18"/>
              </w:rPr>
              <w:tab/>
            </w:r>
          </w:p>
        </w:tc>
        <w:tc>
          <w:tcPr>
            <w:tcW w:w="8223" w:type="dxa"/>
            <w:shd w:val="clear" w:color="auto" w:fill="auto"/>
          </w:tcPr>
          <w:p w:rsidR="00BE5C52" w:rsidRPr="00AC6A52" w:rsidRDefault="6642DCC1" w:rsidP="6642DCC1">
            <w:pPr>
              <w:rPr>
                <w:rFonts w:ascii="Verdana" w:eastAsia="Times New Roman" w:hAnsi="Verdana" w:cs="Tahoma"/>
                <w:sz w:val="18"/>
                <w:szCs w:val="18"/>
              </w:rPr>
            </w:pPr>
            <w:r w:rsidRPr="00AC6A52">
              <w:rPr>
                <w:rFonts w:ascii="Verdana" w:eastAsia="Times New Roman" w:hAnsi="Verdana" w:cs="Tahoma"/>
                <w:sz w:val="18"/>
                <w:szCs w:val="18"/>
              </w:rPr>
              <w:t xml:space="preserve">Rational ClearCase 2003.06, Rational Clear Quest   for Multi-Site </w:t>
            </w:r>
          </w:p>
        </w:tc>
      </w:tr>
      <w:tr w:rsidR="00BE5C52" w:rsidRPr="00AC6A52" w:rsidTr="6642DCC1">
        <w:trPr>
          <w:trHeight w:val="266"/>
        </w:trPr>
        <w:tc>
          <w:tcPr>
            <w:tcW w:w="2212" w:type="dxa"/>
            <w:shd w:val="clear" w:color="auto" w:fill="auto"/>
          </w:tcPr>
          <w:p w:rsidR="00BE5C52" w:rsidRPr="00AC6A52" w:rsidRDefault="00BE5C52" w:rsidP="71836483">
            <w:pPr>
              <w:rPr>
                <w:rFonts w:ascii="Verdana" w:eastAsia="Times New Roman" w:hAnsi="Verdana" w:cs="Tahoma"/>
                <w:sz w:val="18"/>
                <w:szCs w:val="18"/>
              </w:rPr>
            </w:pPr>
            <w:r w:rsidRPr="00AC6A52">
              <w:rPr>
                <w:rFonts w:ascii="Verdana" w:eastAsia="Times New Roman" w:hAnsi="Verdana" w:cs="Tahoma"/>
                <w:sz w:val="18"/>
                <w:szCs w:val="18"/>
              </w:rPr>
              <w:t>Version Control Tools</w:t>
            </w:r>
          </w:p>
        </w:tc>
        <w:tc>
          <w:tcPr>
            <w:tcW w:w="8223"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 xml:space="preserve">UCM/Base ClearCase, TFS, VSS, CVS, RCS, PVCS, </w:t>
            </w:r>
            <w:r w:rsidR="00A72D09" w:rsidRPr="00AC6A52">
              <w:rPr>
                <w:rFonts w:ascii="Verdana" w:eastAsia="Times New Roman" w:hAnsi="Verdana" w:cs="Tahoma"/>
                <w:sz w:val="18"/>
                <w:szCs w:val="18"/>
              </w:rPr>
              <w:t>Perforce,</w:t>
            </w:r>
            <w:r w:rsidRPr="00AC6A52">
              <w:rPr>
                <w:rFonts w:ascii="Verdana" w:eastAsia="Times New Roman" w:hAnsi="Verdana" w:cs="Tahoma"/>
                <w:sz w:val="18"/>
                <w:szCs w:val="18"/>
              </w:rPr>
              <w:t xml:space="preserve"> SCCS and AWS</w:t>
            </w:r>
          </w:p>
        </w:tc>
      </w:tr>
      <w:tr w:rsidR="00BE5C52" w:rsidRPr="00AC6A52" w:rsidTr="6642DCC1">
        <w:trPr>
          <w:trHeight w:val="388"/>
        </w:trPr>
        <w:tc>
          <w:tcPr>
            <w:tcW w:w="2212"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Build Tools</w:t>
            </w:r>
          </w:p>
        </w:tc>
        <w:tc>
          <w:tcPr>
            <w:tcW w:w="8223"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hill, Make, Clearmake, visual build, Cruise Control,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Hudson,Jenkins,</w:t>
            </w:r>
            <w:r w:rsidR="00826452" w:rsidRPr="00AC6A52">
              <w:rPr>
                <w:rFonts w:ascii="Verdana" w:eastAsia="Times New Roman" w:hAnsi="Verdana" w:cs="Tahoma"/>
                <w:sz w:val="18"/>
                <w:szCs w:val="18"/>
              </w:rPr>
              <w:t xml:space="preserve">Dockers, </w:t>
            </w:r>
            <w:r w:rsidRPr="00AC6A52">
              <w:rPr>
                <w:rFonts w:ascii="Verdana" w:eastAsia="Times New Roman" w:hAnsi="Verdana" w:cs="Tahoma"/>
                <w:sz w:val="18"/>
                <w:szCs w:val="18"/>
              </w:rPr>
              <w:t xml:space="preserve">Puppet,Chef, </w:t>
            </w:r>
            <w:r w:rsidR="00826452" w:rsidRPr="00AC6A52">
              <w:rPr>
                <w:rFonts w:ascii="Verdana" w:eastAsia="Times New Roman" w:hAnsi="Verdana" w:cs="Tahoma"/>
                <w:b/>
                <w:sz w:val="18"/>
                <w:szCs w:val="18"/>
              </w:rPr>
              <w:t>AWS</w:t>
            </w:r>
            <w:r w:rsidR="00826452" w:rsidRPr="00AC6A52">
              <w:rPr>
                <w:rFonts w:ascii="Verdana" w:eastAsia="Times New Roman" w:hAnsi="Verdana" w:cs="Tahoma"/>
                <w:sz w:val="18"/>
                <w:szCs w:val="18"/>
              </w:rPr>
              <w:t xml:space="preserve"> Beanstalk, </w:t>
            </w:r>
            <w:r w:rsidRPr="00AC6A52">
              <w:rPr>
                <w:rFonts w:ascii="Verdana" w:eastAsia="Times New Roman" w:hAnsi="Verdana" w:cs="Tahoma"/>
                <w:sz w:val="18"/>
                <w:szCs w:val="18"/>
              </w:rPr>
              <w:t>Ansible.</w:t>
            </w:r>
          </w:p>
        </w:tc>
      </w:tr>
      <w:tr w:rsidR="00BE5C52" w:rsidRPr="00AC6A52" w:rsidTr="6642DCC1">
        <w:trPr>
          <w:trHeight w:val="376"/>
        </w:trPr>
        <w:tc>
          <w:tcPr>
            <w:tcW w:w="2212"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Languages</w:t>
            </w:r>
          </w:p>
        </w:tc>
        <w:tc>
          <w:tcPr>
            <w:tcW w:w="8223"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 xml:space="preserve">C/C++,C#, Java, VB, Perl, Shell Scripting (CSH, </w:t>
            </w:r>
            <w:r w:rsidR="00A72D09" w:rsidRPr="00AC6A52">
              <w:rPr>
                <w:rFonts w:ascii="Verdana" w:eastAsia="Times New Roman" w:hAnsi="Verdana" w:cs="Tahoma"/>
                <w:sz w:val="18"/>
                <w:szCs w:val="18"/>
              </w:rPr>
              <w:t>BASH, KSH</w:t>
            </w:r>
            <w:r w:rsidRPr="00AC6A52">
              <w:rPr>
                <w:rFonts w:ascii="Verdana" w:eastAsia="Times New Roman" w:hAnsi="Verdana" w:cs="Tahoma"/>
                <w:sz w:val="18"/>
                <w:szCs w:val="18"/>
              </w:rPr>
              <w:t>), SQL, Visual</w:t>
            </w:r>
          </w:p>
        </w:tc>
      </w:tr>
      <w:tr w:rsidR="00BE5C52" w:rsidRPr="00AC6A52" w:rsidTr="6642DCC1">
        <w:trPr>
          <w:trHeight w:val="548"/>
        </w:trPr>
        <w:tc>
          <w:tcPr>
            <w:tcW w:w="2212" w:type="dxa"/>
            <w:shd w:val="clear" w:color="auto" w:fill="auto"/>
          </w:tcPr>
          <w:p w:rsidR="00BE5C52" w:rsidRPr="00AC6A52" w:rsidRDefault="71836483" w:rsidP="004B146B">
            <w:pPr>
              <w:rPr>
                <w:rFonts w:ascii="Verdana" w:eastAsia="Times New Roman" w:hAnsi="Verdana" w:cs="Tahoma"/>
                <w:sz w:val="18"/>
                <w:szCs w:val="18"/>
              </w:rPr>
            </w:pPr>
            <w:r w:rsidRPr="00AC6A52">
              <w:rPr>
                <w:rFonts w:ascii="Verdana" w:eastAsia="Times New Roman" w:hAnsi="Verdana" w:cs="Tahoma"/>
                <w:sz w:val="18"/>
                <w:szCs w:val="18"/>
              </w:rPr>
              <w:t xml:space="preserve">Studio  </w:t>
            </w:r>
          </w:p>
        </w:tc>
        <w:tc>
          <w:tcPr>
            <w:tcW w:w="8223"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MS SQLServer, BizTalk Server, Team Foundation Server(</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Meta storm BPM, </w:t>
            </w:r>
            <w:r w:rsidR="002E13AE" w:rsidRPr="00AC6A52">
              <w:rPr>
                <w:rFonts w:ascii="Verdana" w:eastAsia="Times New Roman" w:hAnsi="Verdana" w:cs="Tahoma"/>
                <w:sz w:val="18"/>
                <w:szCs w:val="18"/>
              </w:rPr>
              <w:t xml:space="preserve">IBM Jazz, </w:t>
            </w:r>
            <w:r w:rsidRPr="00AC6A52">
              <w:rPr>
                <w:rFonts w:ascii="Verdana" w:eastAsia="Times New Roman" w:hAnsi="Verdana" w:cs="Tahoma"/>
                <w:sz w:val="18"/>
                <w:szCs w:val="18"/>
              </w:rPr>
              <w:t xml:space="preserve">Control M </w:t>
            </w:r>
          </w:p>
        </w:tc>
      </w:tr>
      <w:tr w:rsidR="00BE5C52" w:rsidRPr="00AC6A52" w:rsidTr="6642DCC1">
        <w:trPr>
          <w:trHeight w:val="376"/>
        </w:trPr>
        <w:tc>
          <w:tcPr>
            <w:tcW w:w="2212" w:type="dxa"/>
            <w:shd w:val="clear" w:color="auto" w:fill="auto"/>
          </w:tcPr>
          <w:p w:rsidR="00BE5C52" w:rsidRPr="00AC6A52" w:rsidRDefault="00BE5C52" w:rsidP="71836483">
            <w:pPr>
              <w:rPr>
                <w:rFonts w:ascii="Verdana" w:eastAsia="Times New Roman" w:hAnsi="Verdana" w:cs="Tahoma"/>
                <w:sz w:val="18"/>
                <w:szCs w:val="18"/>
              </w:rPr>
            </w:pPr>
            <w:r w:rsidRPr="00AC6A52">
              <w:rPr>
                <w:rFonts w:ascii="Verdana" w:eastAsia="Times New Roman" w:hAnsi="Verdana" w:cs="Tahoma"/>
                <w:sz w:val="18"/>
                <w:szCs w:val="18"/>
              </w:rPr>
              <w:t>Databases</w:t>
            </w:r>
            <w:r w:rsidRPr="00AC6A52">
              <w:rPr>
                <w:rFonts w:ascii="Verdana" w:hAnsi="Verdana" w:cs="Tahoma"/>
                <w:sz w:val="18"/>
                <w:szCs w:val="18"/>
              </w:rPr>
              <w:tab/>
            </w:r>
          </w:p>
        </w:tc>
        <w:tc>
          <w:tcPr>
            <w:tcW w:w="8223" w:type="dxa"/>
            <w:shd w:val="clear" w:color="auto" w:fill="auto"/>
          </w:tcPr>
          <w:p w:rsidR="00BE5C52" w:rsidRPr="00AC6A52" w:rsidRDefault="6642DCC1" w:rsidP="6642DCC1">
            <w:pPr>
              <w:rPr>
                <w:rFonts w:ascii="Verdana" w:eastAsia="Times New Roman" w:hAnsi="Verdana" w:cs="Tahoma"/>
                <w:sz w:val="18"/>
                <w:szCs w:val="18"/>
              </w:rPr>
            </w:pPr>
            <w:r w:rsidRPr="00AC6A52">
              <w:rPr>
                <w:rFonts w:ascii="Verdana" w:eastAsia="Times New Roman" w:hAnsi="Verdana" w:cs="Tahoma"/>
                <w:sz w:val="18"/>
                <w:szCs w:val="18"/>
              </w:rPr>
              <w:t>MS-Access, SQL server, DB2, Oracle</w:t>
            </w:r>
          </w:p>
        </w:tc>
      </w:tr>
      <w:tr w:rsidR="00BE5C52" w:rsidRPr="00AC6A52" w:rsidTr="6642DCC1">
        <w:trPr>
          <w:trHeight w:val="566"/>
        </w:trPr>
        <w:tc>
          <w:tcPr>
            <w:tcW w:w="2212" w:type="dxa"/>
            <w:shd w:val="clear" w:color="auto" w:fill="auto"/>
          </w:tcPr>
          <w:p w:rsidR="00BE5C52" w:rsidRPr="00AC6A52" w:rsidRDefault="00BE5C52" w:rsidP="71836483">
            <w:pPr>
              <w:rPr>
                <w:rFonts w:ascii="Verdana" w:eastAsia="Times New Roman" w:hAnsi="Verdana" w:cs="Tahoma"/>
                <w:sz w:val="18"/>
                <w:szCs w:val="18"/>
              </w:rPr>
            </w:pPr>
            <w:r w:rsidRPr="00AC6A52">
              <w:rPr>
                <w:rFonts w:ascii="Verdana" w:eastAsia="Times New Roman" w:hAnsi="Verdana" w:cs="Tahoma"/>
                <w:sz w:val="18"/>
                <w:szCs w:val="18"/>
              </w:rPr>
              <w:t>Server</w:t>
            </w:r>
            <w:r w:rsidR="007056B0" w:rsidRPr="00AC6A52">
              <w:rPr>
                <w:rFonts w:ascii="Verdana" w:eastAsia="Times New Roman" w:hAnsi="Verdana" w:cs="Tahoma"/>
                <w:sz w:val="18"/>
                <w:szCs w:val="18"/>
              </w:rPr>
              <w:t>/Environments</w:t>
            </w:r>
          </w:p>
        </w:tc>
        <w:tc>
          <w:tcPr>
            <w:tcW w:w="8223" w:type="dxa"/>
            <w:shd w:val="clear" w:color="auto" w:fill="auto"/>
          </w:tcPr>
          <w:p w:rsidR="00BE5C52" w:rsidRPr="00AC6A52" w:rsidRDefault="71836483" w:rsidP="71836483">
            <w:pPr>
              <w:rPr>
                <w:rFonts w:ascii="Verdana" w:eastAsia="Times New Roman" w:hAnsi="Verdana" w:cs="Tahoma"/>
                <w:sz w:val="18"/>
                <w:szCs w:val="18"/>
              </w:rPr>
            </w:pPr>
            <w:r w:rsidRPr="00AC6A52">
              <w:rPr>
                <w:rFonts w:ascii="Verdana" w:eastAsia="Times New Roman" w:hAnsi="Verdana" w:cs="Tahoma"/>
                <w:sz w:val="18"/>
                <w:szCs w:val="18"/>
              </w:rPr>
              <w:t xml:space="preserve">Samba, Apache, Web sphere, Web logic, UNIX, Linux, </w:t>
            </w:r>
            <w:r w:rsidR="00460BE2" w:rsidRPr="00AC6A52">
              <w:rPr>
                <w:rFonts w:ascii="Verdana" w:eastAsia="Times New Roman" w:hAnsi="Verdana" w:cs="Tahoma"/>
                <w:sz w:val="18"/>
                <w:szCs w:val="18"/>
              </w:rPr>
              <w:t xml:space="preserve">AWS, Azure, </w:t>
            </w:r>
            <w:r w:rsidRPr="00AC6A52">
              <w:rPr>
                <w:rFonts w:ascii="Verdana" w:eastAsia="Times New Roman" w:hAnsi="Verdana" w:cs="Tahoma"/>
                <w:sz w:val="18"/>
                <w:szCs w:val="18"/>
              </w:rPr>
              <w:t>Windows</w:t>
            </w:r>
          </w:p>
        </w:tc>
      </w:tr>
    </w:tbl>
    <w:p w:rsidR="004B146B" w:rsidRPr="00AC6A52" w:rsidRDefault="004B146B" w:rsidP="00FE7764">
      <w:pPr>
        <w:rPr>
          <w:rFonts w:ascii="Verdana" w:hAnsi="Verdana" w:cs="Tahoma"/>
          <w:sz w:val="18"/>
          <w:szCs w:val="18"/>
        </w:rPr>
      </w:pPr>
    </w:p>
    <w:p w:rsidR="004B146B" w:rsidRPr="00AC6A52" w:rsidRDefault="71836483" w:rsidP="71836483">
      <w:pPr>
        <w:tabs>
          <w:tab w:val="left" w:pos="465"/>
          <w:tab w:val="left" w:pos="680"/>
          <w:tab w:val="left" w:pos="918"/>
        </w:tabs>
        <w:spacing w:after="0"/>
        <w:jc w:val="both"/>
        <w:rPr>
          <w:rFonts w:ascii="Verdana" w:eastAsia="Times New Roman" w:hAnsi="Verdana" w:cs="Tahoma"/>
          <w:b/>
          <w:bCs/>
          <w:sz w:val="18"/>
          <w:szCs w:val="18"/>
        </w:rPr>
      </w:pPr>
      <w:r w:rsidRPr="00AC6A52">
        <w:rPr>
          <w:rFonts w:ascii="Verdana" w:eastAsia="Times New Roman" w:hAnsi="Verdana" w:cs="Tahoma"/>
          <w:b/>
          <w:bCs/>
          <w:sz w:val="18"/>
          <w:szCs w:val="18"/>
        </w:rPr>
        <w:t xml:space="preserve"> EDUCATION:</w:t>
      </w:r>
    </w:p>
    <w:p w:rsidR="002E4828" w:rsidRPr="00AC6A52" w:rsidRDefault="71836483" w:rsidP="71836483">
      <w:pPr>
        <w:tabs>
          <w:tab w:val="left" w:pos="465"/>
          <w:tab w:val="left" w:pos="680"/>
          <w:tab w:val="left" w:pos="918"/>
        </w:tabs>
        <w:spacing w:after="0"/>
        <w:jc w:val="both"/>
        <w:rPr>
          <w:rFonts w:ascii="Verdana" w:eastAsia="Times New Roman" w:hAnsi="Verdana" w:cs="Tahoma"/>
          <w:b/>
          <w:bCs/>
          <w:sz w:val="18"/>
          <w:szCs w:val="18"/>
        </w:rPr>
      </w:pPr>
      <w:r w:rsidRPr="00AC6A52">
        <w:rPr>
          <w:rFonts w:ascii="Verdana" w:eastAsia="Times New Roman" w:hAnsi="Verdana" w:cs="Tahoma"/>
          <w:b/>
          <w:bCs/>
          <w:sz w:val="18"/>
          <w:szCs w:val="18"/>
        </w:rPr>
        <w:t xml:space="preserve"> M.E (Master</w:t>
      </w:r>
      <w:r w:rsidR="00714832" w:rsidRPr="00AC6A52">
        <w:rPr>
          <w:rFonts w:ascii="Verdana" w:eastAsia="Times New Roman" w:hAnsi="Verdana" w:cs="Tahoma"/>
          <w:b/>
          <w:bCs/>
          <w:sz w:val="18"/>
          <w:szCs w:val="18"/>
        </w:rPr>
        <w:t>’</w:t>
      </w:r>
      <w:r w:rsidRPr="00AC6A52">
        <w:rPr>
          <w:rFonts w:ascii="Verdana" w:eastAsia="Times New Roman" w:hAnsi="Verdana" w:cs="Tahoma"/>
          <w:b/>
          <w:bCs/>
          <w:sz w:val="18"/>
          <w:szCs w:val="18"/>
        </w:rPr>
        <w:t>s in Engineering)</w:t>
      </w:r>
    </w:p>
    <w:p w:rsidR="001D02A2" w:rsidRPr="00AC6A52" w:rsidRDefault="001D02A2" w:rsidP="004B146B">
      <w:pPr>
        <w:tabs>
          <w:tab w:val="left" w:pos="465"/>
          <w:tab w:val="left" w:pos="680"/>
          <w:tab w:val="left" w:pos="918"/>
        </w:tabs>
        <w:spacing w:after="0"/>
        <w:jc w:val="both"/>
        <w:rPr>
          <w:rFonts w:ascii="Verdana" w:hAnsi="Verdana" w:cs="Tahoma"/>
          <w:b/>
          <w:sz w:val="18"/>
          <w:szCs w:val="18"/>
        </w:rPr>
      </w:pPr>
    </w:p>
    <w:p w:rsidR="002F4D14" w:rsidRPr="00AC6A52" w:rsidRDefault="3B1E504C" w:rsidP="71836483">
      <w:pPr>
        <w:pStyle w:val="MediumGrid21"/>
        <w:rPr>
          <w:rFonts w:ascii="Verdana" w:eastAsia="Times New Roman" w:hAnsi="Verdana" w:cs="Tahoma"/>
          <w:b/>
          <w:bCs/>
          <w:sz w:val="18"/>
          <w:szCs w:val="18"/>
          <w:u w:val="single"/>
        </w:rPr>
      </w:pPr>
      <w:r w:rsidRPr="00AC6A52">
        <w:rPr>
          <w:rFonts w:ascii="Verdana" w:eastAsia="Times New Roman" w:hAnsi="Verdana" w:cs="Tahoma"/>
          <w:b/>
          <w:bCs/>
          <w:sz w:val="18"/>
          <w:szCs w:val="18"/>
          <w:u w:val="single"/>
        </w:rPr>
        <w:t>PROFESSIONAL EXPERIENCE:</w:t>
      </w:r>
    </w:p>
    <w:p w:rsidR="3B1E504C" w:rsidRPr="00AC6A52" w:rsidRDefault="3B1E504C" w:rsidP="3B1E504C">
      <w:pPr>
        <w:pStyle w:val="MediumGrid21"/>
        <w:rPr>
          <w:rFonts w:ascii="Verdana" w:eastAsia="Times New Roman" w:hAnsi="Verdana" w:cs="Tahoma"/>
          <w:b/>
          <w:bCs/>
          <w:sz w:val="18"/>
          <w:szCs w:val="18"/>
          <w:u w:val="single"/>
        </w:rPr>
      </w:pPr>
    </w:p>
    <w:p w:rsidR="3B1E504C" w:rsidRPr="00AC6A52" w:rsidRDefault="3B1E504C" w:rsidP="3B1E504C">
      <w:pPr>
        <w:spacing w:line="240" w:lineRule="auto"/>
        <w:rPr>
          <w:rFonts w:ascii="Verdana" w:eastAsia="Times New Roman" w:hAnsi="Verdana" w:cs="Tahoma"/>
          <w:b/>
          <w:bCs/>
          <w:sz w:val="18"/>
          <w:szCs w:val="18"/>
        </w:rPr>
      </w:pPr>
      <w:r w:rsidRPr="00AC6A52">
        <w:rPr>
          <w:rFonts w:ascii="Verdana" w:eastAsia="Times New Roman" w:hAnsi="Verdana" w:cs="Tahoma"/>
          <w:b/>
          <w:bCs/>
          <w:sz w:val="18"/>
          <w:szCs w:val="18"/>
        </w:rPr>
        <w:t xml:space="preserve">Client: National Rural Utility Cooperative Financial </w:t>
      </w:r>
      <w:r w:rsidR="00AC6A52" w:rsidRPr="00AC6A52">
        <w:rPr>
          <w:rFonts w:ascii="Verdana" w:eastAsia="Times New Roman" w:hAnsi="Verdana" w:cs="Tahoma"/>
          <w:b/>
          <w:bCs/>
          <w:sz w:val="18"/>
          <w:szCs w:val="18"/>
        </w:rPr>
        <w:t>Co-Operation (</w:t>
      </w:r>
      <w:r w:rsidRPr="00AC6A52">
        <w:rPr>
          <w:rFonts w:ascii="Verdana" w:eastAsia="Times New Roman" w:hAnsi="Verdana" w:cs="Tahoma"/>
          <w:b/>
          <w:bCs/>
          <w:sz w:val="18"/>
          <w:szCs w:val="18"/>
        </w:rPr>
        <w:t>NRUCFC), VA</w:t>
      </w:r>
      <w:r w:rsidR="00C67B46" w:rsidRPr="00AC6A52">
        <w:rPr>
          <w:rFonts w:ascii="Verdana" w:eastAsia="Times New Roman" w:hAnsi="Verdana" w:cs="Tahoma"/>
          <w:b/>
          <w:bCs/>
          <w:sz w:val="18"/>
          <w:szCs w:val="18"/>
        </w:rPr>
        <w:tab/>
      </w:r>
      <w:r w:rsidR="00C67B46" w:rsidRPr="00AC6A52">
        <w:rPr>
          <w:rFonts w:ascii="Verdana" w:eastAsia="Times New Roman" w:hAnsi="Verdana" w:cs="Tahoma"/>
          <w:b/>
          <w:bCs/>
          <w:sz w:val="18"/>
          <w:szCs w:val="18"/>
        </w:rPr>
        <w:tab/>
        <w:t>09/2018 -</w:t>
      </w:r>
      <w:r w:rsidR="00AC6A52" w:rsidRPr="00AC6A52">
        <w:rPr>
          <w:rFonts w:ascii="Verdana" w:eastAsia="Times New Roman" w:hAnsi="Verdana" w:cs="Tahoma"/>
          <w:b/>
          <w:bCs/>
          <w:sz w:val="18"/>
          <w:szCs w:val="18"/>
        </w:rPr>
        <w:t xml:space="preserve"> T</w:t>
      </w:r>
      <w:r w:rsidR="00C67B46" w:rsidRPr="00AC6A52">
        <w:rPr>
          <w:rFonts w:ascii="Verdana" w:eastAsia="Times New Roman" w:hAnsi="Verdana" w:cs="Tahoma"/>
          <w:b/>
          <w:bCs/>
          <w:sz w:val="18"/>
          <w:szCs w:val="18"/>
        </w:rPr>
        <w:t>ill date</w:t>
      </w: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 xml:space="preserve">Role: Configuration Analyst/Release Manager </w:t>
      </w: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Project: Loan Originating Platform (LOP)</w:t>
      </w: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 xml:space="preserve"> Responsibilities and Skill</w:t>
      </w:r>
      <w:r w:rsidRPr="00AC6A52">
        <w:rPr>
          <w:rFonts w:ascii="Verdana" w:eastAsia="Times New Roman" w:hAnsi="Verdana" w:cs="Tahoma"/>
          <w:sz w:val="18"/>
          <w:szCs w:val="18"/>
        </w:rPr>
        <w:t>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Design, document and code automation/integration/build/test release process.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Perform builds using Maven, Hudson, Jenkins &amp; WebLogic configuration.</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Configuration Analyst/Release Management related to EDW (Enterprise Data Warehousing) and LOP (Loan Originations Platform) Software projects.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Deploy/Migrate new releases through lower Environments to Production Environment.</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Maintain Build process to support ongoing development and Release branches &amp; best practices.</w:t>
      </w:r>
    </w:p>
    <w:p w:rsidR="00244B51" w:rsidRPr="00AC6A52" w:rsidRDefault="6642DCC1" w:rsidP="00244B51">
      <w:pPr>
        <w:pStyle w:val="ListParagraph"/>
        <w:numPr>
          <w:ilvl w:val="0"/>
          <w:numId w:val="1"/>
        </w:numPr>
        <w:rPr>
          <w:rFonts w:ascii="Verdana" w:eastAsia="Times New Roman" w:hAnsi="Verdana" w:cs="Tahoma"/>
          <w:sz w:val="18"/>
          <w:szCs w:val="18"/>
        </w:rPr>
      </w:pPr>
      <w:r w:rsidRPr="00AC6A52">
        <w:rPr>
          <w:rFonts w:ascii="Verdana" w:eastAsia="Times New Roman" w:hAnsi="Verdana" w:cs="Tahoma"/>
          <w:sz w:val="18"/>
          <w:szCs w:val="18"/>
        </w:rPr>
        <w:t>Automate the provisioning and configuration of cloud-based environments including AWS and Azure with configuration management tools, including CloudFormation, Puppet, and Chef.</w:t>
      </w:r>
    </w:p>
    <w:p w:rsidR="6642DCC1" w:rsidRPr="00AC6A52" w:rsidRDefault="6642DCC1" w:rsidP="6642DCC1">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Managed Kubernetes charts using Helm. Created reproducible builds of the Kubernetes applications, managed Kubernetes manifest files and Managed releases of Helm packages.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Work with other teams to perform Continuous Integration Continuous Delivery(CICD) Jenkins deployments.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Make sure Build and sanity test release Binaries and Artifacts confirm to standards.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Create Change tickets using SysAid (tool used to create tickets) and run ORR (Operational Readiness Review) to get approvals for all Prod releases.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Work with DEV, QA, VAT, Regression, Staging(UAT) and S4 (pre-prod) environments and help automate the deployment process of binaries to these environments.</w:t>
      </w:r>
    </w:p>
    <w:p w:rsidR="005606D7" w:rsidRPr="00AC6A52" w:rsidRDefault="005606D7" w:rsidP="3B1E504C">
      <w:pPr>
        <w:pStyle w:val="ListParagraph"/>
        <w:numPr>
          <w:ilvl w:val="0"/>
          <w:numId w:val="1"/>
        </w:numPr>
        <w:rPr>
          <w:rFonts w:ascii="Verdana" w:eastAsia="Times New Roman" w:hAnsi="Verdana" w:cs="Tahoma"/>
          <w:sz w:val="18"/>
          <w:szCs w:val="18"/>
        </w:rPr>
      </w:pPr>
      <w:r w:rsidRPr="00AC6A52">
        <w:rPr>
          <w:rFonts w:ascii="Verdana" w:eastAsia="Times New Roman" w:hAnsi="Verdana" w:cs="Tahoma"/>
          <w:sz w:val="18"/>
          <w:szCs w:val="18"/>
        </w:rPr>
        <w:t>Used AWS Beanstalk for deploying and scaling web applications and services.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Plan and Review implementation plan for Upstream/Downstream dependent Applications communicate and coordinate and get approvals.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Support and improve tools for continuous integration, automated testing and release management.</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Be responsible for configuration/development, deployment and support of software releases.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lastRenderedPageBreak/>
        <w:t xml:space="preserve"> Create and maintain implementation plans and schedules as required.</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Maintain Java web environments using tools such as Jira, Confluence, SharePoint, WebLogic etc.</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Responsible to setup New Environments like WebLogic, Apache, Database, SharePoint, legacy repots, Data Warehouse, SiteMinder, Oracle Database and SQL Servers and VM (Virtual Machine) Provisioning for parallel releases in Agile Methodology.</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Responsible to Configure Subversion (SVN) version control for Source Code.</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Use automation/scripting languages for Continuous Integration.</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Work with Unix/Linux systems and Setup for related Applications as needed.</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Get approvals from Business owners FO/BO (front Office and back Office) for readiness of All Production releases.</w:t>
      </w:r>
    </w:p>
    <w:p w:rsidR="3B1E504C" w:rsidRPr="00AC6A52" w:rsidRDefault="3B1E504C" w:rsidP="3B1E504C">
      <w:pPr>
        <w:pStyle w:val="ListParagraph"/>
        <w:numPr>
          <w:ilvl w:val="0"/>
          <w:numId w:val="1"/>
        </w:numPr>
        <w:rPr>
          <w:rFonts w:ascii="Verdana" w:hAnsi="Verdana" w:cs="Tahoma"/>
          <w:sz w:val="18"/>
          <w:szCs w:val="18"/>
        </w:rPr>
      </w:pPr>
      <w:r w:rsidRPr="00AC6A52">
        <w:rPr>
          <w:rFonts w:ascii="Verdana" w:eastAsia="Times New Roman" w:hAnsi="Verdana" w:cs="Tahoma"/>
          <w:sz w:val="18"/>
          <w:szCs w:val="18"/>
        </w:rPr>
        <w:t xml:space="preserve"> Maintain Diagrams/Configuration Data, Release History and communication to all stakeholders.</w:t>
      </w:r>
    </w:p>
    <w:p w:rsidR="3B1E504C" w:rsidRPr="00AC6A52" w:rsidRDefault="3B1E504C" w:rsidP="3B1E504C">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Environment: -Jenkins</w:t>
      </w:r>
      <w:r w:rsidRPr="00AC6A52">
        <w:rPr>
          <w:rFonts w:ascii="Verdana" w:eastAsia="Times New Roman" w:hAnsi="Verdana" w:cs="Tahoma"/>
          <w:sz w:val="18"/>
          <w:szCs w:val="18"/>
        </w:rPr>
        <w:t xml:space="preserve">,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Sysaid</w:t>
      </w:r>
      <w:r w:rsidR="005606D7" w:rsidRPr="00AC6A52">
        <w:rPr>
          <w:rFonts w:ascii="Verdana" w:eastAsia="Times New Roman" w:hAnsi="Verdana" w:cs="Tahoma"/>
          <w:sz w:val="18"/>
          <w:szCs w:val="18"/>
        </w:rPr>
        <w:t>(</w:t>
      </w:r>
      <w:r w:rsidRPr="00AC6A52">
        <w:rPr>
          <w:rFonts w:ascii="Verdana" w:eastAsia="Times New Roman" w:hAnsi="Verdana" w:cs="Tahoma"/>
          <w:sz w:val="18"/>
          <w:szCs w:val="18"/>
        </w:rPr>
        <w:t xml:space="preserve">ticketing), </w:t>
      </w:r>
      <w:r w:rsidRPr="00AC6A52">
        <w:rPr>
          <w:rFonts w:ascii="Verdana" w:eastAsia="Times New Roman" w:hAnsi="Verdana" w:cs="Tahoma"/>
          <w:b/>
          <w:bCs/>
          <w:sz w:val="18"/>
          <w:szCs w:val="18"/>
        </w:rPr>
        <w:t>Jira, Git,Linux, TFS, Ansible, SiteMinder, Oracle, Ms</w:t>
      </w:r>
      <w:r w:rsidR="00B52354" w:rsidRPr="00AC6A52">
        <w:rPr>
          <w:rFonts w:ascii="Verdana" w:eastAsia="Times New Roman" w:hAnsi="Verdana" w:cs="Tahoma"/>
          <w:b/>
          <w:bCs/>
          <w:sz w:val="18"/>
          <w:szCs w:val="18"/>
        </w:rPr>
        <w:t>S</w:t>
      </w:r>
      <w:r w:rsidRPr="00AC6A52">
        <w:rPr>
          <w:rFonts w:ascii="Verdana" w:eastAsia="Times New Roman" w:hAnsi="Verdana" w:cs="Tahoma"/>
          <w:b/>
          <w:bCs/>
          <w:sz w:val="18"/>
          <w:szCs w:val="18"/>
        </w:rPr>
        <w:t>ql</w:t>
      </w:r>
    </w:p>
    <w:p w:rsidR="3B1E504C" w:rsidRPr="00AC6A52" w:rsidRDefault="3B1E504C" w:rsidP="3B1E504C">
      <w:pPr>
        <w:spacing w:after="0" w:line="240" w:lineRule="auto"/>
        <w:rPr>
          <w:rFonts w:ascii="Verdana" w:eastAsia="Times New Roman" w:hAnsi="Verdana" w:cs="Tahoma"/>
          <w:b/>
          <w:bCs/>
          <w:sz w:val="18"/>
          <w:szCs w:val="18"/>
        </w:rPr>
      </w:pPr>
    </w:p>
    <w:p w:rsidR="00AC6A52" w:rsidRDefault="00AC6A52" w:rsidP="3B1E504C">
      <w:pPr>
        <w:spacing w:line="240" w:lineRule="auto"/>
        <w:rPr>
          <w:rFonts w:ascii="Verdana" w:eastAsia="Times New Roman" w:hAnsi="Verdana" w:cs="Tahoma"/>
          <w:b/>
          <w:bCs/>
          <w:sz w:val="18"/>
          <w:szCs w:val="18"/>
        </w:rPr>
      </w:pP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 xml:space="preserve">Client: Freddie Mac, VA   </w:t>
      </w:r>
      <w:r w:rsidR="00AC6A52">
        <w:rPr>
          <w:rFonts w:ascii="Verdana" w:eastAsia="Times New Roman" w:hAnsi="Verdana" w:cs="Tahoma"/>
          <w:b/>
          <w:bCs/>
          <w:sz w:val="18"/>
          <w:szCs w:val="18"/>
        </w:rPr>
        <w:t xml:space="preserve">                                                                                         </w:t>
      </w:r>
      <w:r w:rsidRPr="00AC6A52">
        <w:rPr>
          <w:rFonts w:ascii="Verdana" w:eastAsia="Times New Roman" w:hAnsi="Verdana" w:cs="Tahoma"/>
          <w:b/>
          <w:bCs/>
          <w:sz w:val="18"/>
          <w:szCs w:val="18"/>
        </w:rPr>
        <w:t xml:space="preserve">  </w:t>
      </w:r>
      <w:r w:rsidR="00AC6A52" w:rsidRPr="00AC6A52">
        <w:rPr>
          <w:rFonts w:ascii="Verdana" w:eastAsia="Times New Roman" w:hAnsi="Verdana" w:cs="Tahoma"/>
          <w:b/>
          <w:bCs/>
          <w:sz w:val="18"/>
          <w:szCs w:val="18"/>
        </w:rPr>
        <w:t>08/2017- 09/2018</w:t>
      </w:r>
      <w:r w:rsidRPr="00AC6A52">
        <w:rPr>
          <w:rFonts w:ascii="Verdana" w:eastAsia="Times New Roman" w:hAnsi="Verdana" w:cs="Tahoma"/>
          <w:b/>
          <w:bCs/>
          <w:sz w:val="18"/>
          <w:szCs w:val="18"/>
        </w:rPr>
        <w:t xml:space="preserve">                                                                                                                  </w:t>
      </w: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Role: Configuration Analyst</w:t>
      </w:r>
    </w:p>
    <w:p w:rsidR="006400A5"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Project: Correspondent Assignment Center (CAC) for Single Family</w:t>
      </w:r>
    </w:p>
    <w:p w:rsidR="3B1E504C" w:rsidRPr="00AC6A52" w:rsidRDefault="3B1E504C" w:rsidP="3B1E504C">
      <w:pPr>
        <w:spacing w:line="240" w:lineRule="auto"/>
        <w:rPr>
          <w:rFonts w:ascii="Verdana" w:eastAsia="Times New Roman" w:hAnsi="Verdana" w:cs="Tahoma"/>
          <w:sz w:val="18"/>
          <w:szCs w:val="18"/>
        </w:rPr>
      </w:pPr>
      <w:r w:rsidRPr="00AC6A52">
        <w:rPr>
          <w:rFonts w:ascii="Verdana" w:eastAsia="Times New Roman" w:hAnsi="Verdana" w:cs="Tahoma"/>
          <w:b/>
          <w:bCs/>
          <w:sz w:val="18"/>
          <w:szCs w:val="18"/>
        </w:rPr>
        <w:t>Responsibilities and Skill</w:t>
      </w:r>
      <w:r w:rsidRPr="00AC6A52">
        <w:rPr>
          <w:rFonts w:ascii="Verdana" w:eastAsia="Times New Roman" w:hAnsi="Verdana" w:cs="Tahoma"/>
          <w:sz w:val="18"/>
          <w:szCs w:val="18"/>
        </w:rPr>
        <w:t>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Design, document, code automation/integration/build/test and release process.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 xml:space="preserve">Performing builds using Maven, </w:t>
      </w:r>
      <w:r w:rsidR="006819EF" w:rsidRPr="00AC6A52">
        <w:rPr>
          <w:rFonts w:ascii="Verdana" w:eastAsia="Times New Roman" w:hAnsi="Verdana" w:cs="Tahoma"/>
          <w:sz w:val="18"/>
          <w:szCs w:val="18"/>
        </w:rPr>
        <w:t>S</w:t>
      </w:r>
      <w:r w:rsidRPr="00AC6A52">
        <w:rPr>
          <w:rFonts w:ascii="Verdana" w:eastAsia="Times New Roman" w:hAnsi="Verdana" w:cs="Tahoma"/>
          <w:sz w:val="18"/>
          <w:szCs w:val="18"/>
        </w:rPr>
        <w:t>onarQube/JUnit integration with Jenkins, WebLogic configuration</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Deploy/Migrate new releases to Production Environment.</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Maintain the build process to support ongoing Development.</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Perform Continuous Integration Continuous Delivery (CICD) Jenkins deployments.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Maintain Release branches and best practices.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Perform Build and sanity test release Binaries and Artifacts.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Create Change tickets using tools like Service Now(SNOW) and attend CAB approvals for all Prod Releases.</w:t>
      </w:r>
    </w:p>
    <w:p w:rsidR="3B1E504C" w:rsidRPr="00AC6A52" w:rsidRDefault="3B1E504C" w:rsidP="009B5D68">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Own the DEV, QA and Staging environments and help automate the deployment process of binaries to these environments.</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Planning and Reviewing implementation plan for UpStream / DownStream dependent Applications.</w:t>
      </w:r>
    </w:p>
    <w:p w:rsidR="3B1E504C" w:rsidRPr="00AC6A52" w:rsidRDefault="3B1E504C" w:rsidP="009B5D68">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Support and improve tools for continuous integration, automated testing and releasemanagement</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Maintain Java web environments (IIS, SharePoint, WebLogic, JBoss, Tomcat, etc.)</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Configuration management for New Environments setup like Weblogic, Apache, Database and Batches, for parallel releases in Agile Methodology.</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Build and Continuous Integration: Maven, Hudson, Jenkins</w:t>
      </w:r>
    </w:p>
    <w:p w:rsidR="6642DCC1" w:rsidRPr="00AC6A52" w:rsidRDefault="6642DCC1" w:rsidP="6642DCC1">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Work with Docker container management.Building/Maintaining Docker container clusters managed by Kubernetes, Linux, Bash, GIT, Docker, on GCP .</w:t>
      </w:r>
    </w:p>
    <w:p w:rsidR="6642DCC1" w:rsidRPr="00AC6A52" w:rsidRDefault="6642DCC1" w:rsidP="6642DCC1">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Utilized Kubernetes and Docker for the runtime environment of the CI/CD system to build, test deploy</w:t>
      </w:r>
      <w:r w:rsidRPr="00AC6A52">
        <w:rPr>
          <w:rFonts w:ascii="Verdana" w:hAnsi="Verdana" w:cs="Tahoma"/>
          <w:sz w:val="18"/>
          <w:szCs w:val="18"/>
        </w:rPr>
        <w:t>.</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Configuring Git version control like GIT Eye for Source Code.</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Use automation/scripting languages for Continuous Integration.</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Work with Unix/Linux systems and SetUp for related Applications for all Lower environments and Production.</w:t>
      </w:r>
    </w:p>
    <w:p w:rsidR="3B1E504C" w:rsidRPr="00AC6A52" w:rsidRDefault="3B1E504C" w:rsidP="3B1E504C">
      <w:pPr>
        <w:pStyle w:val="ListParagraph"/>
        <w:numPr>
          <w:ilvl w:val="0"/>
          <w:numId w:val="1"/>
        </w:numPr>
        <w:spacing w:line="240" w:lineRule="auto"/>
        <w:rPr>
          <w:rFonts w:ascii="Verdana" w:hAnsi="Verdana" w:cs="Tahoma"/>
          <w:sz w:val="18"/>
          <w:szCs w:val="18"/>
        </w:rPr>
      </w:pPr>
      <w:r w:rsidRPr="00AC6A52">
        <w:rPr>
          <w:rFonts w:ascii="Verdana" w:eastAsia="Times New Roman" w:hAnsi="Verdana" w:cs="Tahoma"/>
          <w:sz w:val="18"/>
          <w:szCs w:val="18"/>
        </w:rPr>
        <w:t>Work with software development platforms such as the Eclipse IDE, IBM Rational Application Developer.</w:t>
      </w:r>
    </w:p>
    <w:p w:rsidR="3B1E504C" w:rsidRPr="00AC6A52" w:rsidRDefault="3B1E504C" w:rsidP="3B1E504C">
      <w:pPr>
        <w:rPr>
          <w:rFonts w:ascii="Verdana" w:eastAsia="Times New Roman" w:hAnsi="Verdana" w:cs="Tahoma"/>
          <w:sz w:val="18"/>
          <w:szCs w:val="18"/>
        </w:rPr>
      </w:pPr>
      <w:r w:rsidRPr="00AC6A52">
        <w:rPr>
          <w:rFonts w:ascii="Verdana" w:eastAsia="Times New Roman" w:hAnsi="Verdana" w:cs="Tahoma"/>
          <w:b/>
          <w:bCs/>
          <w:sz w:val="18"/>
          <w:szCs w:val="18"/>
        </w:rPr>
        <w:t>Environment: -Jenkins</w:t>
      </w:r>
      <w:r w:rsidRPr="00AC6A52">
        <w:rPr>
          <w:rFonts w:ascii="Verdana" w:eastAsia="Times New Roman" w:hAnsi="Verdana" w:cs="Tahoma"/>
          <w:sz w:val="18"/>
          <w:szCs w:val="18"/>
        </w:rPr>
        <w:t xml:space="preserve">,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ServiceNow (SNOW), </w:t>
      </w:r>
      <w:r w:rsidRPr="00AC6A52">
        <w:rPr>
          <w:rFonts w:ascii="Verdana" w:eastAsia="Times New Roman" w:hAnsi="Verdana" w:cs="Tahoma"/>
          <w:b/>
          <w:bCs/>
          <w:sz w:val="18"/>
          <w:szCs w:val="18"/>
        </w:rPr>
        <w:t>Jira, Git,Linux, Perl, Shell, YamL</w:t>
      </w:r>
    </w:p>
    <w:p w:rsidR="00326F9E" w:rsidRPr="00AC6A52" w:rsidRDefault="00326F9E" w:rsidP="003C1ECD">
      <w:pPr>
        <w:pStyle w:val="MediumGrid21"/>
        <w:rPr>
          <w:rFonts w:ascii="Verdana" w:hAnsi="Verdana" w:cs="Tahoma"/>
          <w:b/>
          <w:sz w:val="18"/>
          <w:szCs w:val="18"/>
          <w:u w:val="single"/>
        </w:rPr>
      </w:pPr>
    </w:p>
    <w:p w:rsidR="00671C3D" w:rsidRPr="00AC6A52" w:rsidRDefault="00BD6C76" w:rsidP="47AA1B01">
      <w:pPr>
        <w:pStyle w:val="MediumGrid21"/>
        <w:rPr>
          <w:rFonts w:ascii="Verdana" w:hAnsi="Verdana" w:cs="Tahoma"/>
          <w:b/>
          <w:sz w:val="18"/>
          <w:szCs w:val="18"/>
        </w:rPr>
      </w:pPr>
      <w:r w:rsidRPr="00AC6A52">
        <w:rPr>
          <w:rFonts w:ascii="Verdana" w:eastAsia="Times New Roman" w:hAnsi="Verdana" w:cs="Tahoma"/>
          <w:b/>
          <w:bCs/>
          <w:sz w:val="18"/>
          <w:szCs w:val="18"/>
        </w:rPr>
        <w:t xml:space="preserve">Client: Fannie Mae, </w:t>
      </w:r>
      <w:r w:rsidR="00AC6A52" w:rsidRPr="00AC6A52">
        <w:rPr>
          <w:rFonts w:ascii="Verdana" w:eastAsia="Times New Roman" w:hAnsi="Verdana" w:cs="Tahoma"/>
          <w:b/>
          <w:bCs/>
          <w:sz w:val="18"/>
          <w:szCs w:val="18"/>
        </w:rPr>
        <w:t xml:space="preserve">Reston, </w:t>
      </w:r>
      <w:r w:rsidRPr="00AC6A52">
        <w:rPr>
          <w:rFonts w:ascii="Verdana" w:eastAsia="Times New Roman" w:hAnsi="Verdana" w:cs="Tahoma"/>
          <w:b/>
          <w:bCs/>
          <w:sz w:val="18"/>
          <w:szCs w:val="18"/>
        </w:rPr>
        <w:t>VA</w:t>
      </w:r>
      <w:r w:rsidR="00326F9E" w:rsidRPr="00AC6A52">
        <w:rPr>
          <w:rFonts w:ascii="Verdana" w:hAnsi="Verdana" w:cs="Tahoma"/>
          <w:b/>
          <w:sz w:val="18"/>
          <w:szCs w:val="18"/>
        </w:rPr>
        <w:tab/>
      </w:r>
      <w:r w:rsidR="00671C3D" w:rsidRPr="00AC6A52">
        <w:rPr>
          <w:rFonts w:ascii="Verdana" w:hAnsi="Verdana" w:cs="Tahoma"/>
          <w:b/>
          <w:sz w:val="18"/>
          <w:szCs w:val="18"/>
        </w:rPr>
        <w:tab/>
      </w:r>
      <w:r w:rsidR="00671C3D" w:rsidRPr="00AC6A52">
        <w:rPr>
          <w:rFonts w:ascii="Verdana" w:hAnsi="Verdana" w:cs="Tahoma"/>
          <w:b/>
          <w:sz w:val="18"/>
          <w:szCs w:val="18"/>
        </w:rPr>
        <w:tab/>
      </w:r>
      <w:r w:rsidR="00AC6A52">
        <w:rPr>
          <w:rFonts w:ascii="Verdana" w:hAnsi="Verdana" w:cs="Tahoma"/>
          <w:b/>
          <w:sz w:val="18"/>
          <w:szCs w:val="18"/>
        </w:rPr>
        <w:t xml:space="preserve">                                                  </w:t>
      </w:r>
      <w:r w:rsidR="00AC6A52" w:rsidRPr="00AC6A52">
        <w:rPr>
          <w:rFonts w:ascii="Verdana" w:hAnsi="Verdana" w:cs="Tahoma"/>
          <w:b/>
          <w:sz w:val="18"/>
          <w:szCs w:val="18"/>
        </w:rPr>
        <w:t>04/2016- 07/2017</w:t>
      </w:r>
      <w:r w:rsidR="00671C3D" w:rsidRPr="00AC6A52">
        <w:rPr>
          <w:rFonts w:ascii="Verdana" w:hAnsi="Verdana" w:cs="Tahoma"/>
          <w:b/>
          <w:sz w:val="18"/>
          <w:szCs w:val="18"/>
        </w:rPr>
        <w:tab/>
      </w:r>
      <w:r w:rsidR="00671C3D" w:rsidRPr="00AC6A52">
        <w:rPr>
          <w:rFonts w:ascii="Verdana" w:hAnsi="Verdana" w:cs="Tahoma"/>
          <w:b/>
          <w:sz w:val="18"/>
          <w:szCs w:val="18"/>
        </w:rPr>
        <w:tab/>
      </w:r>
      <w:r w:rsidR="00671C3D" w:rsidRPr="00AC6A52">
        <w:rPr>
          <w:rFonts w:ascii="Verdana" w:hAnsi="Verdana" w:cs="Tahoma"/>
          <w:b/>
          <w:sz w:val="18"/>
          <w:szCs w:val="18"/>
        </w:rPr>
        <w:tab/>
      </w:r>
      <w:r w:rsidR="00671C3D" w:rsidRPr="00AC6A52">
        <w:rPr>
          <w:rFonts w:ascii="Verdana" w:hAnsi="Verdana" w:cs="Tahoma"/>
          <w:b/>
          <w:sz w:val="18"/>
          <w:szCs w:val="18"/>
        </w:rPr>
        <w:tab/>
      </w:r>
      <w:r w:rsidR="00671C3D" w:rsidRPr="00AC6A52">
        <w:rPr>
          <w:rFonts w:ascii="Verdana" w:hAnsi="Verdana" w:cs="Tahoma"/>
          <w:b/>
          <w:sz w:val="18"/>
          <w:szCs w:val="18"/>
        </w:rPr>
        <w:tab/>
      </w:r>
      <w:r w:rsidR="00671C3D" w:rsidRPr="00AC6A52">
        <w:rPr>
          <w:rFonts w:ascii="Verdana" w:hAnsi="Verdana" w:cs="Tahoma"/>
          <w:b/>
          <w:sz w:val="18"/>
          <w:szCs w:val="18"/>
        </w:rPr>
        <w:tab/>
      </w:r>
    </w:p>
    <w:p w:rsidR="00EA658D"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Role: Release Manager/DevOps Engineer/ChangeManagement</w:t>
      </w:r>
    </w:p>
    <w:p w:rsid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 xml:space="preserve"> </w:t>
      </w:r>
    </w:p>
    <w:p w:rsidR="00EA658D"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 xml:space="preserve">Project: </w:t>
      </w:r>
    </w:p>
    <w:p w:rsidR="006A5195" w:rsidRPr="00AC6A52" w:rsidRDefault="47AA1B01" w:rsidP="47AA1B01">
      <w:pPr>
        <w:pStyle w:val="MediumGrid21"/>
        <w:rPr>
          <w:rFonts w:ascii="Verdana" w:eastAsia="Times New Roman" w:hAnsi="Verdana" w:cs="Tahoma"/>
          <w:sz w:val="18"/>
          <w:szCs w:val="18"/>
        </w:rPr>
      </w:pPr>
      <w:r w:rsidRPr="00AC6A52">
        <w:rPr>
          <w:rFonts w:ascii="Verdana" w:eastAsia="Times New Roman" w:hAnsi="Verdana" w:cs="Tahoma"/>
          <w:b/>
          <w:bCs/>
          <w:sz w:val="18"/>
          <w:szCs w:val="18"/>
        </w:rPr>
        <w:lastRenderedPageBreak/>
        <w:t xml:space="preserve"> Desktop Underwriting (DU) </w:t>
      </w:r>
      <w:r w:rsidRPr="00AC6A52">
        <w:rPr>
          <w:rFonts w:ascii="Verdana" w:eastAsia="Times New Roman" w:hAnsi="Verdana" w:cs="Tahoma"/>
          <w:sz w:val="18"/>
          <w:szCs w:val="18"/>
        </w:rPr>
        <w:t>is an automated underwriting engine that helps lenders to make reliable credit decisions based on the advanced information processing for conventional conforming and non-conforming Government Loans. Have performed nearly 45 realizes</w:t>
      </w:r>
    </w:p>
    <w:p w:rsidR="006A5195" w:rsidRPr="00AC6A52" w:rsidRDefault="47AA1B01" w:rsidP="47AA1B01">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Responsibilities and Skills:</w:t>
      </w:r>
    </w:p>
    <w:p w:rsidR="00D86385"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Manage Production Release Process and implementation plans that ensures the reliability and availability of the Platform. Identify, Analyze, Coordinate and Resolve Environment and Infrastructure needs to ensure smooth running applications.</w:t>
      </w:r>
    </w:p>
    <w:p w:rsidR="000D384A"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 xml:space="preserve">Designed </w:t>
      </w:r>
      <w:r w:rsidRPr="00AC6A52">
        <w:rPr>
          <w:rFonts w:ascii="Verdana" w:eastAsia="Times New Roman" w:hAnsi="Verdana" w:cs="Tahoma"/>
          <w:b/>
          <w:bCs/>
          <w:sz w:val="18"/>
          <w:szCs w:val="18"/>
        </w:rPr>
        <w:t>Release process</w:t>
      </w:r>
      <w:r w:rsidRPr="00AC6A52">
        <w:rPr>
          <w:rFonts w:ascii="Verdana" w:eastAsia="Times New Roman" w:hAnsi="Verdana" w:cs="Tahoma"/>
          <w:sz w:val="18"/>
          <w:szCs w:val="18"/>
        </w:rPr>
        <w:t xml:space="preserve"> around </w:t>
      </w:r>
      <w:r w:rsidRPr="00AC6A52">
        <w:rPr>
          <w:rFonts w:ascii="Verdana" w:eastAsia="Times New Roman" w:hAnsi="Verdana" w:cs="Tahoma"/>
          <w:b/>
          <w:bCs/>
          <w:sz w:val="18"/>
          <w:szCs w:val="18"/>
        </w:rPr>
        <w:t>ITIL, SAFe Agile</w:t>
      </w:r>
      <w:r w:rsidRPr="00AC6A52">
        <w:rPr>
          <w:rFonts w:ascii="Verdana" w:eastAsia="Times New Roman" w:hAnsi="Verdana" w:cs="Tahoma"/>
          <w:sz w:val="18"/>
          <w:szCs w:val="18"/>
        </w:rPr>
        <w:t xml:space="preserve"> Methodologies along with </w:t>
      </w:r>
      <w:r w:rsidRPr="00AC6A52">
        <w:rPr>
          <w:rFonts w:ascii="Verdana" w:eastAsia="Times New Roman" w:hAnsi="Verdana" w:cs="Tahoma"/>
          <w:b/>
          <w:bCs/>
          <w:sz w:val="18"/>
          <w:szCs w:val="18"/>
        </w:rPr>
        <w:t>DevOps</w:t>
      </w:r>
      <w:r w:rsidRPr="00AC6A52">
        <w:rPr>
          <w:rFonts w:ascii="Verdana" w:eastAsia="Times New Roman" w:hAnsi="Verdana" w:cs="Tahoma"/>
          <w:sz w:val="18"/>
          <w:szCs w:val="18"/>
        </w:rPr>
        <w:t xml:space="preserve">, that met the needs of Business and created Key Performance Indicators and metrics to </w:t>
      </w:r>
      <w:r w:rsidRPr="00AC6A52">
        <w:rPr>
          <w:rFonts w:ascii="Verdana" w:eastAsia="Times New Roman" w:hAnsi="Verdana" w:cs="Tahoma"/>
          <w:b/>
          <w:bCs/>
          <w:sz w:val="18"/>
          <w:szCs w:val="18"/>
        </w:rPr>
        <w:t>CICD</w:t>
      </w:r>
      <w:r w:rsidRPr="00AC6A52">
        <w:rPr>
          <w:rFonts w:ascii="Verdana" w:eastAsia="Times New Roman" w:hAnsi="Verdana" w:cs="Tahoma"/>
          <w:sz w:val="18"/>
          <w:szCs w:val="18"/>
        </w:rPr>
        <w:t xml:space="preserve"> drive Continuous Service improvement.</w:t>
      </w:r>
    </w:p>
    <w:p w:rsidR="00177C38"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Ensure Change requests are raised to the required standards allowing full and proper assessment of each Change.</w:t>
      </w:r>
    </w:p>
    <w:p w:rsidR="003A27D0" w:rsidRPr="00AC6A52" w:rsidRDefault="71836483" w:rsidP="71836483">
      <w:pPr>
        <w:numPr>
          <w:ilvl w:val="0"/>
          <w:numId w:val="21"/>
        </w:numPr>
        <w:suppressAutoHyphens w:val="0"/>
        <w:spacing w:after="0" w:line="240" w:lineRule="auto"/>
        <w:ind w:left="360"/>
        <w:rPr>
          <w:rFonts w:ascii="Verdana" w:eastAsia="Times New Roman" w:hAnsi="Verdana" w:cs="Tahoma"/>
          <w:sz w:val="18"/>
          <w:szCs w:val="18"/>
        </w:rPr>
      </w:pPr>
      <w:r w:rsidRPr="00AC6A52">
        <w:rPr>
          <w:rFonts w:ascii="Verdana" w:eastAsia="Times New Roman" w:hAnsi="Verdana" w:cs="Tahoma"/>
          <w:sz w:val="18"/>
          <w:szCs w:val="18"/>
        </w:rPr>
        <w:t>Ensure that proper risk assessment has occurred and that a valid business reason for the Change exists along with appropriate Implementation, Test, and Roll Back plans.</w:t>
      </w:r>
    </w:p>
    <w:p w:rsidR="00E43A4E"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Ensure all Change Requests are correctly assigned to business and technical approvers and that their approval or non-approval is recorded along with appropriate actions.</w:t>
      </w:r>
    </w:p>
    <w:p w:rsidR="00E43A4E"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Ensure all relevant stakeholders receive regular and appropriate communication regarding Change.</w:t>
      </w:r>
    </w:p>
    <w:p w:rsidR="005C5316"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 xml:space="preserve">Provided Release services for traditional </w:t>
      </w:r>
      <w:r w:rsidRPr="00AC6A52">
        <w:rPr>
          <w:rFonts w:ascii="Verdana" w:eastAsia="Times New Roman" w:hAnsi="Verdana" w:cs="Tahoma"/>
          <w:b/>
          <w:bCs/>
          <w:sz w:val="18"/>
          <w:szCs w:val="18"/>
        </w:rPr>
        <w:t>SDLC</w:t>
      </w:r>
      <w:r w:rsidRPr="00AC6A52">
        <w:rPr>
          <w:rFonts w:ascii="Verdana" w:eastAsia="Times New Roman" w:hAnsi="Verdana" w:cs="Tahoma"/>
          <w:sz w:val="18"/>
          <w:szCs w:val="18"/>
        </w:rPr>
        <w:t xml:space="preserve"> Waterfall as well as Agile Scrum.</w:t>
      </w:r>
    </w:p>
    <w:p w:rsidR="00E43A4E"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 xml:space="preserve">Arrange, manage, and document Change Tickets for </w:t>
      </w:r>
      <w:r w:rsidRPr="00AC6A52">
        <w:rPr>
          <w:rFonts w:ascii="Verdana" w:eastAsia="Times New Roman" w:hAnsi="Verdana" w:cs="Tahoma"/>
          <w:b/>
          <w:bCs/>
          <w:sz w:val="18"/>
          <w:szCs w:val="18"/>
        </w:rPr>
        <w:t xml:space="preserve">Change Advisory Board (C.A.B.) </w:t>
      </w:r>
      <w:r w:rsidRPr="00AC6A52">
        <w:rPr>
          <w:rFonts w:ascii="Verdana" w:eastAsia="Times New Roman" w:hAnsi="Verdana" w:cs="Tahoma"/>
          <w:sz w:val="18"/>
          <w:szCs w:val="18"/>
        </w:rPr>
        <w:t>meetings as required.</w:t>
      </w:r>
    </w:p>
    <w:p w:rsidR="005C5316"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Develop and maintain relationships with all relevant parties within the Change Management Process to ensure issues, risks or conflicts are identified and mitigated.</w:t>
      </w:r>
    </w:p>
    <w:p w:rsidR="000B29FE" w:rsidRPr="00AC6A52" w:rsidRDefault="71836483" w:rsidP="71836483">
      <w:pPr>
        <w:numPr>
          <w:ilvl w:val="0"/>
          <w:numId w:val="21"/>
        </w:numPr>
        <w:suppressAutoHyphens w:val="0"/>
        <w:spacing w:after="0" w:line="240" w:lineRule="auto"/>
        <w:ind w:left="360"/>
        <w:textAlignment w:val="baseline"/>
        <w:rPr>
          <w:rFonts w:ascii="Verdana" w:eastAsia="Times New Roman" w:hAnsi="Verdana" w:cs="Tahoma"/>
          <w:sz w:val="18"/>
          <w:szCs w:val="18"/>
        </w:rPr>
      </w:pPr>
      <w:r w:rsidRPr="00AC6A52">
        <w:rPr>
          <w:rFonts w:ascii="Verdana" w:eastAsia="Times New Roman" w:hAnsi="Verdana" w:cs="Tahoma"/>
          <w:sz w:val="18"/>
          <w:szCs w:val="18"/>
        </w:rPr>
        <w:t>Identify, develop, and implement techniques to improve engagement productivity, increase efficiencies, mitigate risks, resolve issues for each client.</w:t>
      </w:r>
    </w:p>
    <w:p w:rsidR="008F2241" w:rsidRPr="00AC6A52" w:rsidRDefault="71836483" w:rsidP="71836483">
      <w:pPr>
        <w:numPr>
          <w:ilvl w:val="0"/>
          <w:numId w:val="21"/>
        </w:numPr>
        <w:suppressAutoHyphens w:val="0"/>
        <w:spacing w:after="0" w:line="240" w:lineRule="auto"/>
        <w:ind w:left="360"/>
        <w:rPr>
          <w:rFonts w:ascii="Verdana" w:eastAsia="Times New Roman" w:hAnsi="Verdana" w:cs="Tahoma"/>
          <w:sz w:val="18"/>
          <w:szCs w:val="18"/>
        </w:rPr>
      </w:pPr>
      <w:r w:rsidRPr="00AC6A52">
        <w:rPr>
          <w:rFonts w:ascii="Verdana" w:eastAsia="Times New Roman" w:hAnsi="Verdana" w:cs="Tahoma"/>
          <w:sz w:val="18"/>
          <w:szCs w:val="18"/>
        </w:rPr>
        <w:t>Support and direct project teams in integrating change management activities into their project plans</w:t>
      </w:r>
    </w:p>
    <w:p w:rsidR="003E35F5" w:rsidRPr="00AC6A52" w:rsidRDefault="003E35F5" w:rsidP="71836483">
      <w:pPr>
        <w:numPr>
          <w:ilvl w:val="0"/>
          <w:numId w:val="21"/>
        </w:numPr>
        <w:ind w:left="360"/>
        <w:contextualSpacing/>
        <w:rPr>
          <w:rFonts w:ascii="Verdana" w:eastAsia="Times New Roman" w:hAnsi="Verdana" w:cs="Tahoma"/>
          <w:sz w:val="18"/>
          <w:szCs w:val="18"/>
          <w:lang w:eastAsia="en-US"/>
        </w:rPr>
      </w:pPr>
      <w:r w:rsidRPr="00AC6A52">
        <w:rPr>
          <w:rFonts w:ascii="Verdana" w:eastAsia="Times New Roman" w:hAnsi="Verdana" w:cs="Tahoma"/>
          <w:sz w:val="18"/>
          <w:szCs w:val="18"/>
        </w:rPr>
        <w:t xml:space="preserve">Expertise in using </w:t>
      </w:r>
      <w:r w:rsidRPr="00AC6A52">
        <w:rPr>
          <w:rFonts w:ascii="Verdana" w:eastAsia="Times New Roman" w:hAnsi="Verdana" w:cs="Tahoma"/>
          <w:b/>
          <w:bCs/>
          <w:sz w:val="18"/>
          <w:szCs w:val="18"/>
        </w:rPr>
        <w:t>Java, .NET Build tools like ANT, Maven</w:t>
      </w:r>
      <w:r w:rsidR="00216511" w:rsidRPr="00AC6A52">
        <w:rPr>
          <w:rFonts w:ascii="Verdana" w:eastAsia="Times New Roman" w:hAnsi="Verdana" w:cs="Tahoma"/>
          <w:b/>
          <w:bCs/>
          <w:sz w:val="18"/>
          <w:szCs w:val="18"/>
        </w:rPr>
        <w:t>,Python</w:t>
      </w:r>
      <w:r w:rsidRPr="00AC6A52">
        <w:rPr>
          <w:rFonts w:ascii="Verdana" w:eastAsia="Times New Roman" w:hAnsi="Verdana" w:cs="Tahoma"/>
          <w:b/>
          <w:bCs/>
          <w:sz w:val="18"/>
          <w:szCs w:val="18"/>
        </w:rPr>
        <w:t xml:space="preserve"> and MS Build</w:t>
      </w:r>
      <w:r w:rsidR="003D62D6" w:rsidRPr="00AC6A52">
        <w:rPr>
          <w:rFonts w:ascii="Verdana" w:eastAsia="Times New Roman" w:hAnsi="Verdana" w:cs="Tahoma"/>
          <w:b/>
          <w:bCs/>
          <w:sz w:val="18"/>
          <w:szCs w:val="18"/>
        </w:rPr>
        <w:t>.</w:t>
      </w:r>
    </w:p>
    <w:p w:rsidR="003E35F5" w:rsidRPr="00AC6A52" w:rsidRDefault="71836483" w:rsidP="71836483">
      <w:pPr>
        <w:numPr>
          <w:ilvl w:val="0"/>
          <w:numId w:val="21"/>
        </w:numPr>
        <w:ind w:left="360"/>
        <w:contextualSpacing/>
        <w:rPr>
          <w:rFonts w:ascii="Verdana" w:eastAsia="Times New Roman" w:hAnsi="Verdana" w:cs="Tahoma"/>
          <w:sz w:val="18"/>
          <w:szCs w:val="18"/>
          <w:lang w:eastAsia="en-US"/>
        </w:rPr>
      </w:pPr>
      <w:r w:rsidRPr="00AC6A52">
        <w:rPr>
          <w:rFonts w:ascii="Verdana" w:eastAsia="Times New Roman" w:hAnsi="Verdana" w:cs="Tahoma"/>
          <w:sz w:val="18"/>
          <w:szCs w:val="18"/>
        </w:rPr>
        <w:t xml:space="preserve">Proficient in DevOps culture through </w:t>
      </w:r>
      <w:r w:rsidRPr="00AC6A52">
        <w:rPr>
          <w:rFonts w:ascii="Verdana" w:eastAsia="Times New Roman" w:hAnsi="Verdana" w:cs="Tahoma"/>
          <w:b/>
          <w:bCs/>
          <w:sz w:val="18"/>
          <w:szCs w:val="18"/>
        </w:rPr>
        <w:t>CI/CD tools</w:t>
      </w:r>
      <w:r w:rsidRPr="00AC6A52">
        <w:rPr>
          <w:rFonts w:ascii="Verdana" w:eastAsia="Times New Roman" w:hAnsi="Verdana" w:cs="Tahoma"/>
          <w:sz w:val="18"/>
          <w:szCs w:val="18"/>
        </w:rPr>
        <w:t xml:space="preserve"> like </w:t>
      </w:r>
      <w:r w:rsidRPr="00AC6A52">
        <w:rPr>
          <w:rFonts w:ascii="Verdana" w:eastAsia="Times New Roman" w:hAnsi="Verdana" w:cs="Tahoma"/>
          <w:b/>
          <w:bCs/>
          <w:sz w:val="18"/>
          <w:szCs w:val="18"/>
        </w:rPr>
        <w:t>Jenkins, Team City, Bamboo, CHEF, Puppet, Ansible, AWS</w:t>
      </w:r>
      <w:r w:rsidRPr="00AC6A52">
        <w:rPr>
          <w:rFonts w:ascii="Verdana" w:eastAsia="Times New Roman" w:hAnsi="Verdana" w:cs="Tahoma"/>
          <w:sz w:val="18"/>
          <w:szCs w:val="18"/>
        </w:rPr>
        <w:t xml:space="preserve"> Code Deploy. </w:t>
      </w:r>
    </w:p>
    <w:p w:rsidR="00911AC9" w:rsidRPr="00AC6A52" w:rsidRDefault="00911AC9" w:rsidP="00911AC9">
      <w:pPr>
        <w:numPr>
          <w:ilvl w:val="0"/>
          <w:numId w:val="21"/>
        </w:numPr>
        <w:shd w:val="clear" w:color="auto" w:fill="FFFFFF"/>
        <w:suppressAutoHyphens w:val="0"/>
        <w:spacing w:before="105" w:after="105" w:line="240" w:lineRule="auto"/>
        <w:ind w:left="360"/>
        <w:rPr>
          <w:rFonts w:ascii="Verdana" w:eastAsia="Times New Roman" w:hAnsi="Verdana" w:cs="Tahoma"/>
          <w:sz w:val="18"/>
          <w:szCs w:val="18"/>
        </w:rPr>
      </w:pPr>
      <w:r w:rsidRPr="00AC6A52">
        <w:rPr>
          <w:rFonts w:ascii="Verdana" w:eastAsia="Times New Roman" w:hAnsi="Verdana" w:cs="Tahoma"/>
          <w:sz w:val="18"/>
          <w:szCs w:val="18"/>
        </w:rPr>
        <w:t xml:space="preserve">Work with internal teams to create the migration process of </w:t>
      </w:r>
      <w:bookmarkStart w:id="0" w:name="_GoBack"/>
      <w:bookmarkEnd w:id="0"/>
      <w:r w:rsidRPr="00AC6A52">
        <w:rPr>
          <w:rFonts w:ascii="Verdana" w:eastAsia="Times New Roman" w:hAnsi="Verdana" w:cs="Tahoma"/>
          <w:sz w:val="18"/>
          <w:szCs w:val="18"/>
        </w:rPr>
        <w:t>systems to the AWS cloud and on perm.</w:t>
      </w:r>
    </w:p>
    <w:p w:rsidR="003E35F5" w:rsidRPr="00AC6A52" w:rsidRDefault="71836483" w:rsidP="71836483">
      <w:pPr>
        <w:numPr>
          <w:ilvl w:val="0"/>
          <w:numId w:val="21"/>
        </w:numPr>
        <w:ind w:left="360"/>
        <w:contextualSpacing/>
        <w:rPr>
          <w:rFonts w:ascii="Verdana" w:eastAsia="Times New Roman" w:hAnsi="Verdana" w:cs="Tahoma"/>
          <w:sz w:val="18"/>
          <w:szCs w:val="18"/>
          <w:lang w:eastAsia="en-US"/>
        </w:rPr>
      </w:pPr>
      <w:r w:rsidRPr="00AC6A52">
        <w:rPr>
          <w:rFonts w:ascii="Verdana" w:eastAsia="Times New Roman" w:hAnsi="Verdana" w:cs="Tahoma"/>
          <w:sz w:val="18"/>
          <w:szCs w:val="18"/>
          <w:lang w:eastAsia="en-US"/>
        </w:rPr>
        <w:t xml:space="preserve">Hands on working experience with </w:t>
      </w:r>
      <w:r w:rsidRPr="00AC6A52">
        <w:rPr>
          <w:rFonts w:ascii="Verdana" w:eastAsia="Times New Roman" w:hAnsi="Verdana" w:cs="Tahoma"/>
          <w:b/>
          <w:bCs/>
          <w:sz w:val="18"/>
          <w:szCs w:val="18"/>
          <w:lang w:eastAsia="en-US"/>
        </w:rPr>
        <w:t>MyServices, Remedy, Jira, Git, Jenkins, Maven, UNIX, Linux</w:t>
      </w:r>
      <w:r w:rsidRPr="00AC6A52">
        <w:rPr>
          <w:rFonts w:ascii="Verdana" w:eastAsia="Times New Roman" w:hAnsi="Verdana" w:cs="Tahoma"/>
          <w:sz w:val="18"/>
          <w:szCs w:val="18"/>
          <w:lang w:eastAsia="en-US"/>
        </w:rPr>
        <w:t>.</w:t>
      </w:r>
    </w:p>
    <w:p w:rsidR="00C92879"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 xml:space="preserve">Experience in Design and Implementation of fully automated server build, management, monitoring and deployment solutions spanning multiple platforms, tools and technologies including </w:t>
      </w:r>
      <w:r w:rsidRPr="00AC6A52">
        <w:rPr>
          <w:rFonts w:ascii="Verdana" w:eastAsia="Times New Roman" w:hAnsi="Verdana" w:cs="Tahoma"/>
          <w:b/>
          <w:bCs/>
          <w:sz w:val="18"/>
          <w:szCs w:val="18"/>
        </w:rPr>
        <w:t>Jenkins , Chef, Ansible</w:t>
      </w:r>
      <w:r w:rsidRPr="00AC6A52">
        <w:rPr>
          <w:rFonts w:ascii="Verdana" w:eastAsia="Times New Roman" w:hAnsi="Verdana" w:cs="Tahoma"/>
          <w:sz w:val="18"/>
          <w:szCs w:val="18"/>
        </w:rPr>
        <w:t>. </w:t>
      </w:r>
    </w:p>
    <w:p w:rsidR="00E11CC1" w:rsidRPr="00AC6A52" w:rsidRDefault="71836483" w:rsidP="71836483">
      <w:pPr>
        <w:pStyle w:val="MediumGrid21"/>
        <w:rPr>
          <w:rFonts w:ascii="Verdana" w:eastAsia="Times New Roman" w:hAnsi="Verdana" w:cs="Tahoma"/>
          <w:b/>
          <w:bCs/>
          <w:sz w:val="18"/>
          <w:szCs w:val="18"/>
        </w:rPr>
      </w:pPr>
      <w:r w:rsidRPr="00AC6A52">
        <w:rPr>
          <w:rStyle w:val="txtempstyle"/>
          <w:rFonts w:ascii="Verdana" w:eastAsia="Times New Roman" w:hAnsi="Verdana" w:cs="Tahoma"/>
          <w:b/>
          <w:bCs/>
          <w:sz w:val="18"/>
          <w:szCs w:val="18"/>
        </w:rPr>
        <w:t>Environment: -Jenkins</w:t>
      </w:r>
      <w:r w:rsidRPr="00AC6A52">
        <w:rPr>
          <w:rStyle w:val="txtempstyle"/>
          <w:rFonts w:ascii="Verdana" w:eastAsia="Times New Roman" w:hAnsi="Verdana" w:cs="Tahoma"/>
          <w:sz w:val="18"/>
          <w:szCs w:val="18"/>
        </w:rPr>
        <w:t xml:space="preserve">, </w:t>
      </w:r>
      <w:r w:rsidRPr="00AC6A52">
        <w:rPr>
          <w:rStyle w:val="txtempstyle"/>
          <w:rFonts w:ascii="Verdana" w:eastAsia="Times New Roman" w:hAnsi="Verdana" w:cs="Tahoma"/>
          <w:b/>
          <w:bCs/>
          <w:sz w:val="18"/>
          <w:szCs w:val="18"/>
        </w:rPr>
        <w:t>Maven</w:t>
      </w:r>
      <w:r w:rsidRPr="00AC6A52">
        <w:rPr>
          <w:rStyle w:val="txtempstyle"/>
          <w:rFonts w:ascii="Verdana" w:eastAsia="Times New Roman" w:hAnsi="Verdana" w:cs="Tahoma"/>
          <w:sz w:val="18"/>
          <w:szCs w:val="18"/>
        </w:rPr>
        <w:t xml:space="preserve">, </w:t>
      </w:r>
      <w:r w:rsidRPr="00AC6A52">
        <w:rPr>
          <w:rStyle w:val="txtempstyle"/>
          <w:rFonts w:ascii="Verdana" w:eastAsia="Times New Roman" w:hAnsi="Verdana" w:cs="Tahoma"/>
          <w:b/>
          <w:bCs/>
          <w:sz w:val="18"/>
          <w:szCs w:val="18"/>
        </w:rPr>
        <w:t>Clear Case</w:t>
      </w:r>
      <w:r w:rsidRPr="00AC6A52">
        <w:rPr>
          <w:rStyle w:val="txtempstyle"/>
          <w:rFonts w:ascii="Verdana" w:eastAsia="Times New Roman" w:hAnsi="Verdana" w:cs="Tahoma"/>
          <w:sz w:val="18"/>
          <w:szCs w:val="18"/>
        </w:rPr>
        <w:t xml:space="preserve">, </w:t>
      </w:r>
      <w:r w:rsidRPr="00AC6A52">
        <w:rPr>
          <w:rFonts w:ascii="Verdana" w:eastAsia="Times New Roman" w:hAnsi="Verdana" w:cs="Tahoma"/>
          <w:b/>
          <w:bCs/>
          <w:sz w:val="18"/>
          <w:szCs w:val="18"/>
          <w:lang w:eastAsia="en-US"/>
        </w:rPr>
        <w:t>MyServices, Remedy, Jira, Git,</w:t>
      </w:r>
      <w:r w:rsidRPr="00AC6A52">
        <w:rPr>
          <w:rStyle w:val="txtempstyle"/>
          <w:rFonts w:ascii="Verdana" w:eastAsia="Times New Roman" w:hAnsi="Verdana" w:cs="Tahoma"/>
          <w:b/>
          <w:bCs/>
          <w:sz w:val="18"/>
          <w:szCs w:val="18"/>
        </w:rPr>
        <w:t>Linux, Perl, Shell</w:t>
      </w:r>
      <w:r w:rsidRPr="00AC6A52">
        <w:rPr>
          <w:rStyle w:val="txtempstyle"/>
          <w:rFonts w:ascii="Verdana" w:eastAsia="Times New Roman" w:hAnsi="Verdana" w:cs="Tahoma"/>
          <w:sz w:val="18"/>
          <w:szCs w:val="18"/>
        </w:rPr>
        <w:t>.</w:t>
      </w:r>
    </w:p>
    <w:p w:rsidR="00E11CC1" w:rsidRPr="00AC6A52" w:rsidRDefault="00E11CC1" w:rsidP="003C1ECD">
      <w:pPr>
        <w:pStyle w:val="MediumGrid21"/>
        <w:rPr>
          <w:rFonts w:ascii="Verdana" w:hAnsi="Verdana" w:cs="Tahoma"/>
          <w:b/>
          <w:sz w:val="18"/>
          <w:szCs w:val="18"/>
        </w:rPr>
      </w:pPr>
    </w:p>
    <w:p w:rsidR="00E11CC1" w:rsidRPr="00AC6A52" w:rsidRDefault="00E11CC1" w:rsidP="003C1ECD">
      <w:pPr>
        <w:pStyle w:val="MediumGrid21"/>
        <w:rPr>
          <w:rFonts w:ascii="Verdana" w:hAnsi="Verdana" w:cs="Tahoma"/>
          <w:b/>
          <w:sz w:val="18"/>
          <w:szCs w:val="18"/>
        </w:rPr>
      </w:pPr>
    </w:p>
    <w:p w:rsidR="002F4D14" w:rsidRPr="00AC6A52" w:rsidRDefault="002F4D14"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Client: Wyndham</w:t>
      </w:r>
      <w:r w:rsidR="00AC6A52" w:rsidRPr="00AC6A52">
        <w:rPr>
          <w:rFonts w:ascii="Verdana" w:eastAsia="Times New Roman" w:hAnsi="Verdana" w:cs="Tahoma"/>
          <w:b/>
          <w:bCs/>
          <w:sz w:val="18"/>
          <w:szCs w:val="18"/>
        </w:rPr>
        <w:t xml:space="preserve"> </w:t>
      </w:r>
      <w:r w:rsidRPr="00AC6A52">
        <w:rPr>
          <w:rFonts w:ascii="Verdana" w:eastAsia="Times New Roman" w:hAnsi="Verdana" w:cs="Tahoma"/>
          <w:b/>
          <w:bCs/>
          <w:sz w:val="18"/>
          <w:szCs w:val="18"/>
        </w:rPr>
        <w:t>Vacation</w:t>
      </w:r>
      <w:r w:rsidR="00AC6A52" w:rsidRPr="00AC6A52">
        <w:rPr>
          <w:rFonts w:ascii="Verdana" w:eastAsia="Times New Roman" w:hAnsi="Verdana" w:cs="Tahoma"/>
          <w:b/>
          <w:bCs/>
          <w:sz w:val="18"/>
          <w:szCs w:val="18"/>
        </w:rPr>
        <w:t xml:space="preserve"> </w:t>
      </w:r>
      <w:r w:rsidRPr="00AC6A52">
        <w:rPr>
          <w:rFonts w:ascii="Verdana" w:eastAsia="Times New Roman" w:hAnsi="Verdana" w:cs="Tahoma"/>
          <w:b/>
          <w:bCs/>
          <w:sz w:val="18"/>
          <w:szCs w:val="18"/>
        </w:rPr>
        <w:t>Ownership</w:t>
      </w:r>
      <w:r w:rsidR="00AC6A52" w:rsidRPr="00AC6A52">
        <w:rPr>
          <w:rFonts w:ascii="Verdana" w:hAnsi="Verdana" w:cs="Tahoma"/>
          <w:b/>
          <w:sz w:val="18"/>
          <w:szCs w:val="18"/>
        </w:rPr>
        <w:t xml:space="preserve">, Orlando, </w:t>
      </w:r>
      <w:r w:rsidR="00911AC9" w:rsidRPr="00AC6A52">
        <w:rPr>
          <w:rFonts w:ascii="Verdana" w:hAnsi="Verdana" w:cs="Tahoma"/>
          <w:b/>
          <w:sz w:val="18"/>
          <w:szCs w:val="18"/>
        </w:rPr>
        <w:t>FL</w:t>
      </w:r>
      <w:r w:rsidR="000062EF" w:rsidRPr="00AC6A52">
        <w:rPr>
          <w:rFonts w:ascii="Verdana" w:hAnsi="Verdana" w:cs="Tahoma"/>
          <w:b/>
          <w:sz w:val="18"/>
          <w:szCs w:val="18"/>
        </w:rPr>
        <w:tab/>
      </w:r>
      <w:r w:rsidR="00AC6A52">
        <w:rPr>
          <w:rFonts w:ascii="Verdana" w:hAnsi="Verdana" w:cs="Tahoma"/>
          <w:b/>
          <w:sz w:val="18"/>
          <w:szCs w:val="18"/>
        </w:rPr>
        <w:t xml:space="preserve">                                      </w:t>
      </w:r>
      <w:r w:rsidR="00AC6A52" w:rsidRPr="00AC6A52">
        <w:rPr>
          <w:rFonts w:ascii="Verdana" w:eastAsia="Times New Roman" w:hAnsi="Verdana" w:cs="Tahoma"/>
          <w:b/>
          <w:bCs/>
          <w:sz w:val="18"/>
          <w:szCs w:val="18"/>
        </w:rPr>
        <w:t>11/2013- 03/2016</w:t>
      </w:r>
      <w:r w:rsidR="00AC6A52">
        <w:rPr>
          <w:rFonts w:ascii="Verdana" w:eastAsia="Times New Roman" w:hAnsi="Verdana" w:cs="Tahoma"/>
          <w:b/>
          <w:bCs/>
          <w:sz w:val="18"/>
          <w:szCs w:val="18"/>
        </w:rPr>
        <w:t xml:space="preserve"> </w:t>
      </w:r>
      <w:r w:rsidR="000062EF" w:rsidRPr="00AC6A52">
        <w:rPr>
          <w:rFonts w:ascii="Verdana" w:hAnsi="Verdana" w:cs="Tahoma"/>
          <w:b/>
          <w:sz w:val="18"/>
          <w:szCs w:val="18"/>
        </w:rPr>
        <w:tab/>
      </w:r>
      <w:r w:rsidR="000062EF" w:rsidRPr="00AC6A52">
        <w:rPr>
          <w:rFonts w:ascii="Verdana" w:hAnsi="Verdana" w:cs="Tahoma"/>
          <w:b/>
          <w:sz w:val="18"/>
          <w:szCs w:val="18"/>
        </w:rPr>
        <w:tab/>
      </w:r>
      <w:r w:rsidR="000062EF" w:rsidRPr="00AC6A52">
        <w:rPr>
          <w:rFonts w:ascii="Verdana" w:hAnsi="Verdana" w:cs="Tahoma"/>
          <w:b/>
          <w:sz w:val="18"/>
          <w:szCs w:val="18"/>
        </w:rPr>
        <w:tab/>
      </w:r>
      <w:r w:rsidR="000062EF" w:rsidRPr="00AC6A52">
        <w:rPr>
          <w:rFonts w:ascii="Verdana" w:hAnsi="Verdana" w:cs="Tahoma"/>
          <w:b/>
          <w:sz w:val="18"/>
          <w:szCs w:val="18"/>
        </w:rPr>
        <w:tab/>
      </w:r>
      <w:r w:rsidR="000062EF" w:rsidRPr="00AC6A52">
        <w:rPr>
          <w:rFonts w:ascii="Verdana" w:eastAsia="Times New Roman" w:hAnsi="Verdana" w:cs="Tahoma"/>
          <w:b/>
          <w:bCs/>
          <w:sz w:val="18"/>
          <w:szCs w:val="18"/>
        </w:rPr>
        <w:t xml:space="preserve">         </w:t>
      </w:r>
    </w:p>
    <w:p w:rsidR="002F4D14"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Role: Build /Configuration Manager</w:t>
      </w:r>
    </w:p>
    <w:p w:rsidR="002F4D14"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Responsibilities:</w:t>
      </w:r>
    </w:p>
    <w:p w:rsidR="002F4D14" w:rsidRPr="00AC6A52" w:rsidRDefault="002F4D14" w:rsidP="003C1ECD">
      <w:pPr>
        <w:pStyle w:val="MediumGrid21"/>
        <w:rPr>
          <w:rFonts w:ascii="Verdana" w:hAnsi="Verdana" w:cs="Tahoma"/>
          <w:b/>
          <w:sz w:val="18"/>
          <w:szCs w:val="18"/>
        </w:rPr>
      </w:pPr>
    </w:p>
    <w:p w:rsidR="006011A7"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Build and Release Management involving different development teams and multiple software releases. Implemented Continuous Integration Process.</w:t>
      </w:r>
    </w:p>
    <w:p w:rsidR="006011A7"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Worked closely with Technology stakeholders to identify and mitigate potential risks associated with the releases. </w:t>
      </w:r>
    </w:p>
    <w:p w:rsidR="006011A7"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Assist with maintaining current</w:t>
      </w:r>
      <w:r w:rsidRPr="00AC6A52">
        <w:rPr>
          <w:rFonts w:ascii="Verdana" w:hAnsi="Verdana" w:cs="Tahoma"/>
          <w:sz w:val="18"/>
          <w:szCs w:val="18"/>
        </w:rPr>
        <w:t> </w:t>
      </w:r>
      <w:r w:rsidRPr="00AC6A52">
        <w:rPr>
          <w:rFonts w:ascii="Verdana" w:eastAsia="Times New Roman" w:hAnsi="Verdana" w:cs="Tahoma"/>
          <w:sz w:val="18"/>
          <w:szCs w:val="18"/>
        </w:rPr>
        <w:t>build</w:t>
      </w:r>
      <w:r w:rsidRPr="00AC6A52">
        <w:rPr>
          <w:rFonts w:ascii="Verdana" w:hAnsi="Verdana" w:cs="Tahoma"/>
          <w:sz w:val="18"/>
          <w:szCs w:val="18"/>
        </w:rPr>
        <w:t> </w:t>
      </w:r>
      <w:r w:rsidRPr="00AC6A52">
        <w:rPr>
          <w:rFonts w:ascii="Verdana" w:eastAsia="Times New Roman" w:hAnsi="Verdana" w:cs="Tahoma"/>
          <w:sz w:val="18"/>
          <w:szCs w:val="18"/>
        </w:rPr>
        <w:t>systems, developed</w:t>
      </w:r>
      <w:r w:rsidRPr="00AC6A52">
        <w:rPr>
          <w:rFonts w:ascii="Verdana" w:hAnsi="Verdana" w:cs="Tahoma"/>
          <w:sz w:val="18"/>
          <w:szCs w:val="18"/>
        </w:rPr>
        <w:t> </w:t>
      </w:r>
      <w:r w:rsidRPr="00AC6A52">
        <w:rPr>
          <w:rFonts w:ascii="Verdana" w:eastAsia="Times New Roman" w:hAnsi="Verdana" w:cs="Tahoma"/>
          <w:sz w:val="18"/>
          <w:szCs w:val="18"/>
        </w:rPr>
        <w:t>build</w:t>
      </w:r>
      <w:r w:rsidRPr="00AC6A52">
        <w:rPr>
          <w:rFonts w:ascii="Verdana" w:hAnsi="Verdana" w:cs="Tahoma"/>
          <w:sz w:val="18"/>
          <w:szCs w:val="18"/>
        </w:rPr>
        <w:t> </w:t>
      </w:r>
      <w:r w:rsidRPr="00AC6A52">
        <w:rPr>
          <w:rFonts w:ascii="Verdana" w:eastAsia="Times New Roman" w:hAnsi="Verdana" w:cs="Tahoma"/>
          <w:sz w:val="18"/>
          <w:szCs w:val="18"/>
        </w:rPr>
        <w:t>scripts, and maintained the source control system. </w:t>
      </w:r>
      <w:r w:rsidR="006011A7" w:rsidRPr="00AC6A52">
        <w:rPr>
          <w:rFonts w:ascii="Verdana" w:hAnsi="Verdana" w:cs="Tahoma"/>
          <w:sz w:val="18"/>
          <w:szCs w:val="18"/>
        </w:rPr>
        <w:br/>
      </w:r>
      <w:r w:rsidRPr="00AC6A52">
        <w:rPr>
          <w:rFonts w:ascii="Verdana" w:eastAsia="Times New Roman" w:hAnsi="Verdana" w:cs="Tahoma"/>
          <w:sz w:val="18"/>
          <w:szCs w:val="18"/>
        </w:rPr>
        <w:t>Responsible for CI environments (TFS, Jenkins, Nexus).</w:t>
      </w:r>
    </w:p>
    <w:p w:rsidR="00C31726"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Automate deployment and release distribution process Dev through Prod. Develop and enhance the automated configuration management system. Control branching and merging of the code base.</w:t>
      </w:r>
    </w:p>
    <w:p w:rsidR="008A6AB2" w:rsidRPr="00AC6A52" w:rsidRDefault="71836483" w:rsidP="71836483">
      <w:pPr>
        <w:pStyle w:val="summary"/>
        <w:numPr>
          <w:ilvl w:val="0"/>
          <w:numId w:val="21"/>
        </w:numPr>
        <w:shd w:val="clear" w:color="auto" w:fill="FFFFFF" w:themeFill="background1"/>
        <w:spacing w:before="0" w:beforeAutospacing="0" w:after="63" w:afterAutospacing="0" w:line="195" w:lineRule="atLeast"/>
        <w:ind w:left="360"/>
        <w:rPr>
          <w:rFonts w:ascii="Verdana" w:hAnsi="Verdana" w:cs="Tahoma"/>
          <w:color w:val="000000" w:themeColor="text1"/>
          <w:sz w:val="18"/>
          <w:szCs w:val="18"/>
        </w:rPr>
      </w:pPr>
      <w:r w:rsidRPr="00AC6A52">
        <w:rPr>
          <w:rFonts w:ascii="Verdana" w:hAnsi="Verdana" w:cs="Tahoma"/>
          <w:color w:val="000000" w:themeColor="text1"/>
          <w:sz w:val="18"/>
          <w:szCs w:val="18"/>
        </w:rPr>
        <w:t>Team player with excellent interpersonal skills, self-motivated, dedicated and understanding the demands of 24/7 system maintenance and has good customer support experience.</w:t>
      </w:r>
    </w:p>
    <w:p w:rsidR="006011A7"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Developed</w:t>
      </w:r>
      <w:r w:rsidRPr="00AC6A52">
        <w:rPr>
          <w:rFonts w:ascii="Verdana" w:hAnsi="Verdana" w:cs="Tahoma"/>
          <w:sz w:val="18"/>
          <w:szCs w:val="18"/>
        </w:rPr>
        <w:t> </w:t>
      </w:r>
      <w:r w:rsidRPr="00AC6A52">
        <w:rPr>
          <w:rFonts w:ascii="Verdana" w:eastAsia="Times New Roman" w:hAnsi="Verdana" w:cs="Tahoma"/>
          <w:sz w:val="18"/>
          <w:szCs w:val="18"/>
        </w:rPr>
        <w:t>build</w:t>
      </w:r>
      <w:r w:rsidRPr="00AC6A52">
        <w:rPr>
          <w:rFonts w:ascii="Verdana" w:hAnsi="Verdana" w:cs="Tahoma"/>
          <w:sz w:val="18"/>
          <w:szCs w:val="18"/>
        </w:rPr>
        <w:t> </w:t>
      </w:r>
      <w:r w:rsidRPr="00AC6A52">
        <w:rPr>
          <w:rFonts w:ascii="Verdana" w:eastAsia="Times New Roman" w:hAnsi="Verdana" w:cs="Tahoma"/>
          <w:sz w:val="18"/>
          <w:szCs w:val="18"/>
        </w:rPr>
        <w:t>and deployment scripts using ANT and MAVEN as</w:t>
      </w:r>
      <w:r w:rsidRPr="00AC6A52">
        <w:rPr>
          <w:rFonts w:ascii="Verdana" w:hAnsi="Verdana" w:cs="Tahoma"/>
          <w:sz w:val="18"/>
          <w:szCs w:val="18"/>
        </w:rPr>
        <w:t> </w:t>
      </w:r>
      <w:r w:rsidRPr="00AC6A52">
        <w:rPr>
          <w:rFonts w:ascii="Verdana" w:eastAsia="Times New Roman" w:hAnsi="Verdana" w:cs="Tahoma"/>
          <w:sz w:val="18"/>
          <w:szCs w:val="18"/>
        </w:rPr>
        <w:t>build</w:t>
      </w:r>
      <w:r w:rsidRPr="00AC6A52">
        <w:rPr>
          <w:rFonts w:ascii="Verdana" w:hAnsi="Verdana" w:cs="Tahoma"/>
          <w:sz w:val="18"/>
          <w:szCs w:val="18"/>
        </w:rPr>
        <w:t> </w:t>
      </w:r>
      <w:r w:rsidRPr="00AC6A52">
        <w:rPr>
          <w:rFonts w:ascii="Verdana" w:eastAsia="Times New Roman" w:hAnsi="Verdana" w:cs="Tahoma"/>
          <w:sz w:val="18"/>
          <w:szCs w:val="18"/>
        </w:rPr>
        <w:t>tools in Jenkins to move from one environment to other environments and also create new jobs and branches through Jenkins. </w:t>
      </w:r>
    </w:p>
    <w:p w:rsidR="006011A7" w:rsidRPr="00AC6A52" w:rsidRDefault="71836483" w:rsidP="71836483">
      <w:pPr>
        <w:numPr>
          <w:ilvl w:val="0"/>
          <w:numId w:val="21"/>
        </w:numPr>
        <w:ind w:left="360"/>
        <w:contextualSpacing/>
        <w:rPr>
          <w:rFonts w:ascii="Verdana" w:eastAsia="Times New Roman" w:hAnsi="Verdana" w:cs="Tahoma"/>
          <w:sz w:val="18"/>
          <w:szCs w:val="18"/>
        </w:rPr>
      </w:pPr>
      <w:r w:rsidRPr="00AC6A52">
        <w:rPr>
          <w:rFonts w:ascii="Verdana" w:eastAsia="Times New Roman" w:hAnsi="Verdana" w:cs="Tahoma"/>
          <w:sz w:val="18"/>
          <w:szCs w:val="18"/>
        </w:rPr>
        <w:t>Managed the source codes repository of multiple development applications using Source Tree. </w:t>
      </w:r>
    </w:p>
    <w:p w:rsidR="002F4D14"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lastRenderedPageBreak/>
        <w:t>Proposed and implemented</w:t>
      </w:r>
      <w:r w:rsidRPr="00AC6A52">
        <w:rPr>
          <w:rFonts w:ascii="Verdana" w:eastAsia="Times New Roman" w:hAnsi="Verdana" w:cs="Tahoma"/>
          <w:b/>
          <w:bCs/>
          <w:sz w:val="18"/>
          <w:szCs w:val="18"/>
        </w:rPr>
        <w:t xml:space="preserve"> Maven and Nexus repository</w:t>
      </w:r>
      <w:r w:rsidRPr="00AC6A52">
        <w:rPr>
          <w:rFonts w:ascii="Verdana" w:eastAsia="Times New Roman" w:hAnsi="Verdana" w:cs="Tahoma"/>
          <w:sz w:val="18"/>
          <w:szCs w:val="18"/>
        </w:rPr>
        <w:t xml:space="preserve"> for building the Web projects including the WebServices and created automated reports for the Builds and Test results which QA can access to accelerate the testing process. </w:t>
      </w:r>
    </w:p>
    <w:p w:rsidR="002F4D14"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Developed and maintained software build and deployment procedures and automation. Maintained the internal release cycle and deployment on Apache server.</w:t>
      </w:r>
    </w:p>
    <w:p w:rsidR="002F4D14"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Primarily responsible for automation and maintained current build farm as well as improving QA and release management procedures. </w:t>
      </w:r>
    </w:p>
    <w:p w:rsidR="000B31BB"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Worked with Agile and DevOps methodologies.</w:t>
      </w:r>
    </w:p>
    <w:p w:rsidR="002F4D14" w:rsidRPr="00AC6A52" w:rsidRDefault="71836483" w:rsidP="71836483">
      <w:pPr>
        <w:numPr>
          <w:ilvl w:val="0"/>
          <w:numId w:val="21"/>
        </w:numPr>
        <w:tabs>
          <w:tab w:val="left" w:pos="0"/>
        </w:tabs>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Configuration management activities on </w:t>
      </w:r>
      <w:r w:rsidRPr="00AC6A52">
        <w:rPr>
          <w:rFonts w:ascii="Verdana" w:eastAsia="Times New Roman" w:hAnsi="Verdana" w:cs="Tahoma"/>
          <w:b/>
          <w:bCs/>
          <w:sz w:val="18"/>
          <w:szCs w:val="18"/>
        </w:rPr>
        <w:t xml:space="preserve">TFS </w:t>
      </w:r>
      <w:r w:rsidRPr="00AC6A52">
        <w:rPr>
          <w:rFonts w:ascii="Verdana" w:eastAsia="Times New Roman" w:hAnsi="Verdana" w:cs="Tahoma"/>
          <w:sz w:val="18"/>
          <w:szCs w:val="18"/>
        </w:rPr>
        <w:t>and Clearcase. Worked as a TFS admin – proposed better branching and merging practices and implemented it.</w:t>
      </w:r>
    </w:p>
    <w:p w:rsidR="002F4D14" w:rsidRPr="00AC6A52" w:rsidRDefault="71836483" w:rsidP="71836483">
      <w:pPr>
        <w:pStyle w:val="MediumGrid21"/>
        <w:rPr>
          <w:rFonts w:ascii="Verdana" w:eastAsia="Times New Roman" w:hAnsi="Verdana" w:cs="Tahoma"/>
          <w:b/>
          <w:bCs/>
          <w:sz w:val="18"/>
          <w:szCs w:val="18"/>
        </w:rPr>
      </w:pPr>
      <w:r w:rsidRPr="00AC6A52">
        <w:rPr>
          <w:rStyle w:val="txtempstyle"/>
          <w:rFonts w:ascii="Verdana" w:eastAsia="Times New Roman" w:hAnsi="Verdana" w:cs="Tahoma"/>
          <w:b/>
          <w:bCs/>
          <w:sz w:val="18"/>
          <w:szCs w:val="18"/>
        </w:rPr>
        <w:t>Environment: -</w:t>
      </w:r>
      <w:r w:rsidR="006400A5">
        <w:rPr>
          <w:rStyle w:val="txtempstyle"/>
          <w:rFonts w:ascii="Verdana" w:eastAsia="Times New Roman" w:hAnsi="Verdana" w:cs="Tahoma"/>
          <w:b/>
          <w:bCs/>
          <w:sz w:val="18"/>
          <w:szCs w:val="18"/>
        </w:rPr>
        <w:t xml:space="preserve"> </w:t>
      </w:r>
      <w:r w:rsidRPr="00AC6A52">
        <w:rPr>
          <w:rStyle w:val="txtempstyle"/>
          <w:rFonts w:ascii="Verdana" w:eastAsia="Times New Roman" w:hAnsi="Verdana" w:cs="Tahoma"/>
          <w:b/>
          <w:bCs/>
          <w:sz w:val="18"/>
          <w:szCs w:val="18"/>
        </w:rPr>
        <w:t xml:space="preserve"> Ant</w:t>
      </w:r>
      <w:r w:rsidRPr="00AC6A52">
        <w:rPr>
          <w:rStyle w:val="txtempstyle"/>
          <w:rFonts w:ascii="Verdana" w:eastAsia="Times New Roman" w:hAnsi="Verdana" w:cs="Tahoma"/>
          <w:sz w:val="18"/>
          <w:szCs w:val="18"/>
        </w:rPr>
        <w:t xml:space="preserve">, </w:t>
      </w:r>
      <w:r w:rsidRPr="00AC6A52">
        <w:rPr>
          <w:rFonts w:ascii="Verdana" w:eastAsia="Times New Roman" w:hAnsi="Verdana" w:cs="Tahoma"/>
          <w:b/>
          <w:bCs/>
          <w:sz w:val="18"/>
          <w:szCs w:val="18"/>
        </w:rPr>
        <w:t>TFS</w:t>
      </w:r>
      <w:r w:rsidRPr="00AC6A52">
        <w:rPr>
          <w:rStyle w:val="txtempstyle"/>
          <w:rFonts w:ascii="Verdana" w:eastAsia="Times New Roman" w:hAnsi="Verdana" w:cs="Tahoma"/>
          <w:sz w:val="18"/>
          <w:szCs w:val="18"/>
        </w:rPr>
        <w:t xml:space="preserve">, Hudson/Jenkins, </w:t>
      </w:r>
      <w:r w:rsidRPr="00AC6A52">
        <w:rPr>
          <w:rStyle w:val="txtempstyle"/>
          <w:rFonts w:ascii="Verdana" w:eastAsia="Times New Roman" w:hAnsi="Verdana" w:cs="Tahoma"/>
          <w:b/>
          <w:bCs/>
          <w:sz w:val="18"/>
          <w:szCs w:val="18"/>
        </w:rPr>
        <w:t>Maven</w:t>
      </w:r>
      <w:r w:rsidRPr="00AC6A52">
        <w:rPr>
          <w:rStyle w:val="txtempstyle"/>
          <w:rFonts w:ascii="Verdana" w:eastAsia="Times New Roman" w:hAnsi="Verdana" w:cs="Tahoma"/>
          <w:sz w:val="18"/>
          <w:szCs w:val="18"/>
        </w:rPr>
        <w:t>, Websphere, clear case, Linux, Perl, Shell, DevOps.</w:t>
      </w:r>
    </w:p>
    <w:p w:rsidR="005E26D5" w:rsidRPr="00AC6A52" w:rsidRDefault="005E26D5" w:rsidP="003C1ECD">
      <w:pPr>
        <w:pStyle w:val="MediumGrid21"/>
        <w:rPr>
          <w:rFonts w:ascii="Verdana" w:hAnsi="Verdana" w:cs="Tahoma"/>
          <w:b/>
          <w:sz w:val="18"/>
          <w:szCs w:val="18"/>
          <w:u w:val="single"/>
        </w:rPr>
      </w:pPr>
    </w:p>
    <w:p w:rsidR="00671C3D" w:rsidRPr="00AC6A52" w:rsidRDefault="00671C3D" w:rsidP="71836483">
      <w:pPr>
        <w:pStyle w:val="MediumGrid21"/>
        <w:rPr>
          <w:rFonts w:ascii="Verdana" w:eastAsia="Times New Roman" w:hAnsi="Verdana" w:cs="Tahoma"/>
          <w:b/>
          <w:bCs/>
          <w:sz w:val="18"/>
          <w:szCs w:val="18"/>
        </w:rPr>
      </w:pPr>
    </w:p>
    <w:p w:rsidR="000062EF" w:rsidRPr="00AC6A52" w:rsidRDefault="007A4C8A"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 xml:space="preserve">Client: </w:t>
      </w:r>
      <w:r w:rsidR="005E26D5" w:rsidRPr="00AC6A52">
        <w:rPr>
          <w:rFonts w:ascii="Verdana" w:eastAsia="Times New Roman" w:hAnsi="Verdana" w:cs="Tahoma"/>
          <w:b/>
          <w:bCs/>
          <w:sz w:val="18"/>
          <w:szCs w:val="18"/>
        </w:rPr>
        <w:t>Walt Disney World</w:t>
      </w:r>
      <w:r w:rsidR="00911AC9" w:rsidRPr="00AC6A52">
        <w:rPr>
          <w:rFonts w:ascii="Verdana" w:eastAsia="Times New Roman" w:hAnsi="Verdana" w:cs="Tahoma"/>
          <w:b/>
          <w:bCs/>
          <w:sz w:val="18"/>
          <w:szCs w:val="18"/>
        </w:rPr>
        <w:t>,</w:t>
      </w:r>
      <w:r w:rsidR="00AC6A52" w:rsidRPr="00AC6A52">
        <w:rPr>
          <w:rFonts w:ascii="Verdana" w:eastAsia="Times New Roman" w:hAnsi="Verdana" w:cs="Tahoma"/>
          <w:b/>
          <w:bCs/>
          <w:sz w:val="18"/>
          <w:szCs w:val="18"/>
        </w:rPr>
        <w:t xml:space="preserve"> </w:t>
      </w:r>
      <w:r w:rsidR="00AC6A52" w:rsidRPr="00AC6A52">
        <w:rPr>
          <w:rFonts w:ascii="Verdana" w:hAnsi="Verdana" w:cs="Tahoma"/>
          <w:b/>
          <w:sz w:val="18"/>
          <w:szCs w:val="18"/>
        </w:rPr>
        <w:t xml:space="preserve">Orlando, </w:t>
      </w:r>
      <w:r w:rsidR="00911AC9" w:rsidRPr="00AC6A52">
        <w:rPr>
          <w:rFonts w:ascii="Verdana" w:hAnsi="Verdana" w:cs="Tahoma"/>
          <w:b/>
          <w:sz w:val="18"/>
          <w:szCs w:val="18"/>
        </w:rPr>
        <w:t>FL</w:t>
      </w:r>
      <w:r w:rsidR="005E26D5" w:rsidRPr="00AC6A52">
        <w:rPr>
          <w:rFonts w:ascii="Verdana" w:hAnsi="Verdana" w:cs="Tahoma"/>
          <w:b/>
          <w:sz w:val="18"/>
          <w:szCs w:val="18"/>
        </w:rPr>
        <w:tab/>
      </w:r>
      <w:r w:rsidR="005E26D5" w:rsidRPr="00AC6A52">
        <w:rPr>
          <w:rFonts w:ascii="Verdana" w:hAnsi="Verdana" w:cs="Tahoma"/>
          <w:sz w:val="18"/>
          <w:szCs w:val="18"/>
        </w:rPr>
        <w:tab/>
      </w:r>
      <w:r w:rsidR="005E26D5" w:rsidRPr="00AC6A52">
        <w:rPr>
          <w:rFonts w:ascii="Verdana" w:hAnsi="Verdana" w:cs="Tahoma"/>
          <w:sz w:val="18"/>
          <w:szCs w:val="18"/>
        </w:rPr>
        <w:tab/>
      </w:r>
      <w:r w:rsidR="005E26D5" w:rsidRPr="00AC6A52">
        <w:rPr>
          <w:rFonts w:ascii="Verdana" w:hAnsi="Verdana" w:cs="Tahoma"/>
          <w:sz w:val="18"/>
          <w:szCs w:val="18"/>
        </w:rPr>
        <w:tab/>
      </w:r>
      <w:r w:rsidR="005E26D5" w:rsidRPr="00AC6A52">
        <w:rPr>
          <w:rFonts w:ascii="Verdana" w:hAnsi="Verdana" w:cs="Tahoma"/>
          <w:sz w:val="18"/>
          <w:szCs w:val="18"/>
        </w:rPr>
        <w:tab/>
      </w:r>
      <w:r w:rsidR="000062EF" w:rsidRPr="00AC6A52">
        <w:rPr>
          <w:rFonts w:ascii="Verdana" w:hAnsi="Verdana" w:cs="Tahoma"/>
          <w:b/>
          <w:sz w:val="18"/>
          <w:szCs w:val="18"/>
        </w:rPr>
        <w:tab/>
      </w:r>
      <w:r w:rsidR="000062EF" w:rsidRPr="00AC6A52">
        <w:rPr>
          <w:rFonts w:ascii="Verdana" w:eastAsia="Times New Roman" w:hAnsi="Verdana" w:cs="Tahoma"/>
          <w:b/>
          <w:bCs/>
          <w:sz w:val="18"/>
          <w:szCs w:val="18"/>
        </w:rPr>
        <w:t>02</w:t>
      </w:r>
      <w:r w:rsidRPr="00AC6A52">
        <w:rPr>
          <w:rFonts w:ascii="Verdana" w:eastAsia="Times New Roman" w:hAnsi="Verdana" w:cs="Tahoma"/>
          <w:b/>
          <w:bCs/>
          <w:sz w:val="18"/>
          <w:szCs w:val="18"/>
        </w:rPr>
        <w:t>/2012</w:t>
      </w:r>
      <w:r w:rsidR="005E26D5" w:rsidRPr="00AC6A52">
        <w:rPr>
          <w:rFonts w:ascii="Verdana" w:eastAsia="Times New Roman" w:hAnsi="Verdana" w:cs="Tahoma"/>
          <w:b/>
          <w:bCs/>
          <w:sz w:val="18"/>
          <w:szCs w:val="18"/>
        </w:rPr>
        <w:t xml:space="preserve"> –</w:t>
      </w:r>
      <w:r w:rsidR="000062EF" w:rsidRPr="00AC6A52">
        <w:rPr>
          <w:rFonts w:ascii="Verdana" w:eastAsia="Times New Roman" w:hAnsi="Verdana" w:cs="Tahoma"/>
          <w:b/>
          <w:bCs/>
          <w:sz w:val="18"/>
          <w:szCs w:val="18"/>
        </w:rPr>
        <w:t>11/2013</w:t>
      </w:r>
    </w:p>
    <w:p w:rsidR="005E26D5" w:rsidRPr="00AC6A52" w:rsidRDefault="71836483" w:rsidP="71836483">
      <w:pPr>
        <w:pStyle w:val="MediumGrid21"/>
        <w:rPr>
          <w:rFonts w:ascii="Verdana" w:eastAsia="Times New Roman" w:hAnsi="Verdana" w:cs="Tahoma"/>
          <w:sz w:val="18"/>
          <w:szCs w:val="18"/>
        </w:rPr>
      </w:pPr>
      <w:r w:rsidRPr="00AC6A52">
        <w:rPr>
          <w:rFonts w:ascii="Verdana" w:eastAsia="Times New Roman" w:hAnsi="Verdana" w:cs="Tahoma"/>
          <w:b/>
          <w:bCs/>
          <w:sz w:val="18"/>
          <w:szCs w:val="18"/>
        </w:rPr>
        <w:t xml:space="preserve">Role: Sr.SCM /Build and Release Engineer </w:t>
      </w:r>
    </w:p>
    <w:p w:rsidR="003C1ECD"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Responsibilities:</w:t>
      </w:r>
    </w:p>
    <w:p w:rsidR="005E26D5" w:rsidRPr="00AC6A52" w:rsidRDefault="005E26D5" w:rsidP="003C1ECD">
      <w:pPr>
        <w:pStyle w:val="MediumGrid21"/>
        <w:rPr>
          <w:rFonts w:ascii="Verdana" w:hAnsi="Verdana" w:cs="Tahoma"/>
          <w:b/>
          <w:sz w:val="18"/>
          <w:szCs w:val="18"/>
        </w:rPr>
      </w:pPr>
    </w:p>
    <w:p w:rsidR="00995208"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Automate deployment and release distribution process. Develop and enhance the automated configuration management system. Control branching and merging of the code base.</w:t>
      </w:r>
    </w:p>
    <w:p w:rsidR="005B449A"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Provide/Perform Source Code Management according to SDLC and Release requirements (ie, branches, merges, etc...).Build and deployment of Pegausus, OSCAR applications code to QA and PROD environments. </w:t>
      </w:r>
    </w:p>
    <w:p w:rsidR="00690B74"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Software Build and Deployment:  Performed regular software release build and deployment based on defined process and procedure, including J2EE,  UNIX Scripts, Oracle PL/SQL build and deployment. Managed, maintained and deployed to test, acceptance and PROD environments.</w:t>
      </w:r>
    </w:p>
    <w:p w:rsidR="005B449A"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Responsible for analyzing and converting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projects into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projects.  </w:t>
      </w:r>
    </w:p>
    <w:p w:rsidR="006055B1"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Used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for building the Web projects including the WebServices and created automated reports for the Builds and Test results which QA can access to accelerate the testing process. </w:t>
      </w:r>
    </w:p>
    <w:p w:rsidR="005E26D5"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Developed and maintained software build and deployment procedures and automation. Maintained the internal release cycle and deployment on Apache server.</w:t>
      </w:r>
    </w:p>
    <w:p w:rsidR="005E26D5" w:rsidRPr="00AC6A52" w:rsidRDefault="71836483" w:rsidP="71836483">
      <w:pPr>
        <w:numPr>
          <w:ilvl w:val="0"/>
          <w:numId w:val="21"/>
        </w:numPr>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Primarily responsible for automation and maintained current build farm as well as improving QA and release management procedures. </w:t>
      </w:r>
    </w:p>
    <w:p w:rsidR="00E51306" w:rsidRPr="00AC6A52" w:rsidRDefault="71836483" w:rsidP="71836483">
      <w:pPr>
        <w:numPr>
          <w:ilvl w:val="0"/>
          <w:numId w:val="21"/>
        </w:numPr>
        <w:suppressAutoHyphens w:val="0"/>
        <w:spacing w:after="0" w:line="240" w:lineRule="auto"/>
        <w:ind w:left="360"/>
        <w:jc w:val="both"/>
        <w:rPr>
          <w:rFonts w:ascii="Verdana" w:eastAsia="Times New Roman" w:hAnsi="Verdana" w:cs="Tahoma"/>
          <w:b/>
          <w:bCs/>
          <w:sz w:val="18"/>
          <w:szCs w:val="18"/>
          <w:u w:val="single"/>
        </w:rPr>
      </w:pPr>
      <w:r w:rsidRPr="00AC6A52">
        <w:rPr>
          <w:rFonts w:ascii="Verdana" w:eastAsia="Times New Roman" w:hAnsi="Verdana" w:cs="Tahoma"/>
          <w:sz w:val="18"/>
          <w:szCs w:val="18"/>
        </w:rPr>
        <w:t xml:space="preserve">Configuration management activities on </w:t>
      </w:r>
      <w:r w:rsidRPr="00AC6A52">
        <w:rPr>
          <w:rFonts w:ascii="Verdana" w:eastAsia="Times New Roman" w:hAnsi="Verdana" w:cs="Tahoma"/>
          <w:b/>
          <w:bCs/>
          <w:sz w:val="18"/>
          <w:szCs w:val="18"/>
        </w:rPr>
        <w:t xml:space="preserve">TFS </w:t>
      </w:r>
      <w:r w:rsidRPr="00AC6A52">
        <w:rPr>
          <w:rFonts w:ascii="Verdana" w:eastAsia="Times New Roman" w:hAnsi="Verdana" w:cs="Tahoma"/>
          <w:sz w:val="18"/>
          <w:szCs w:val="18"/>
        </w:rPr>
        <w:t xml:space="preserve">and </w:t>
      </w:r>
      <w:r w:rsidRPr="00AC6A52">
        <w:rPr>
          <w:rFonts w:ascii="Verdana" w:eastAsia="Times New Roman" w:hAnsi="Verdana" w:cs="Tahoma"/>
          <w:b/>
          <w:bCs/>
          <w:sz w:val="18"/>
          <w:szCs w:val="18"/>
        </w:rPr>
        <w:t>AntHillPro</w:t>
      </w:r>
      <w:r w:rsidRPr="00AC6A52">
        <w:rPr>
          <w:rFonts w:ascii="Verdana" w:eastAsia="Times New Roman" w:hAnsi="Verdana" w:cs="Tahoma"/>
          <w:sz w:val="18"/>
          <w:szCs w:val="18"/>
        </w:rPr>
        <w:t>.</w:t>
      </w:r>
    </w:p>
    <w:p w:rsidR="005E26D5" w:rsidRPr="00AC6A52" w:rsidRDefault="71836483" w:rsidP="71836483">
      <w:pPr>
        <w:numPr>
          <w:ilvl w:val="0"/>
          <w:numId w:val="21"/>
        </w:numPr>
        <w:tabs>
          <w:tab w:val="left" w:pos="0"/>
        </w:tabs>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Built Version Controlled Java code on ClearCase Unified Change Management (UCM) Project Based code streams utilizing Visual Build Pro (VBP) and </w:t>
      </w:r>
      <w:r w:rsidRPr="00AC6A52">
        <w:rPr>
          <w:rFonts w:ascii="Verdana" w:eastAsia="Times New Roman" w:hAnsi="Verdana" w:cs="Tahoma"/>
          <w:b/>
          <w:bCs/>
          <w:sz w:val="18"/>
          <w:szCs w:val="18"/>
        </w:rPr>
        <w:t xml:space="preserve">ANT </w:t>
      </w:r>
      <w:r w:rsidRPr="00AC6A52">
        <w:rPr>
          <w:rFonts w:ascii="Verdana" w:eastAsia="Times New Roman" w:hAnsi="Verdana" w:cs="Tahoma"/>
          <w:sz w:val="18"/>
          <w:szCs w:val="18"/>
        </w:rPr>
        <w:t>scripts.</w:t>
      </w:r>
    </w:p>
    <w:p w:rsidR="005E26D5" w:rsidRPr="00AC6A52" w:rsidRDefault="71836483" w:rsidP="71836483">
      <w:pPr>
        <w:numPr>
          <w:ilvl w:val="0"/>
          <w:numId w:val="21"/>
        </w:numPr>
        <w:tabs>
          <w:tab w:val="left" w:pos="0"/>
        </w:tabs>
        <w:suppressAutoHyphens w:val="0"/>
        <w:spacing w:after="0" w:line="240" w:lineRule="auto"/>
        <w:ind w:left="360"/>
        <w:jc w:val="both"/>
        <w:rPr>
          <w:rFonts w:ascii="Verdana" w:eastAsia="Times New Roman" w:hAnsi="Verdana" w:cs="Tahoma"/>
          <w:sz w:val="18"/>
          <w:szCs w:val="18"/>
        </w:rPr>
      </w:pPr>
      <w:r w:rsidRPr="00AC6A52">
        <w:rPr>
          <w:rFonts w:ascii="Verdana" w:eastAsia="Times New Roman" w:hAnsi="Verdana" w:cs="Tahoma"/>
          <w:sz w:val="18"/>
          <w:szCs w:val="18"/>
        </w:rPr>
        <w:t xml:space="preserve">Responsible to perform Build operations with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Scripts, while implementing the required modifications in the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Script to perform build operations, in accordance with requirements of the project.</w:t>
      </w:r>
    </w:p>
    <w:p w:rsidR="005E26D5" w:rsidRPr="006400A5" w:rsidRDefault="71836483" w:rsidP="006400A5">
      <w:pPr>
        <w:numPr>
          <w:ilvl w:val="0"/>
          <w:numId w:val="21"/>
        </w:numPr>
        <w:suppressAutoHyphens w:val="0"/>
        <w:spacing w:after="0" w:line="240" w:lineRule="auto"/>
        <w:ind w:left="360"/>
        <w:jc w:val="both"/>
        <w:rPr>
          <w:rFonts w:ascii="Verdana" w:eastAsia="Times New Roman" w:hAnsi="Verdana" w:cs="Tahoma"/>
          <w:sz w:val="18"/>
          <w:szCs w:val="18"/>
        </w:rPr>
      </w:pPr>
      <w:r w:rsidRPr="006400A5">
        <w:rPr>
          <w:rStyle w:val="txtempstyle"/>
          <w:rFonts w:ascii="Verdana" w:eastAsia="Times New Roman" w:hAnsi="Verdana" w:cs="Tahoma"/>
          <w:b/>
          <w:bCs/>
          <w:sz w:val="18"/>
          <w:szCs w:val="18"/>
        </w:rPr>
        <w:t>Environment: - Ant</w:t>
      </w:r>
      <w:r w:rsidRPr="006400A5">
        <w:rPr>
          <w:rStyle w:val="txtempstyle"/>
          <w:rFonts w:ascii="Verdana" w:eastAsia="Times New Roman" w:hAnsi="Verdana" w:cs="Tahoma"/>
          <w:sz w:val="18"/>
          <w:szCs w:val="18"/>
        </w:rPr>
        <w:t xml:space="preserve">, </w:t>
      </w:r>
      <w:r w:rsidRPr="006400A5">
        <w:rPr>
          <w:rFonts w:ascii="Verdana" w:eastAsia="Times New Roman" w:hAnsi="Verdana" w:cs="Tahoma"/>
          <w:b/>
          <w:bCs/>
          <w:sz w:val="18"/>
          <w:szCs w:val="18"/>
        </w:rPr>
        <w:t>TFS</w:t>
      </w:r>
      <w:r w:rsidRPr="006400A5">
        <w:rPr>
          <w:rStyle w:val="txtempstyle"/>
          <w:rFonts w:ascii="Verdana" w:eastAsia="Times New Roman" w:hAnsi="Verdana" w:cs="Tahoma"/>
          <w:sz w:val="18"/>
          <w:szCs w:val="18"/>
        </w:rPr>
        <w:t xml:space="preserve">, </w:t>
      </w:r>
      <w:r w:rsidRPr="006400A5">
        <w:rPr>
          <w:rStyle w:val="txtempstyle"/>
          <w:rFonts w:ascii="Verdana" w:eastAsia="Times New Roman" w:hAnsi="Verdana" w:cs="Tahoma"/>
          <w:b/>
          <w:bCs/>
          <w:sz w:val="18"/>
          <w:szCs w:val="18"/>
        </w:rPr>
        <w:t>ITIL,</w:t>
      </w:r>
      <w:r w:rsidRPr="006400A5">
        <w:rPr>
          <w:rStyle w:val="txtempstyle"/>
          <w:rFonts w:ascii="Verdana" w:eastAsia="Times New Roman" w:hAnsi="Verdana" w:cs="Tahoma"/>
          <w:sz w:val="18"/>
          <w:szCs w:val="18"/>
        </w:rPr>
        <w:t xml:space="preserve"> Hudson/Jenkins, </w:t>
      </w:r>
      <w:r w:rsidRPr="006400A5">
        <w:rPr>
          <w:rStyle w:val="txtempstyle"/>
          <w:rFonts w:ascii="Verdana" w:eastAsia="Times New Roman" w:hAnsi="Verdana" w:cs="Tahoma"/>
          <w:b/>
          <w:bCs/>
          <w:sz w:val="18"/>
          <w:szCs w:val="18"/>
        </w:rPr>
        <w:t>Maven</w:t>
      </w:r>
      <w:r w:rsidRPr="006400A5">
        <w:rPr>
          <w:rStyle w:val="txtempstyle"/>
          <w:rFonts w:ascii="Verdana" w:eastAsia="Times New Roman" w:hAnsi="Verdana" w:cs="Tahoma"/>
          <w:sz w:val="18"/>
          <w:szCs w:val="18"/>
        </w:rPr>
        <w:t>, GIT, Websphere, Subversion, Linux, Perl, Shell</w:t>
      </w:r>
      <w:r w:rsidRPr="006400A5">
        <w:rPr>
          <w:rFonts w:ascii="Verdana" w:eastAsia="Times New Roman" w:hAnsi="Verdana" w:cs="Tahoma"/>
          <w:b/>
          <w:bCs/>
          <w:sz w:val="18"/>
          <w:szCs w:val="18"/>
        </w:rPr>
        <w:t>,</w:t>
      </w:r>
      <w:r w:rsidRPr="006400A5">
        <w:rPr>
          <w:rFonts w:ascii="Verdana" w:eastAsia="Times New Roman" w:hAnsi="Verdana" w:cs="Tahoma"/>
          <w:sz w:val="18"/>
          <w:szCs w:val="18"/>
        </w:rPr>
        <w:t xml:space="preserve"> Crystal reports. </w:t>
      </w:r>
    </w:p>
    <w:p w:rsidR="005E26D5" w:rsidRPr="00AC6A52" w:rsidRDefault="005E26D5" w:rsidP="003C1ECD">
      <w:pPr>
        <w:pStyle w:val="MediumGrid21"/>
        <w:rPr>
          <w:rFonts w:ascii="Verdana" w:hAnsi="Verdana" w:cs="Tahoma"/>
          <w:sz w:val="18"/>
          <w:szCs w:val="18"/>
        </w:rPr>
      </w:pPr>
    </w:p>
    <w:p w:rsidR="001D02A2" w:rsidRPr="00AC6A52" w:rsidRDefault="007A4C8A" w:rsidP="71836483">
      <w:pPr>
        <w:pStyle w:val="MediumGrid21"/>
        <w:rPr>
          <w:rFonts w:ascii="Verdana" w:eastAsia="Times New Roman" w:hAnsi="Verdana" w:cs="Tahoma"/>
          <w:sz w:val="18"/>
          <w:szCs w:val="18"/>
        </w:rPr>
      </w:pPr>
      <w:r w:rsidRPr="00AC6A52">
        <w:rPr>
          <w:rFonts w:ascii="Verdana" w:eastAsia="Times New Roman" w:hAnsi="Verdana" w:cs="Tahoma"/>
          <w:b/>
          <w:bCs/>
          <w:sz w:val="18"/>
          <w:szCs w:val="18"/>
        </w:rPr>
        <w:t xml:space="preserve">Client: </w:t>
      </w:r>
      <w:r w:rsidR="001D02A2" w:rsidRPr="00AC6A52">
        <w:rPr>
          <w:rFonts w:ascii="Verdana" w:eastAsia="Times New Roman" w:hAnsi="Verdana" w:cs="Tahoma"/>
          <w:b/>
          <w:bCs/>
          <w:sz w:val="18"/>
          <w:szCs w:val="18"/>
        </w:rPr>
        <w:t>Lockheed Martin, Bethesda, MD</w:t>
      </w:r>
      <w:r w:rsidR="001D02A2" w:rsidRPr="00AC6A52">
        <w:rPr>
          <w:rFonts w:ascii="Verdana" w:hAnsi="Verdana" w:cs="Tahoma"/>
          <w:sz w:val="18"/>
          <w:szCs w:val="18"/>
        </w:rPr>
        <w:tab/>
      </w:r>
      <w:r w:rsidR="001D02A2" w:rsidRPr="00AC6A52">
        <w:rPr>
          <w:rFonts w:ascii="Verdana" w:hAnsi="Verdana" w:cs="Tahoma"/>
          <w:sz w:val="18"/>
          <w:szCs w:val="18"/>
        </w:rPr>
        <w:tab/>
      </w:r>
      <w:r w:rsidR="001D02A2" w:rsidRPr="00AC6A52">
        <w:rPr>
          <w:rFonts w:ascii="Verdana" w:hAnsi="Verdana" w:cs="Tahoma"/>
          <w:sz w:val="18"/>
          <w:szCs w:val="18"/>
        </w:rPr>
        <w:tab/>
      </w:r>
      <w:r w:rsidR="00AC6A52">
        <w:rPr>
          <w:rFonts w:ascii="Verdana" w:hAnsi="Verdana" w:cs="Tahoma"/>
          <w:sz w:val="18"/>
          <w:szCs w:val="18"/>
        </w:rPr>
        <w:t xml:space="preserve">                                    </w:t>
      </w:r>
      <w:r w:rsidR="00D01356" w:rsidRPr="00AC6A52">
        <w:rPr>
          <w:rFonts w:ascii="Verdana" w:eastAsia="Times New Roman" w:hAnsi="Verdana" w:cs="Tahoma"/>
          <w:b/>
          <w:bCs/>
          <w:sz w:val="18"/>
          <w:szCs w:val="18"/>
        </w:rPr>
        <w:t>01/2009 – 12/2011</w:t>
      </w:r>
    </w:p>
    <w:p w:rsidR="001D02A2"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Role: Build/Release Manager</w:t>
      </w:r>
    </w:p>
    <w:p w:rsidR="001D02A2" w:rsidRPr="00AC6A52" w:rsidRDefault="71836483" w:rsidP="71836483">
      <w:pPr>
        <w:pStyle w:val="MediumGrid21"/>
        <w:rPr>
          <w:rFonts w:ascii="Verdana" w:eastAsia="Times New Roman" w:hAnsi="Verdana" w:cs="Tahoma"/>
          <w:b/>
          <w:bCs/>
          <w:sz w:val="18"/>
          <w:szCs w:val="18"/>
        </w:rPr>
      </w:pPr>
      <w:r w:rsidRPr="00AC6A52">
        <w:rPr>
          <w:rFonts w:ascii="Verdana" w:eastAsia="Times New Roman" w:hAnsi="Verdana" w:cs="Tahoma"/>
          <w:b/>
          <w:bCs/>
          <w:sz w:val="18"/>
          <w:szCs w:val="18"/>
        </w:rPr>
        <w:t>Responsibilities:</w:t>
      </w:r>
    </w:p>
    <w:p w:rsidR="007A4C8A" w:rsidRPr="00AC6A52" w:rsidRDefault="007A4C8A" w:rsidP="007A4C8A">
      <w:pPr>
        <w:tabs>
          <w:tab w:val="left" w:pos="0"/>
        </w:tabs>
        <w:suppressAutoHyphens w:val="0"/>
        <w:spacing w:after="0" w:line="240" w:lineRule="auto"/>
        <w:ind w:left="360"/>
        <w:jc w:val="both"/>
        <w:rPr>
          <w:rFonts w:ascii="Verdana" w:hAnsi="Verdana" w:cs="Tahoma"/>
          <w:sz w:val="18"/>
          <w:szCs w:val="18"/>
        </w:rPr>
      </w:pPr>
    </w:p>
    <w:p w:rsidR="001D02A2" w:rsidRPr="00AC6A52" w:rsidRDefault="71836483" w:rsidP="71836483">
      <w:pPr>
        <w:numPr>
          <w:ilvl w:val="0"/>
          <w:numId w:val="22"/>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Performed Software Configuration, Build and Release Management activities for J2EE Development Teams in Rational ClearCase using Base ClearCase in LINUX and WINDOWS Environment.</w:t>
      </w:r>
    </w:p>
    <w:p w:rsidR="001D02A2" w:rsidRPr="00AC6A52" w:rsidRDefault="71836483" w:rsidP="71836483">
      <w:pPr>
        <w:numPr>
          <w:ilvl w:val="0"/>
          <w:numId w:val="22"/>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Responsible to perform Build operations with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Scripts, while implementing the required modifications in the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Script to perform build operations, in accordance with requirements of the project.</w:t>
      </w:r>
    </w:p>
    <w:p w:rsidR="001D02A2" w:rsidRPr="00AC6A52" w:rsidRDefault="71836483" w:rsidP="71836483">
      <w:pPr>
        <w:numPr>
          <w:ilvl w:val="0"/>
          <w:numId w:val="22"/>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VOB Management: Creating, Mounting/Unmounting. Backing up and Restoring VOB Database in ClearCase. Maintained Integrity of Release Branch. Created/deleted dynamic views for developers as requested by the user. Besides developing an automatic script that creates and deletes the views when the user activates it. Developed PERL/SHELL scripts to automate the build process.</w:t>
      </w:r>
    </w:p>
    <w:p w:rsidR="001D02A2" w:rsidRPr="00AC6A52" w:rsidRDefault="71836483" w:rsidP="71836483">
      <w:pPr>
        <w:numPr>
          <w:ilvl w:val="0"/>
          <w:numId w:val="22"/>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Built Version Controlled Java code on ClearCase Unified Change Management (UCM) Project Based code streams utilizing Visual Build Pro (VBP) and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scripts for VGS’ Partners.</w:t>
      </w:r>
    </w:p>
    <w:p w:rsidR="001D02A2" w:rsidRPr="00AC6A52" w:rsidRDefault="71836483" w:rsidP="71836483">
      <w:pPr>
        <w:numPr>
          <w:ilvl w:val="0"/>
          <w:numId w:val="22"/>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Upgraded CA Harvest Perl/SQLPlus automated project build script to be able to run in both a Windows and UNIX environment.  I also automated the Harvest Agent installation process.</w:t>
      </w:r>
    </w:p>
    <w:p w:rsidR="001D02A2" w:rsidRPr="00AC6A52" w:rsidRDefault="71836483" w:rsidP="71836483">
      <w:pPr>
        <w:numPr>
          <w:ilvl w:val="0"/>
          <w:numId w:val="22"/>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Created Subversion Hooks for JIRA integration and enforcing naming conventions. Installed and configured Subversion repositories according to the custom needs of the development team and responsible for providing administration support doing code migration, Harvest user/application support.</w:t>
      </w:r>
    </w:p>
    <w:p w:rsidR="001D02A2" w:rsidRPr="00AC6A52" w:rsidRDefault="71836483" w:rsidP="71836483">
      <w:pPr>
        <w:numPr>
          <w:ilvl w:val="0"/>
          <w:numId w:val="22"/>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Developed .NET application to audit software assets in the source code repository (Perforce) Developed Perl-based build/release automation scripts Employed Perl to automate current/power measurement testing.</w:t>
      </w:r>
    </w:p>
    <w:p w:rsidR="001D02A2" w:rsidRPr="00AC6A52" w:rsidRDefault="71836483" w:rsidP="71836483">
      <w:pPr>
        <w:numPr>
          <w:ilvl w:val="0"/>
          <w:numId w:val="22"/>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lastRenderedPageBreak/>
        <w:t>Created scripts for Subversion repository nightly backup operations and scheduled using Cron. Trained new team members to use Subversion. Started and maintaining the Sub Version repository structure.</w:t>
      </w:r>
    </w:p>
    <w:p w:rsidR="001D02A2" w:rsidRPr="00AC6A52" w:rsidRDefault="71836483" w:rsidP="71836483">
      <w:pPr>
        <w:jc w:val="both"/>
        <w:rPr>
          <w:rFonts w:ascii="Verdana" w:eastAsia="Times New Roman" w:hAnsi="Verdana" w:cs="Tahoma"/>
          <w:sz w:val="18"/>
          <w:szCs w:val="18"/>
        </w:rPr>
      </w:pPr>
      <w:r w:rsidRPr="00AC6A52">
        <w:rPr>
          <w:rFonts w:ascii="Verdana" w:eastAsia="Times New Roman" w:hAnsi="Verdana" w:cs="Tahoma"/>
          <w:b/>
          <w:bCs/>
          <w:color w:val="000000" w:themeColor="text1"/>
          <w:sz w:val="18"/>
          <w:szCs w:val="18"/>
        </w:rPr>
        <w:t>Environment</w:t>
      </w:r>
      <w:r w:rsidR="006400A5">
        <w:rPr>
          <w:rFonts w:ascii="Verdana" w:eastAsia="Times New Roman" w:hAnsi="Verdana" w:cs="Tahoma"/>
          <w:b/>
          <w:bCs/>
          <w:color w:val="000000" w:themeColor="text1"/>
          <w:sz w:val="18"/>
          <w:szCs w:val="18"/>
        </w:rPr>
        <w:t xml:space="preserve">: </w:t>
      </w:r>
      <w:r w:rsidRPr="00AC6A52">
        <w:rPr>
          <w:rFonts w:ascii="Verdana" w:eastAsia="Times New Roman" w:hAnsi="Verdana" w:cs="Tahoma"/>
          <w:sz w:val="18"/>
          <w:szCs w:val="18"/>
        </w:rPr>
        <w:t xml:space="preserve">ClearCase, Clearquest ,MS Build, JIRA, GIT , CA Harvest, Perforce, Java, SVN + Hooks using Perl, .Net, C#, </w:t>
      </w:r>
      <w:r w:rsidRPr="00AC6A52">
        <w:rPr>
          <w:rFonts w:ascii="Verdana" w:eastAsia="Times New Roman" w:hAnsi="Verdana" w:cs="Tahoma"/>
          <w:b/>
          <w:bCs/>
          <w:sz w:val="18"/>
          <w:szCs w:val="18"/>
        </w:rPr>
        <w:t>ANT</w:t>
      </w:r>
      <w:r w:rsidRPr="00AC6A52">
        <w:rPr>
          <w:rFonts w:ascii="Verdana" w:eastAsia="Times New Roman" w:hAnsi="Verdana" w:cs="Tahoma"/>
          <w:sz w:val="18"/>
          <w:szCs w:val="18"/>
        </w:rPr>
        <w:t>,MS Build</w:t>
      </w:r>
      <w:r w:rsidRPr="00AC6A52">
        <w:rPr>
          <w:rFonts w:ascii="Verdana" w:eastAsia="Times New Roman" w:hAnsi="Verdana" w:cs="Tahoma"/>
          <w:b/>
          <w:bCs/>
          <w:sz w:val="18"/>
          <w:szCs w:val="18"/>
        </w:rPr>
        <w:t>,  TFS</w:t>
      </w:r>
      <w:r w:rsidRPr="00AC6A52">
        <w:rPr>
          <w:rFonts w:ascii="Verdana" w:eastAsia="Times New Roman" w:hAnsi="Verdana" w:cs="Tahoma"/>
          <w:sz w:val="18"/>
          <w:szCs w:val="18"/>
        </w:rPr>
        <w:t>, Confluence, Fisheye, Crucible, ITIL, Bamboo, Mysql.</w:t>
      </w:r>
    </w:p>
    <w:p w:rsidR="002E4828" w:rsidRPr="00AC6A52" w:rsidRDefault="007A4C8A"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 xml:space="preserve">Client: </w:t>
      </w:r>
      <w:r w:rsidR="00FB0887" w:rsidRPr="00AC6A52">
        <w:rPr>
          <w:rFonts w:ascii="Verdana" w:eastAsia="Times New Roman" w:hAnsi="Verdana" w:cs="Tahoma"/>
          <w:b/>
          <w:bCs/>
          <w:sz w:val="18"/>
          <w:szCs w:val="18"/>
        </w:rPr>
        <w:t xml:space="preserve">AT&amp;T, </w:t>
      </w:r>
      <w:r w:rsidR="002E4828" w:rsidRPr="00AC6A52">
        <w:rPr>
          <w:rFonts w:ascii="Verdana" w:hAnsi="Verdana" w:cs="Tahoma"/>
          <w:b/>
          <w:sz w:val="18"/>
          <w:szCs w:val="18"/>
        </w:rPr>
        <w:tab/>
      </w:r>
      <w:r w:rsidR="002E4828" w:rsidRPr="00AC6A52">
        <w:rPr>
          <w:rFonts w:ascii="Verdana" w:hAnsi="Verdana" w:cs="Tahoma"/>
          <w:b/>
          <w:sz w:val="18"/>
          <w:szCs w:val="18"/>
        </w:rPr>
        <w:tab/>
      </w:r>
      <w:r w:rsidR="00D04A44" w:rsidRPr="00AC6A52">
        <w:rPr>
          <w:rFonts w:ascii="Verdana" w:hAnsi="Verdana" w:cs="Tahoma"/>
          <w:b/>
          <w:sz w:val="18"/>
          <w:szCs w:val="18"/>
        </w:rPr>
        <w:tab/>
      </w:r>
      <w:r w:rsidR="00D04A44" w:rsidRPr="00AC6A52">
        <w:rPr>
          <w:rFonts w:ascii="Verdana" w:eastAsia="Times New Roman" w:hAnsi="Verdana" w:cs="Tahoma"/>
          <w:b/>
          <w:bCs/>
          <w:sz w:val="18"/>
          <w:szCs w:val="18"/>
        </w:rPr>
        <w:t xml:space="preserve">   </w:t>
      </w:r>
      <w:r w:rsidR="00AC6A52">
        <w:rPr>
          <w:rFonts w:ascii="Verdana" w:eastAsia="Times New Roman" w:hAnsi="Verdana" w:cs="Tahoma"/>
          <w:b/>
          <w:bCs/>
          <w:sz w:val="18"/>
          <w:szCs w:val="18"/>
        </w:rPr>
        <w:t xml:space="preserve">                                                                                  </w:t>
      </w:r>
      <w:r w:rsidR="00D04A44" w:rsidRPr="00AC6A52">
        <w:rPr>
          <w:rFonts w:ascii="Verdana" w:eastAsia="Times New Roman" w:hAnsi="Verdana" w:cs="Tahoma"/>
          <w:b/>
          <w:bCs/>
          <w:sz w:val="18"/>
          <w:szCs w:val="18"/>
        </w:rPr>
        <w:t>09</w:t>
      </w:r>
      <w:r w:rsidR="002E4828" w:rsidRPr="00AC6A52">
        <w:rPr>
          <w:rFonts w:ascii="Verdana" w:eastAsia="Times New Roman" w:hAnsi="Verdana" w:cs="Tahoma"/>
          <w:b/>
          <w:bCs/>
          <w:sz w:val="18"/>
          <w:szCs w:val="18"/>
        </w:rPr>
        <w:t>/</w:t>
      </w:r>
      <w:r w:rsidR="00C2653E" w:rsidRPr="00AC6A52">
        <w:rPr>
          <w:rFonts w:ascii="Verdana" w:eastAsia="Times New Roman" w:hAnsi="Verdana" w:cs="Tahoma"/>
          <w:b/>
          <w:bCs/>
          <w:spacing w:val="8"/>
          <w:sz w:val="18"/>
          <w:szCs w:val="18"/>
        </w:rPr>
        <w:t>200</w:t>
      </w:r>
      <w:r w:rsidR="006E6FCD" w:rsidRPr="00AC6A52">
        <w:rPr>
          <w:rFonts w:ascii="Verdana" w:eastAsia="Times New Roman" w:hAnsi="Verdana" w:cs="Tahoma"/>
          <w:b/>
          <w:bCs/>
          <w:spacing w:val="8"/>
          <w:sz w:val="18"/>
          <w:szCs w:val="18"/>
        </w:rPr>
        <w:t>7-12/2008</w:t>
      </w:r>
    </w:p>
    <w:p w:rsidR="003C1ECD" w:rsidRPr="00AC6A52" w:rsidRDefault="71836483"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Role: Build/ Configuration Engineer</w:t>
      </w:r>
    </w:p>
    <w:p w:rsidR="003C1ECD" w:rsidRPr="00AC6A52" w:rsidRDefault="006400A5"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Responsibilities</w:t>
      </w:r>
      <w:r w:rsidR="71836483" w:rsidRPr="00AC6A52">
        <w:rPr>
          <w:rFonts w:ascii="Verdana" w:eastAsia="Times New Roman" w:hAnsi="Verdana" w:cs="Tahoma"/>
          <w:b/>
          <w:bCs/>
          <w:sz w:val="18"/>
          <w:szCs w:val="18"/>
        </w:rPr>
        <w:t>:</w:t>
      </w:r>
    </w:p>
    <w:p w:rsidR="003C1ECD" w:rsidRPr="00AC6A52" w:rsidRDefault="003C1ECD">
      <w:pPr>
        <w:spacing w:after="0"/>
        <w:jc w:val="both"/>
        <w:rPr>
          <w:rFonts w:ascii="Verdana" w:hAnsi="Verdana" w:cs="Tahoma"/>
          <w:b/>
          <w:sz w:val="18"/>
          <w:szCs w:val="18"/>
        </w:rPr>
      </w:pP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Provided on-going support and administration for CVS, SVN and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build automation. Created, modified and maintained build scripts using Apache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and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to perform build efficiently.</w:t>
      </w: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Extensive experience in using and writing scripts in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and </w:t>
      </w:r>
      <w:r w:rsidRPr="00AC6A52">
        <w:rPr>
          <w:rFonts w:ascii="Verdana" w:eastAsia="Times New Roman" w:hAnsi="Verdana" w:cs="Tahoma"/>
          <w:b/>
          <w:bCs/>
          <w:sz w:val="18"/>
          <w:szCs w:val="18"/>
        </w:rPr>
        <w:t>Maven</w:t>
      </w:r>
      <w:r w:rsidRPr="00AC6A52">
        <w:rPr>
          <w:rFonts w:ascii="Verdana" w:eastAsia="Times New Roman" w:hAnsi="Verdana" w:cs="Tahoma"/>
          <w:sz w:val="18"/>
          <w:szCs w:val="18"/>
        </w:rPr>
        <w:t xml:space="preserve"> and using tools such as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hillPro, BuildForge and CruiseControl for build management. Moved several operations from external PERL scripts into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so the build was easier to understand.</w:t>
      </w: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Assisted test engineer in understanding and using </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to its full capabilities. Involved in tweaking buildforge, Visual BuildPro for migration automation and to maintain BOM.</w:t>
      </w: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Performed migration and software builds between CVS and SVN and maintaining the CVS and SVN repository structure.</w:t>
      </w: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Enforced Software Configuration Management policies through SVN hooks written in Perl, in order to meet Audit requirements. Implemented Shell and Perl scripts for release and build automation. Manipulated and automated scripts to suit the requirement.</w:t>
      </w:r>
    </w:p>
    <w:p w:rsidR="001D02A2" w:rsidRPr="00AC6A52" w:rsidRDefault="71836483" w:rsidP="71836483">
      <w:pPr>
        <w:numPr>
          <w:ilvl w:val="0"/>
          <w:numId w:val="23"/>
        </w:numPr>
        <w:tabs>
          <w:tab w:val="left" w:pos="0"/>
        </w:tabs>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Utilizing Rational Application Developer (RAD) for WebSphere Application Server (WAS) Apache http server deployment, deployed builds to Linux and Windows Staging servers for QA and UAT testing via Internet Explorer.</w:t>
      </w:r>
    </w:p>
    <w:p w:rsidR="001D02A2" w:rsidRPr="00AC6A52" w:rsidRDefault="71836483" w:rsidP="71836483">
      <w:pPr>
        <w:numPr>
          <w:ilvl w:val="0"/>
          <w:numId w:val="23"/>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Fixed, extended, simplified, and refined the MSBuild infrastructure in order to reduce build times.  Performed administrative service and source control activities for a project-wide </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instance</w:t>
      </w:r>
    </w:p>
    <w:p w:rsidR="001D02A2" w:rsidRPr="00AC6A52" w:rsidRDefault="71836483" w:rsidP="71836483">
      <w:pPr>
        <w:numPr>
          <w:ilvl w:val="0"/>
          <w:numId w:val="23"/>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 xml:space="preserve">Developed and maintained software build and deployment procedures and automation. Maintained the internal release cycle and deployment on Apache server. Migrated SDLC tracking artifacts from Excel and ClearQuest to </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Tie-in QualityCenter and Project Server artifacts to </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work items.</w:t>
      </w:r>
    </w:p>
    <w:p w:rsidR="001D02A2" w:rsidRPr="00AC6A52" w:rsidRDefault="71836483" w:rsidP="71836483">
      <w:pPr>
        <w:jc w:val="both"/>
        <w:rPr>
          <w:rFonts w:ascii="Verdana" w:eastAsia="Times New Roman" w:hAnsi="Verdana" w:cs="Tahoma"/>
          <w:sz w:val="18"/>
          <w:szCs w:val="18"/>
        </w:rPr>
      </w:pPr>
      <w:r w:rsidRPr="00AC6A52">
        <w:rPr>
          <w:rFonts w:ascii="Verdana" w:eastAsia="Times New Roman" w:hAnsi="Verdana" w:cs="Tahoma"/>
          <w:b/>
          <w:bCs/>
          <w:color w:val="000000" w:themeColor="text1"/>
          <w:sz w:val="18"/>
          <w:szCs w:val="18"/>
        </w:rPr>
        <w:t>Environment</w:t>
      </w:r>
      <w:r w:rsidRPr="00AC6A52">
        <w:rPr>
          <w:rFonts w:ascii="Verdana" w:eastAsia="Times New Roman" w:hAnsi="Verdana" w:cs="Tahoma"/>
          <w:b/>
          <w:bCs/>
          <w:sz w:val="18"/>
          <w:szCs w:val="18"/>
        </w:rPr>
        <w:t xml:space="preserve">: </w:t>
      </w:r>
      <w:r w:rsidRPr="00AC6A52">
        <w:rPr>
          <w:rFonts w:ascii="Verdana" w:eastAsia="Times New Roman" w:hAnsi="Verdana" w:cs="Tahoma"/>
          <w:sz w:val="18"/>
          <w:szCs w:val="18"/>
        </w:rPr>
        <w:t xml:space="preserve">Puppet, ClearCase, ClearQuest, MS Build, Bash Scripting, </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Perforce, Java,Make,.Net, Apache, Linux, C#, </w:t>
      </w:r>
      <w:r w:rsidRPr="00AC6A52">
        <w:rPr>
          <w:rFonts w:ascii="Verdana" w:eastAsia="Times New Roman" w:hAnsi="Verdana" w:cs="Tahoma"/>
          <w:b/>
          <w:bCs/>
          <w:sz w:val="18"/>
          <w:szCs w:val="18"/>
        </w:rPr>
        <w:t>ANT</w:t>
      </w:r>
      <w:r w:rsidRPr="00AC6A52">
        <w:rPr>
          <w:rFonts w:ascii="Verdana" w:eastAsia="Times New Roman" w:hAnsi="Verdana" w:cs="Tahoma"/>
          <w:sz w:val="18"/>
          <w:szCs w:val="18"/>
        </w:rPr>
        <w:t>, MSBuild, C++,Cruise Control Jenkins and Chef.</w:t>
      </w:r>
    </w:p>
    <w:p w:rsidR="002E4828" w:rsidRPr="00AC6A52" w:rsidRDefault="007A4C8A" w:rsidP="71836483">
      <w:pPr>
        <w:tabs>
          <w:tab w:val="left" w:pos="465"/>
          <w:tab w:val="left" w:pos="680"/>
          <w:tab w:val="left" w:pos="918"/>
        </w:tabs>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 xml:space="preserve">Client: </w:t>
      </w:r>
      <w:r w:rsidR="00A529AE" w:rsidRPr="00AC6A52">
        <w:rPr>
          <w:rFonts w:ascii="Verdana" w:eastAsia="Times New Roman" w:hAnsi="Verdana" w:cs="Tahoma"/>
          <w:b/>
          <w:bCs/>
          <w:sz w:val="18"/>
          <w:szCs w:val="18"/>
        </w:rPr>
        <w:t>Health Care Service Corporation (HCSC), Dallas, TX</w:t>
      </w:r>
      <w:r w:rsidR="00D04A44" w:rsidRPr="00AC6A52">
        <w:rPr>
          <w:rFonts w:ascii="Verdana" w:hAnsi="Verdana" w:cs="Tahoma"/>
          <w:b/>
          <w:sz w:val="18"/>
          <w:szCs w:val="18"/>
        </w:rPr>
        <w:tab/>
      </w:r>
      <w:r w:rsidR="00AC6A52">
        <w:rPr>
          <w:rFonts w:ascii="Verdana" w:hAnsi="Verdana" w:cs="Tahoma"/>
          <w:b/>
          <w:sz w:val="18"/>
          <w:szCs w:val="18"/>
        </w:rPr>
        <w:t xml:space="preserve">                        </w:t>
      </w:r>
      <w:r w:rsidR="006E6FCD" w:rsidRPr="00AC6A52">
        <w:rPr>
          <w:rFonts w:ascii="Verdana" w:eastAsia="Times New Roman" w:hAnsi="Verdana" w:cs="Tahoma"/>
          <w:b/>
          <w:bCs/>
          <w:sz w:val="18"/>
          <w:szCs w:val="18"/>
        </w:rPr>
        <w:t>0</w:t>
      </w:r>
      <w:r w:rsidR="00AF7898" w:rsidRPr="00AC6A52">
        <w:rPr>
          <w:rFonts w:ascii="Verdana" w:eastAsia="Times New Roman" w:hAnsi="Verdana" w:cs="Tahoma"/>
          <w:b/>
          <w:bCs/>
          <w:sz w:val="18"/>
          <w:szCs w:val="18"/>
        </w:rPr>
        <w:t>5</w:t>
      </w:r>
      <w:r w:rsidR="006E6FCD" w:rsidRPr="00AC6A52">
        <w:rPr>
          <w:rFonts w:ascii="Verdana" w:eastAsia="Times New Roman" w:hAnsi="Verdana" w:cs="Tahoma"/>
          <w:b/>
          <w:bCs/>
          <w:sz w:val="18"/>
          <w:szCs w:val="18"/>
        </w:rPr>
        <w:t>/ 200</w:t>
      </w:r>
      <w:r w:rsidR="008F0316" w:rsidRPr="00AC6A52">
        <w:rPr>
          <w:rFonts w:ascii="Verdana" w:eastAsia="Times New Roman" w:hAnsi="Verdana" w:cs="Tahoma"/>
          <w:b/>
          <w:bCs/>
          <w:sz w:val="18"/>
          <w:szCs w:val="18"/>
        </w:rPr>
        <w:t>6</w:t>
      </w:r>
      <w:r w:rsidR="002E4828" w:rsidRPr="00AC6A52">
        <w:rPr>
          <w:rFonts w:ascii="Verdana" w:eastAsia="Times New Roman" w:hAnsi="Verdana" w:cs="Tahoma"/>
          <w:b/>
          <w:bCs/>
          <w:sz w:val="18"/>
          <w:szCs w:val="18"/>
        </w:rPr>
        <w:t xml:space="preserve"> – 0</w:t>
      </w:r>
      <w:r w:rsidR="006E6FCD" w:rsidRPr="00AC6A52">
        <w:rPr>
          <w:rFonts w:ascii="Verdana" w:eastAsia="Times New Roman" w:hAnsi="Verdana" w:cs="Tahoma"/>
          <w:b/>
          <w:bCs/>
          <w:sz w:val="18"/>
          <w:szCs w:val="18"/>
        </w:rPr>
        <w:t>9/2007</w:t>
      </w:r>
    </w:p>
    <w:p w:rsidR="003C1ECD" w:rsidRPr="00AC6A52" w:rsidRDefault="71836483"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Role: Build/ Configuration Engineer</w:t>
      </w:r>
    </w:p>
    <w:p w:rsidR="003C1ECD" w:rsidRPr="00AC6A52" w:rsidRDefault="71836483"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Responsibilities:</w:t>
      </w:r>
    </w:p>
    <w:p w:rsidR="007A4C8A" w:rsidRPr="00AC6A52" w:rsidRDefault="007A4C8A" w:rsidP="007A4C8A">
      <w:pPr>
        <w:spacing w:after="0" w:line="240" w:lineRule="auto"/>
        <w:jc w:val="both"/>
        <w:rPr>
          <w:rFonts w:ascii="Verdana" w:hAnsi="Verdana" w:cs="Tahoma"/>
          <w:b/>
          <w:sz w:val="18"/>
          <w:szCs w:val="18"/>
        </w:rPr>
      </w:pP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Developed and maintained Perl/Shell scripts for build and release tasks. Wrote scripts using BASH, C shell, TcL shell and Kornshell in UNIX environment when necessary. Maintaining all developers’ release notes and verify it.</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Set up SSH to connect to the UNIX build server and gr</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the permission to appropriate server path.</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Configured PVOB, VOB’s, Projects, Components and Streams in Rational Clearcase UCM environment for new projects development initiatives. Compli</w:t>
      </w:r>
      <w:r w:rsidRPr="00AC6A52">
        <w:rPr>
          <w:rFonts w:ascii="Verdana" w:eastAsia="Times New Roman" w:hAnsi="Verdana" w:cs="Tahoma"/>
          <w:b/>
          <w:bCs/>
          <w:sz w:val="18"/>
          <w:szCs w:val="18"/>
        </w:rPr>
        <w:t>Ant</w:t>
      </w:r>
      <w:r w:rsidRPr="00AC6A52">
        <w:rPr>
          <w:rFonts w:ascii="Verdana" w:eastAsia="Times New Roman" w:hAnsi="Verdana" w:cs="Tahoma"/>
          <w:sz w:val="18"/>
          <w:szCs w:val="18"/>
        </w:rPr>
        <w:t xml:space="preserve"> with the Fannie Mae Change Management Standard using ITSM Remedy 7 tool. Performed an ROI on </w:t>
      </w:r>
      <w:r w:rsidRPr="00AC6A52">
        <w:rPr>
          <w:rFonts w:ascii="Verdana" w:eastAsia="Times New Roman" w:hAnsi="Verdana" w:cs="Tahoma"/>
          <w:b/>
          <w:bCs/>
          <w:sz w:val="18"/>
          <w:szCs w:val="18"/>
        </w:rPr>
        <w:t>TFS</w:t>
      </w:r>
      <w:r w:rsidRPr="00AC6A52">
        <w:rPr>
          <w:rFonts w:ascii="Verdana" w:eastAsia="Times New Roman" w:hAnsi="Verdana" w:cs="Tahoma"/>
          <w:sz w:val="18"/>
          <w:szCs w:val="18"/>
        </w:rPr>
        <w:t xml:space="preserve"> 2005, Subversion and CVS and presented to management.</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The individual responsible for submitting the change request and the approver group assigned to approve the change request (Change Manager Group) using ITSM Remedy 7 tool. Managing predeploying meeting related to Remedy ticket and also based on new application setup.</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Perform software builds in Clear Case and migrated code using iROC tool. Perform software builds in Abinitio and migrated code using iROC tool.</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Maintaining Release number using FNM’s iROC tool. Worked on Clear Case builds and administrations.  Enforced Software Configuration Management policies through Clear Case triggers written in Perl, in order to meet Audit requirements.</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Automate deployment and release distribution process with Shell, Perl. Develop and enhance the automated configuration management system. Control branching and merging of the code base.</w:t>
      </w:r>
    </w:p>
    <w:p w:rsidR="003C1ECD" w:rsidRPr="00AC6A52" w:rsidRDefault="71836483" w:rsidP="71836483">
      <w:pPr>
        <w:numPr>
          <w:ilvl w:val="0"/>
          <w:numId w:val="24"/>
        </w:numPr>
        <w:suppressAutoHyphens w:val="0"/>
        <w:spacing w:after="0" w:line="240" w:lineRule="auto"/>
        <w:jc w:val="both"/>
        <w:rPr>
          <w:rFonts w:ascii="Verdana" w:eastAsia="Times New Roman" w:hAnsi="Verdana" w:cs="Tahoma"/>
          <w:sz w:val="18"/>
          <w:szCs w:val="18"/>
        </w:rPr>
      </w:pPr>
      <w:r w:rsidRPr="00AC6A52">
        <w:rPr>
          <w:rFonts w:ascii="Verdana" w:eastAsia="Times New Roman" w:hAnsi="Verdana" w:cs="Tahoma"/>
          <w:sz w:val="18"/>
          <w:szCs w:val="18"/>
        </w:rPr>
        <w:t>Creating and configuring dynamic/ snapshot views as per the requirements and writing configuration-spec for views to work with branches, labels. Develop and enhance the automated build system and troubleshooting.</w:t>
      </w:r>
    </w:p>
    <w:p w:rsidR="003C1ECD" w:rsidRPr="00AC6A52" w:rsidRDefault="71836483" w:rsidP="71836483">
      <w:pPr>
        <w:jc w:val="both"/>
        <w:rPr>
          <w:rFonts w:ascii="Verdana" w:eastAsia="Times New Roman" w:hAnsi="Verdana" w:cs="Tahoma"/>
          <w:sz w:val="18"/>
          <w:szCs w:val="18"/>
        </w:rPr>
      </w:pPr>
      <w:r w:rsidRPr="00AC6A52">
        <w:rPr>
          <w:rFonts w:ascii="Verdana" w:eastAsia="Times New Roman" w:hAnsi="Verdana" w:cs="Tahoma"/>
          <w:b/>
          <w:bCs/>
          <w:sz w:val="18"/>
          <w:szCs w:val="18"/>
        </w:rPr>
        <w:t>Environment:</w:t>
      </w:r>
      <w:r w:rsidRPr="00AC6A52">
        <w:rPr>
          <w:rFonts w:ascii="Verdana" w:eastAsia="Times New Roman" w:hAnsi="Verdana" w:cs="Tahoma"/>
          <w:sz w:val="18"/>
          <w:szCs w:val="18"/>
        </w:rPr>
        <w:t xml:space="preserve">  ClearCase, Clearquest, Cruise control, Perl Scripting, Shell Scripting, </w:t>
      </w:r>
      <w:r w:rsidRPr="00AC6A52">
        <w:rPr>
          <w:rFonts w:ascii="Verdana" w:eastAsia="Times New Roman" w:hAnsi="Verdana" w:cs="Tahoma"/>
          <w:b/>
          <w:bCs/>
          <w:sz w:val="18"/>
          <w:szCs w:val="18"/>
        </w:rPr>
        <w:t>TFS</w:t>
      </w:r>
      <w:r w:rsidRPr="00AC6A52">
        <w:rPr>
          <w:rFonts w:ascii="Verdana" w:eastAsia="Times New Roman" w:hAnsi="Verdana" w:cs="Tahoma"/>
          <w:sz w:val="18"/>
          <w:szCs w:val="18"/>
        </w:rPr>
        <w:t>,</w:t>
      </w:r>
      <w:r w:rsidRPr="00AC6A52">
        <w:rPr>
          <w:rFonts w:ascii="Verdana" w:eastAsia="Times New Roman" w:hAnsi="Verdana" w:cs="Tahoma"/>
          <w:b/>
          <w:bCs/>
          <w:sz w:val="18"/>
          <w:szCs w:val="18"/>
        </w:rPr>
        <w:t>ANT</w:t>
      </w:r>
      <w:r w:rsidRPr="00AC6A52">
        <w:rPr>
          <w:rFonts w:ascii="Verdana" w:eastAsia="Times New Roman" w:hAnsi="Verdana" w:cs="Tahoma"/>
          <w:sz w:val="18"/>
          <w:szCs w:val="18"/>
        </w:rPr>
        <w:t>, , BMC Remedy, All Fusion Endeavor, Share-Point, AIX, SunOS.</w:t>
      </w:r>
    </w:p>
    <w:p w:rsidR="0072025C" w:rsidRPr="00AC6A52" w:rsidRDefault="00AC6A52" w:rsidP="71836483">
      <w:pPr>
        <w:spacing w:after="0" w:line="240" w:lineRule="auto"/>
        <w:jc w:val="both"/>
        <w:rPr>
          <w:rFonts w:ascii="Verdana" w:eastAsia="Times New Roman" w:hAnsi="Verdana" w:cs="Tahoma"/>
          <w:b/>
          <w:bCs/>
          <w:sz w:val="18"/>
          <w:szCs w:val="18"/>
        </w:rPr>
      </w:pPr>
      <w:r>
        <w:rPr>
          <w:rFonts w:ascii="Verdana" w:eastAsia="Times New Roman" w:hAnsi="Verdana" w:cs="Tahoma"/>
          <w:b/>
          <w:bCs/>
          <w:sz w:val="18"/>
          <w:szCs w:val="18"/>
        </w:rPr>
        <w:t xml:space="preserve">Client: Independent Healthcare, NY </w:t>
      </w:r>
      <w:r w:rsidR="71836483" w:rsidRPr="00AC6A52">
        <w:rPr>
          <w:rFonts w:ascii="Verdana" w:eastAsia="Times New Roman" w:hAnsi="Verdana" w:cs="Tahoma"/>
          <w:b/>
          <w:bCs/>
          <w:sz w:val="18"/>
          <w:szCs w:val="18"/>
        </w:rPr>
        <w:t xml:space="preserve"> </w:t>
      </w:r>
      <w:r>
        <w:rPr>
          <w:rFonts w:ascii="Verdana" w:eastAsia="Times New Roman" w:hAnsi="Verdana" w:cs="Tahoma"/>
          <w:b/>
          <w:bCs/>
          <w:sz w:val="18"/>
          <w:szCs w:val="18"/>
        </w:rPr>
        <w:t xml:space="preserve">                                                                      </w:t>
      </w:r>
      <w:r w:rsidR="71836483" w:rsidRPr="00AC6A52">
        <w:rPr>
          <w:rFonts w:ascii="Verdana" w:eastAsia="Times New Roman" w:hAnsi="Verdana" w:cs="Tahoma"/>
          <w:b/>
          <w:bCs/>
          <w:sz w:val="18"/>
          <w:szCs w:val="18"/>
        </w:rPr>
        <w:t>04/2005 – 05/2006</w:t>
      </w:r>
    </w:p>
    <w:p w:rsidR="0072025C" w:rsidRPr="00AC6A52" w:rsidRDefault="71836483" w:rsidP="71836483">
      <w:pPr>
        <w:tabs>
          <w:tab w:val="right" w:pos="10512"/>
        </w:tabs>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lastRenderedPageBreak/>
        <w:t>Role: Configuration Management Engineer</w:t>
      </w:r>
    </w:p>
    <w:p w:rsidR="00A529AE" w:rsidRPr="00AC6A52" w:rsidRDefault="71836483" w:rsidP="71836483">
      <w:pPr>
        <w:jc w:val="both"/>
        <w:rPr>
          <w:rFonts w:ascii="Verdana" w:eastAsia="Times New Roman" w:hAnsi="Verdana" w:cs="Tahoma"/>
          <w:color w:val="000000" w:themeColor="text1"/>
          <w:sz w:val="18"/>
          <w:szCs w:val="18"/>
        </w:rPr>
      </w:pPr>
      <w:r w:rsidRPr="00AC6A52">
        <w:rPr>
          <w:rFonts w:ascii="Verdana" w:eastAsia="Times New Roman" w:hAnsi="Verdana" w:cs="Tahoma"/>
          <w:b/>
          <w:bCs/>
          <w:sz w:val="18"/>
          <w:szCs w:val="18"/>
        </w:rPr>
        <w:t xml:space="preserve">Responsibilities:                                                                                        </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Worked as a consult</w:t>
      </w:r>
      <w:r w:rsidRPr="00AC6A52">
        <w:rPr>
          <w:rFonts w:ascii="Verdana" w:eastAsia="Times New Roman" w:hAnsi="Verdana" w:cs="Tahoma"/>
          <w:b/>
          <w:bCs/>
          <w:color w:val="000000" w:themeColor="text1"/>
          <w:sz w:val="18"/>
          <w:szCs w:val="18"/>
        </w:rPr>
        <w:t>Ant</w:t>
      </w:r>
      <w:r w:rsidRPr="00AC6A52">
        <w:rPr>
          <w:rFonts w:ascii="Verdana" w:eastAsia="Times New Roman" w:hAnsi="Verdana" w:cs="Tahoma"/>
          <w:color w:val="000000" w:themeColor="text1"/>
          <w:sz w:val="18"/>
          <w:szCs w:val="18"/>
        </w:rPr>
        <w:t xml:space="preserve"> for Configuration Manager, Build/deployment engineer, Release coordinator and basic level System Admin profiles.</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Deploying application ear, war files using websphere application server. Configure websphereplugins.Created</w:t>
      </w:r>
      <w:r w:rsidRPr="00AC6A52">
        <w:rPr>
          <w:rFonts w:ascii="Verdana" w:eastAsia="Times New Roman" w:hAnsi="Verdana" w:cs="Tahoma"/>
          <w:b/>
          <w:bCs/>
          <w:color w:val="000000" w:themeColor="text1"/>
          <w:sz w:val="18"/>
          <w:szCs w:val="18"/>
        </w:rPr>
        <w:t>maven</w:t>
      </w:r>
      <w:r w:rsidRPr="00AC6A52">
        <w:rPr>
          <w:rFonts w:ascii="Verdana" w:eastAsia="Times New Roman" w:hAnsi="Verdana" w:cs="Tahoma"/>
          <w:color w:val="000000" w:themeColor="text1"/>
          <w:sz w:val="18"/>
          <w:szCs w:val="18"/>
        </w:rPr>
        <w:t xml:space="preserve"> project, added plugin for cobertura for reporting and code coverage.Maintain PFG  projects and manage build process. Implement/define ClearCase architecture, maintain branching stretegy.</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 xml:space="preserve">Worked on File net, work flow and router migration.Setting up new server/envt from scratch for QA team for testing.Managed network VM and setting up VM Mentoring new developer for clearcase  usage and demonstrate build Wrote/modified </w:t>
      </w:r>
      <w:r w:rsidRPr="00AC6A52">
        <w:rPr>
          <w:rFonts w:ascii="Verdana" w:eastAsia="Times New Roman" w:hAnsi="Verdana" w:cs="Tahoma"/>
          <w:b/>
          <w:bCs/>
          <w:color w:val="000000" w:themeColor="text1"/>
          <w:sz w:val="18"/>
          <w:szCs w:val="18"/>
        </w:rPr>
        <w:t>Ant</w:t>
      </w:r>
      <w:r w:rsidRPr="00AC6A52">
        <w:rPr>
          <w:rFonts w:ascii="Verdana" w:eastAsia="Times New Roman" w:hAnsi="Verdana" w:cs="Tahoma"/>
          <w:color w:val="000000" w:themeColor="text1"/>
          <w:sz w:val="18"/>
          <w:szCs w:val="18"/>
        </w:rPr>
        <w:t xml:space="preserve"> script and Pom file for </w:t>
      </w:r>
      <w:r w:rsidRPr="00AC6A52">
        <w:rPr>
          <w:rFonts w:ascii="Verdana" w:eastAsia="Times New Roman" w:hAnsi="Verdana" w:cs="Tahoma"/>
          <w:b/>
          <w:bCs/>
          <w:color w:val="000000" w:themeColor="text1"/>
          <w:sz w:val="18"/>
          <w:szCs w:val="18"/>
        </w:rPr>
        <w:t>Maven</w:t>
      </w:r>
      <w:r w:rsidRPr="00AC6A52">
        <w:rPr>
          <w:rFonts w:ascii="Verdana" w:eastAsia="Times New Roman" w:hAnsi="Verdana" w:cs="Tahoma"/>
          <w:color w:val="000000" w:themeColor="text1"/>
          <w:sz w:val="18"/>
          <w:szCs w:val="18"/>
        </w:rPr>
        <w:t xml:space="preserve"> .Managing and syncing up parallel applications/ releases in multiple envt. Implement automated build using cruise control from scratch.</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Worked closely with other program organizations to effectively communicate the CM processes.Provided training of CM tools to program personnel.</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Create/Maintain custom build scripts in Java/Perl.Develop Rational ClearQuest schemas and tailored the tools with custom Perl and VB Scripts.</w:t>
      </w:r>
    </w:p>
    <w:p w:rsidR="00A529AE" w:rsidRPr="00AC6A52" w:rsidRDefault="71836483" w:rsidP="71836483">
      <w:pPr>
        <w:numPr>
          <w:ilvl w:val="0"/>
          <w:numId w:val="30"/>
        </w:numPr>
        <w:suppressAutoHyphens w:val="0"/>
        <w:spacing w:after="0" w:line="240" w:lineRule="auto"/>
        <w:ind w:left="360"/>
        <w:jc w:val="both"/>
        <w:rPr>
          <w:rFonts w:ascii="Verdana" w:eastAsia="Times New Roman" w:hAnsi="Verdana" w:cs="Tahoma"/>
          <w:color w:val="000000" w:themeColor="text1"/>
          <w:sz w:val="18"/>
          <w:szCs w:val="18"/>
        </w:rPr>
      </w:pPr>
      <w:r w:rsidRPr="00AC6A52">
        <w:rPr>
          <w:rFonts w:ascii="Verdana" w:eastAsia="Times New Roman" w:hAnsi="Verdana" w:cs="Tahoma"/>
          <w:color w:val="000000" w:themeColor="text1"/>
          <w:sz w:val="18"/>
          <w:szCs w:val="18"/>
        </w:rPr>
        <w:t>Develop Rational ClearCase and tailored permissions and capabilities with custom scripts.Developed and maintained the Rational products in a mixed Windows/Linux/Unix environment.Administered ClearCase, ClearQuest, MultiSite, and custom build scripts.Performed various upgrade tasks for the Rational Tools.</w:t>
      </w:r>
    </w:p>
    <w:p w:rsidR="006400A5" w:rsidRDefault="006400A5" w:rsidP="71836483">
      <w:pPr>
        <w:spacing w:after="0" w:line="240" w:lineRule="auto"/>
        <w:jc w:val="both"/>
        <w:rPr>
          <w:rFonts w:ascii="Verdana" w:eastAsia="Times New Roman" w:hAnsi="Verdana" w:cs="Tahoma"/>
          <w:b/>
          <w:bCs/>
          <w:color w:val="000000" w:themeColor="text1"/>
          <w:sz w:val="18"/>
          <w:szCs w:val="18"/>
        </w:rPr>
      </w:pPr>
    </w:p>
    <w:p w:rsidR="00A529AE" w:rsidRPr="00AC6A52" w:rsidRDefault="71836483" w:rsidP="71836483">
      <w:pPr>
        <w:spacing w:after="0" w:line="240" w:lineRule="auto"/>
        <w:jc w:val="both"/>
        <w:rPr>
          <w:rFonts w:ascii="Verdana" w:eastAsia="Times New Roman" w:hAnsi="Verdana" w:cs="Tahoma"/>
          <w:color w:val="000000" w:themeColor="text1"/>
          <w:sz w:val="18"/>
          <w:szCs w:val="18"/>
        </w:rPr>
      </w:pPr>
      <w:r w:rsidRPr="00AC6A52">
        <w:rPr>
          <w:rFonts w:ascii="Verdana" w:eastAsia="Times New Roman" w:hAnsi="Verdana" w:cs="Tahoma"/>
          <w:b/>
          <w:bCs/>
          <w:color w:val="000000" w:themeColor="text1"/>
          <w:sz w:val="18"/>
          <w:szCs w:val="18"/>
        </w:rPr>
        <w:t>Environment:</w:t>
      </w:r>
      <w:r w:rsidRPr="00AC6A52">
        <w:rPr>
          <w:rFonts w:ascii="Verdana" w:eastAsia="Times New Roman" w:hAnsi="Verdana" w:cs="Tahoma"/>
          <w:color w:val="000000" w:themeColor="text1"/>
          <w:sz w:val="18"/>
          <w:szCs w:val="18"/>
        </w:rPr>
        <w:t xml:space="preserve"> ClearCase, Clear quest, Cruise control ,Web sphere, Build forge, SVN, JAVA, J2EE, Oracle, Filenet, </w:t>
      </w:r>
      <w:r w:rsidRPr="00AC6A52">
        <w:rPr>
          <w:rFonts w:ascii="Verdana" w:eastAsia="Times New Roman" w:hAnsi="Verdana" w:cs="Tahoma"/>
          <w:b/>
          <w:bCs/>
          <w:color w:val="000000" w:themeColor="text1"/>
          <w:sz w:val="18"/>
          <w:szCs w:val="18"/>
        </w:rPr>
        <w:t>Ant</w:t>
      </w:r>
      <w:r w:rsidRPr="00AC6A52">
        <w:rPr>
          <w:rFonts w:ascii="Verdana" w:eastAsia="Times New Roman" w:hAnsi="Verdana" w:cs="Tahoma"/>
          <w:color w:val="000000" w:themeColor="text1"/>
          <w:sz w:val="18"/>
          <w:szCs w:val="18"/>
        </w:rPr>
        <w:t xml:space="preserve">, </w:t>
      </w:r>
      <w:r w:rsidRPr="00AC6A52">
        <w:rPr>
          <w:rFonts w:ascii="Verdana" w:eastAsia="Times New Roman" w:hAnsi="Verdana" w:cs="Tahoma"/>
          <w:b/>
          <w:bCs/>
          <w:color w:val="000000" w:themeColor="text1"/>
          <w:sz w:val="18"/>
          <w:szCs w:val="18"/>
        </w:rPr>
        <w:t>Maven</w:t>
      </w:r>
      <w:r w:rsidRPr="00AC6A52">
        <w:rPr>
          <w:rFonts w:ascii="Verdana" w:eastAsia="Times New Roman" w:hAnsi="Verdana" w:cs="Tahoma"/>
          <w:color w:val="000000" w:themeColor="text1"/>
          <w:sz w:val="18"/>
          <w:szCs w:val="18"/>
        </w:rPr>
        <w:t>, Shellscripting, Perl, Samba, Unix, MAC.</w:t>
      </w:r>
    </w:p>
    <w:p w:rsidR="00A529AE" w:rsidRPr="00AC6A52" w:rsidRDefault="00A529AE" w:rsidP="003C1ECD">
      <w:pPr>
        <w:jc w:val="both"/>
        <w:rPr>
          <w:rFonts w:ascii="Verdana" w:hAnsi="Verdana" w:cs="Tahoma"/>
          <w:sz w:val="18"/>
          <w:szCs w:val="18"/>
        </w:rPr>
      </w:pPr>
    </w:p>
    <w:p w:rsidR="00AF7898" w:rsidRPr="00AC6A52" w:rsidRDefault="00AC6A52" w:rsidP="71836483">
      <w:pPr>
        <w:spacing w:after="0" w:line="240" w:lineRule="auto"/>
        <w:jc w:val="both"/>
        <w:rPr>
          <w:rFonts w:ascii="Verdana" w:eastAsia="Times New Roman" w:hAnsi="Verdana" w:cs="Tahoma"/>
          <w:b/>
          <w:bCs/>
          <w:sz w:val="18"/>
          <w:szCs w:val="18"/>
        </w:rPr>
      </w:pPr>
      <w:r>
        <w:rPr>
          <w:rFonts w:ascii="Verdana" w:eastAsia="Times New Roman" w:hAnsi="Verdana" w:cs="Tahoma"/>
          <w:b/>
          <w:bCs/>
          <w:sz w:val="18"/>
          <w:szCs w:val="18"/>
        </w:rPr>
        <w:t>Client:</w:t>
      </w:r>
      <w:r w:rsidR="006400A5">
        <w:rPr>
          <w:rFonts w:ascii="Verdana" w:eastAsia="Times New Roman" w:hAnsi="Verdana" w:cs="Tahoma"/>
          <w:b/>
          <w:bCs/>
          <w:sz w:val="18"/>
          <w:szCs w:val="18"/>
        </w:rPr>
        <w:t xml:space="preserve"> P</w:t>
      </w:r>
      <w:r>
        <w:rPr>
          <w:rFonts w:ascii="Verdana" w:eastAsia="Times New Roman" w:hAnsi="Verdana" w:cs="Tahoma"/>
          <w:b/>
          <w:bCs/>
          <w:sz w:val="18"/>
          <w:szCs w:val="18"/>
        </w:rPr>
        <w:t xml:space="preserve">lymouth Rock Assurance Group, Red </w:t>
      </w:r>
      <w:r w:rsidRPr="00AC6A52">
        <w:rPr>
          <w:rFonts w:ascii="Verdana" w:eastAsia="Times New Roman" w:hAnsi="Verdana" w:cs="Tahoma"/>
          <w:b/>
          <w:bCs/>
          <w:sz w:val="18"/>
          <w:szCs w:val="18"/>
        </w:rPr>
        <w:t>Bank</w:t>
      </w:r>
      <w:r>
        <w:rPr>
          <w:rFonts w:ascii="Verdana" w:eastAsia="Times New Roman" w:hAnsi="Verdana" w:cs="Tahoma"/>
          <w:b/>
          <w:bCs/>
          <w:sz w:val="18"/>
          <w:szCs w:val="18"/>
        </w:rPr>
        <w:t xml:space="preserve">, NJ                                         </w:t>
      </w:r>
      <w:r w:rsidR="71836483" w:rsidRPr="00AC6A52">
        <w:rPr>
          <w:rFonts w:ascii="Verdana" w:eastAsia="Times New Roman" w:hAnsi="Verdana" w:cs="Tahoma"/>
          <w:b/>
          <w:bCs/>
          <w:sz w:val="18"/>
          <w:szCs w:val="18"/>
        </w:rPr>
        <w:t xml:space="preserve"> 02/2004– 03/2005</w:t>
      </w:r>
    </w:p>
    <w:p w:rsidR="002E4828" w:rsidRPr="00AC6A52" w:rsidRDefault="71836483"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Role:  Build Engineer / Test Analyst</w:t>
      </w:r>
    </w:p>
    <w:p w:rsidR="002E4828" w:rsidRPr="00AC6A52" w:rsidRDefault="71836483" w:rsidP="71836483">
      <w:pPr>
        <w:spacing w:after="0" w:line="240" w:lineRule="auto"/>
        <w:jc w:val="both"/>
        <w:rPr>
          <w:rFonts w:ascii="Verdana" w:eastAsia="Times New Roman" w:hAnsi="Verdana" w:cs="Tahoma"/>
          <w:b/>
          <w:bCs/>
          <w:sz w:val="18"/>
          <w:szCs w:val="18"/>
        </w:rPr>
      </w:pPr>
      <w:r w:rsidRPr="00AC6A52">
        <w:rPr>
          <w:rFonts w:ascii="Verdana" w:eastAsia="Times New Roman" w:hAnsi="Verdana" w:cs="Tahoma"/>
          <w:b/>
          <w:bCs/>
          <w:sz w:val="18"/>
          <w:szCs w:val="18"/>
        </w:rPr>
        <w:t>Responsibilities:</w:t>
      </w:r>
    </w:p>
    <w:p w:rsidR="002E4828" w:rsidRPr="00AC6A52" w:rsidRDefault="002E4828">
      <w:pPr>
        <w:spacing w:after="0" w:line="240" w:lineRule="auto"/>
        <w:jc w:val="both"/>
        <w:rPr>
          <w:rFonts w:ascii="Verdana" w:hAnsi="Verdana" w:cs="Tahoma"/>
          <w:sz w:val="18"/>
          <w:szCs w:val="18"/>
        </w:rPr>
      </w:pP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Daily and continuous integration build tools implementation and development release automation.</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Functional change coordinator for capital market group supported applications.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Release management coordination with project management office, change control board, change advisory board, and business approvers.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Architect and implementation of deployment system for supported applications.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Technical support for project personnel and functional accounts audit.</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Coordination with development, testing, and business analyst teams to ensure updates are completed and changes are scheduled.</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Coordinates and participates in regular pre and post-release review meetings to assist with the evaluation of release quality.</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Schedules and leads reviews as necessary to make sure product owners and stake holders are aware of impacts of product releases.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Automation of build and release management for Abinitio supported applications to dev, system test, uat and production environments.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Implemented build automation tools like CruiseControl, Hudson.</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Release work item management, timelines, test plans and other documentation artifacts.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Build and deploy the j2ee, java, C, and C++ financial calculators and applications.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b/>
          <w:bCs/>
          <w:sz w:val="18"/>
          <w:szCs w:val="18"/>
        </w:rPr>
        <w:t>Ant</w:t>
      </w:r>
      <w:r w:rsidRPr="00AC6A52">
        <w:rPr>
          <w:rFonts w:ascii="Verdana" w:hAnsi="Verdana" w:cs="Tahoma"/>
          <w:sz w:val="18"/>
          <w:szCs w:val="18"/>
        </w:rPr>
        <w:t xml:space="preserve">, make, and </w:t>
      </w:r>
      <w:r w:rsidRPr="00AC6A52">
        <w:rPr>
          <w:rFonts w:ascii="Verdana" w:hAnsi="Verdana" w:cs="Tahoma"/>
          <w:b/>
          <w:bCs/>
          <w:sz w:val="18"/>
          <w:szCs w:val="18"/>
        </w:rPr>
        <w:t>maven</w:t>
      </w:r>
      <w:r w:rsidRPr="00AC6A52">
        <w:rPr>
          <w:rFonts w:ascii="Verdana" w:hAnsi="Verdana" w:cs="Tahoma"/>
          <w:sz w:val="18"/>
          <w:szCs w:val="18"/>
        </w:rPr>
        <w:t xml:space="preserve"> build scripting tools.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 xml:space="preserve">Involved in developing build and release scripts for C,C++ and java applications using </w:t>
      </w:r>
      <w:r w:rsidRPr="00AC6A52">
        <w:rPr>
          <w:rFonts w:ascii="Verdana" w:hAnsi="Verdana" w:cs="Tahoma"/>
          <w:b/>
          <w:bCs/>
          <w:sz w:val="18"/>
          <w:szCs w:val="18"/>
        </w:rPr>
        <w:t>Ant</w:t>
      </w:r>
      <w:r w:rsidRPr="00AC6A52">
        <w:rPr>
          <w:rFonts w:ascii="Verdana" w:hAnsi="Verdana" w:cs="Tahoma"/>
          <w:sz w:val="18"/>
          <w:szCs w:val="18"/>
        </w:rPr>
        <w:t xml:space="preserve">, make and </w:t>
      </w:r>
      <w:r w:rsidRPr="00AC6A52">
        <w:rPr>
          <w:rFonts w:ascii="Verdana" w:hAnsi="Verdana" w:cs="Tahoma"/>
          <w:b/>
          <w:bCs/>
          <w:sz w:val="18"/>
          <w:szCs w:val="18"/>
        </w:rPr>
        <w:t>maven</w:t>
      </w:r>
      <w:r w:rsidRPr="00AC6A52">
        <w:rPr>
          <w:rFonts w:ascii="Verdana" w:hAnsi="Verdana" w:cs="Tahoma"/>
          <w:sz w:val="18"/>
          <w:szCs w:val="18"/>
        </w:rPr>
        <w:t>.</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Consolidate and publish nightly regression build and test cases results.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Discarding data (and metadata) that are no longer import</w:t>
      </w:r>
      <w:r w:rsidRPr="00AC6A52">
        <w:rPr>
          <w:rFonts w:ascii="Verdana" w:hAnsi="Verdana" w:cs="Tahoma"/>
          <w:b/>
          <w:bCs/>
          <w:sz w:val="18"/>
          <w:szCs w:val="18"/>
        </w:rPr>
        <w:t>Ant</w:t>
      </w:r>
      <w:r w:rsidRPr="00AC6A52">
        <w:rPr>
          <w:rFonts w:ascii="Verdana" w:hAnsi="Verdana" w:cs="Tahoma"/>
          <w:sz w:val="18"/>
          <w:szCs w:val="18"/>
        </w:rPr>
        <w:t>, in order to minimize disk space requirements.</w:t>
      </w:r>
    </w:p>
    <w:p w:rsidR="00AF7898" w:rsidRPr="00AC6A52" w:rsidRDefault="71836483" w:rsidP="71836483">
      <w:pPr>
        <w:pStyle w:val="ColorfulList-Accent11"/>
        <w:numPr>
          <w:ilvl w:val="0"/>
          <w:numId w:val="28"/>
        </w:numPr>
        <w:suppressAutoHyphens w:val="0"/>
        <w:spacing w:after="0" w:line="240" w:lineRule="auto"/>
        <w:contextualSpacing/>
        <w:jc w:val="both"/>
        <w:rPr>
          <w:rFonts w:ascii="Verdana" w:hAnsi="Verdana" w:cs="Tahoma"/>
          <w:sz w:val="18"/>
          <w:szCs w:val="18"/>
        </w:rPr>
      </w:pPr>
      <w:r w:rsidRPr="00AC6A52">
        <w:rPr>
          <w:rFonts w:ascii="Verdana" w:hAnsi="Verdana" w:cs="Tahoma"/>
          <w:sz w:val="18"/>
          <w:szCs w:val="18"/>
        </w:rPr>
        <w:t>To provide a stable, maintainable and scalable build platform based on industry best practices.</w:t>
      </w:r>
    </w:p>
    <w:p w:rsidR="006400A5" w:rsidRDefault="006400A5" w:rsidP="71836483">
      <w:pPr>
        <w:jc w:val="both"/>
        <w:rPr>
          <w:rFonts w:ascii="Verdana" w:eastAsia="Times New Roman" w:hAnsi="Verdana" w:cs="Tahoma"/>
          <w:b/>
          <w:bCs/>
          <w:sz w:val="18"/>
          <w:szCs w:val="18"/>
        </w:rPr>
      </w:pPr>
    </w:p>
    <w:p w:rsidR="003C1ECD" w:rsidRPr="00AC6A52" w:rsidRDefault="71836483" w:rsidP="71836483">
      <w:pPr>
        <w:jc w:val="both"/>
        <w:rPr>
          <w:rFonts w:ascii="Verdana" w:eastAsia="Times New Roman" w:hAnsi="Verdana" w:cs="Tahoma"/>
          <w:sz w:val="18"/>
          <w:szCs w:val="18"/>
        </w:rPr>
      </w:pPr>
      <w:r w:rsidRPr="00AC6A52">
        <w:rPr>
          <w:rFonts w:ascii="Verdana" w:eastAsia="Times New Roman" w:hAnsi="Verdana" w:cs="Tahoma"/>
          <w:b/>
          <w:bCs/>
          <w:sz w:val="18"/>
          <w:szCs w:val="18"/>
        </w:rPr>
        <w:t>Environment:</w:t>
      </w:r>
      <w:r w:rsidRPr="00AC6A52">
        <w:rPr>
          <w:rFonts w:ascii="Verdana" w:eastAsia="Times New Roman" w:hAnsi="Verdana" w:cs="Tahoma"/>
          <w:sz w:val="18"/>
          <w:szCs w:val="18"/>
        </w:rPr>
        <w:t xml:space="preserve">  ClearCase, Clearquest, Cruise control, Perl Scripting, Shell Scripting, </w:t>
      </w:r>
      <w:r w:rsidRPr="00AC6A52">
        <w:rPr>
          <w:rFonts w:ascii="Verdana" w:eastAsia="Times New Roman" w:hAnsi="Verdana" w:cs="Tahoma"/>
          <w:b/>
          <w:bCs/>
          <w:sz w:val="18"/>
          <w:szCs w:val="18"/>
        </w:rPr>
        <w:t>TFS</w:t>
      </w:r>
      <w:r w:rsidRPr="00AC6A52">
        <w:rPr>
          <w:rFonts w:ascii="Verdana" w:eastAsia="Times New Roman" w:hAnsi="Verdana" w:cs="Tahoma"/>
          <w:sz w:val="18"/>
          <w:szCs w:val="18"/>
        </w:rPr>
        <w:t>,</w:t>
      </w:r>
      <w:r w:rsidRPr="00AC6A52">
        <w:rPr>
          <w:rFonts w:ascii="Verdana" w:eastAsia="Times New Roman" w:hAnsi="Verdana" w:cs="Tahoma"/>
          <w:b/>
          <w:bCs/>
          <w:sz w:val="18"/>
          <w:szCs w:val="18"/>
        </w:rPr>
        <w:t>ANT</w:t>
      </w:r>
      <w:r w:rsidRPr="00AC6A52">
        <w:rPr>
          <w:rFonts w:ascii="Verdana" w:eastAsia="Times New Roman" w:hAnsi="Verdana" w:cs="Tahoma"/>
          <w:sz w:val="18"/>
          <w:szCs w:val="18"/>
        </w:rPr>
        <w:t>, , BMC Remedy, All Fusion Endeavor, Share-Point, AIX, SunOS.</w:t>
      </w:r>
    </w:p>
    <w:sectPr w:rsidR="003C1ECD" w:rsidRPr="00AC6A52" w:rsidSect="00577A91">
      <w:pgSz w:w="12240" w:h="15840"/>
      <w:pgMar w:top="81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sto MT">
    <w:panose1 w:val="0204060305050503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dvance">
    <w:altName w:val="Arial Narrow"/>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pStyle w:val="Normalcalis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8">
    <w:nsid w:val="02C03522"/>
    <w:multiLevelType w:val="hybridMultilevel"/>
    <w:tmpl w:val="3030E6B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036B56F8"/>
    <w:multiLevelType w:val="hybridMultilevel"/>
    <w:tmpl w:val="6AE43F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4A976A8"/>
    <w:multiLevelType w:val="hybridMultilevel"/>
    <w:tmpl w:val="C450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0A5623C3"/>
    <w:multiLevelType w:val="multilevel"/>
    <w:tmpl w:val="550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B96D1B"/>
    <w:multiLevelType w:val="hybridMultilevel"/>
    <w:tmpl w:val="C694C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11CF6E27"/>
    <w:multiLevelType w:val="hybridMultilevel"/>
    <w:tmpl w:val="3BEACD9E"/>
    <w:lvl w:ilvl="0" w:tplc="DCBA4B32">
      <w:start w:val="1"/>
      <w:numFmt w:val="bullet"/>
      <w:lvlText w:val=""/>
      <w:lvlJc w:val="left"/>
      <w:pPr>
        <w:ind w:left="720" w:hanging="360"/>
      </w:pPr>
      <w:rPr>
        <w:rFonts w:ascii="Wingdings" w:hAnsi="Wingdings" w:hint="default"/>
      </w:rPr>
    </w:lvl>
    <w:lvl w:ilvl="1" w:tplc="1F34800A">
      <w:start w:val="1"/>
      <w:numFmt w:val="bullet"/>
      <w:lvlText w:val="o"/>
      <w:lvlJc w:val="left"/>
      <w:pPr>
        <w:ind w:left="1440" w:hanging="360"/>
      </w:pPr>
      <w:rPr>
        <w:rFonts w:ascii="Courier New" w:hAnsi="Courier New" w:hint="default"/>
      </w:rPr>
    </w:lvl>
    <w:lvl w:ilvl="2" w:tplc="96BAE4AC">
      <w:start w:val="1"/>
      <w:numFmt w:val="bullet"/>
      <w:lvlText w:val=""/>
      <w:lvlJc w:val="left"/>
      <w:pPr>
        <w:ind w:left="2160" w:hanging="360"/>
      </w:pPr>
      <w:rPr>
        <w:rFonts w:ascii="Wingdings" w:hAnsi="Wingdings" w:hint="default"/>
      </w:rPr>
    </w:lvl>
    <w:lvl w:ilvl="3" w:tplc="34FE5926">
      <w:start w:val="1"/>
      <w:numFmt w:val="bullet"/>
      <w:lvlText w:val=""/>
      <w:lvlJc w:val="left"/>
      <w:pPr>
        <w:ind w:left="2880" w:hanging="360"/>
      </w:pPr>
      <w:rPr>
        <w:rFonts w:ascii="Symbol" w:hAnsi="Symbol" w:hint="default"/>
      </w:rPr>
    </w:lvl>
    <w:lvl w:ilvl="4" w:tplc="6890E68C">
      <w:start w:val="1"/>
      <w:numFmt w:val="bullet"/>
      <w:lvlText w:val="o"/>
      <w:lvlJc w:val="left"/>
      <w:pPr>
        <w:ind w:left="3600" w:hanging="360"/>
      </w:pPr>
      <w:rPr>
        <w:rFonts w:ascii="Courier New" w:hAnsi="Courier New" w:hint="default"/>
      </w:rPr>
    </w:lvl>
    <w:lvl w:ilvl="5" w:tplc="30C2E37C">
      <w:start w:val="1"/>
      <w:numFmt w:val="bullet"/>
      <w:lvlText w:val=""/>
      <w:lvlJc w:val="left"/>
      <w:pPr>
        <w:ind w:left="4320" w:hanging="360"/>
      </w:pPr>
      <w:rPr>
        <w:rFonts w:ascii="Wingdings" w:hAnsi="Wingdings" w:hint="default"/>
      </w:rPr>
    </w:lvl>
    <w:lvl w:ilvl="6" w:tplc="9C46A60A">
      <w:start w:val="1"/>
      <w:numFmt w:val="bullet"/>
      <w:lvlText w:val=""/>
      <w:lvlJc w:val="left"/>
      <w:pPr>
        <w:ind w:left="5040" w:hanging="360"/>
      </w:pPr>
      <w:rPr>
        <w:rFonts w:ascii="Symbol" w:hAnsi="Symbol" w:hint="default"/>
      </w:rPr>
    </w:lvl>
    <w:lvl w:ilvl="7" w:tplc="55D8A80C">
      <w:start w:val="1"/>
      <w:numFmt w:val="bullet"/>
      <w:lvlText w:val="o"/>
      <w:lvlJc w:val="left"/>
      <w:pPr>
        <w:ind w:left="5760" w:hanging="360"/>
      </w:pPr>
      <w:rPr>
        <w:rFonts w:ascii="Courier New" w:hAnsi="Courier New" w:hint="default"/>
      </w:rPr>
    </w:lvl>
    <w:lvl w:ilvl="8" w:tplc="4EDA90F2">
      <w:start w:val="1"/>
      <w:numFmt w:val="bullet"/>
      <w:lvlText w:val=""/>
      <w:lvlJc w:val="left"/>
      <w:pPr>
        <w:ind w:left="6480" w:hanging="360"/>
      </w:pPr>
      <w:rPr>
        <w:rFonts w:ascii="Wingdings" w:hAnsi="Wingdings" w:hint="default"/>
      </w:rPr>
    </w:lvl>
  </w:abstractNum>
  <w:abstractNum w:abstractNumId="14">
    <w:nsid w:val="14D90500"/>
    <w:multiLevelType w:val="hybridMultilevel"/>
    <w:tmpl w:val="F6909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75667B"/>
    <w:multiLevelType w:val="hybridMultilevel"/>
    <w:tmpl w:val="B3AC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22F30"/>
    <w:multiLevelType w:val="hybridMultilevel"/>
    <w:tmpl w:val="E990D66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C721A19"/>
    <w:multiLevelType w:val="hybridMultilevel"/>
    <w:tmpl w:val="A9828D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25865"/>
    <w:multiLevelType w:val="hybridMultilevel"/>
    <w:tmpl w:val="D9A89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4291943"/>
    <w:multiLevelType w:val="hybridMultilevel"/>
    <w:tmpl w:val="BF7A37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5185BD8"/>
    <w:multiLevelType w:val="hybridMultilevel"/>
    <w:tmpl w:val="5A804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469632AE"/>
    <w:multiLevelType w:val="multilevel"/>
    <w:tmpl w:val="FDE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D94475"/>
    <w:multiLevelType w:val="hybridMultilevel"/>
    <w:tmpl w:val="E3ACD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A84071"/>
    <w:multiLevelType w:val="hybridMultilevel"/>
    <w:tmpl w:val="CB9CC92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58D47B5C"/>
    <w:multiLevelType w:val="hybridMultilevel"/>
    <w:tmpl w:val="74847236"/>
    <w:lvl w:ilvl="0" w:tplc="234EE8AA">
      <w:start w:val="1"/>
      <w:numFmt w:val="bullet"/>
      <w:lvlText w:val=""/>
      <w:lvlJc w:val="left"/>
      <w:pPr>
        <w:ind w:left="720" w:hanging="360"/>
      </w:pPr>
      <w:rPr>
        <w:rFonts w:ascii="Wingdings" w:hAnsi="Wingdings" w:hint="default"/>
      </w:rPr>
    </w:lvl>
    <w:lvl w:ilvl="1" w:tplc="608089A4">
      <w:start w:val="1"/>
      <w:numFmt w:val="bullet"/>
      <w:lvlText w:val="o"/>
      <w:lvlJc w:val="left"/>
      <w:pPr>
        <w:ind w:left="1440" w:hanging="360"/>
      </w:pPr>
      <w:rPr>
        <w:rFonts w:ascii="Courier New" w:hAnsi="Courier New" w:hint="default"/>
      </w:rPr>
    </w:lvl>
    <w:lvl w:ilvl="2" w:tplc="D7D230B6">
      <w:start w:val="1"/>
      <w:numFmt w:val="bullet"/>
      <w:lvlText w:val=""/>
      <w:lvlJc w:val="left"/>
      <w:pPr>
        <w:ind w:left="2160" w:hanging="360"/>
      </w:pPr>
      <w:rPr>
        <w:rFonts w:ascii="Wingdings" w:hAnsi="Wingdings" w:hint="default"/>
      </w:rPr>
    </w:lvl>
    <w:lvl w:ilvl="3" w:tplc="44168A5C">
      <w:start w:val="1"/>
      <w:numFmt w:val="bullet"/>
      <w:lvlText w:val=""/>
      <w:lvlJc w:val="left"/>
      <w:pPr>
        <w:ind w:left="2880" w:hanging="360"/>
      </w:pPr>
      <w:rPr>
        <w:rFonts w:ascii="Symbol" w:hAnsi="Symbol" w:hint="default"/>
      </w:rPr>
    </w:lvl>
    <w:lvl w:ilvl="4" w:tplc="57106C74">
      <w:start w:val="1"/>
      <w:numFmt w:val="bullet"/>
      <w:lvlText w:val="o"/>
      <w:lvlJc w:val="left"/>
      <w:pPr>
        <w:ind w:left="3600" w:hanging="360"/>
      </w:pPr>
      <w:rPr>
        <w:rFonts w:ascii="Courier New" w:hAnsi="Courier New" w:hint="default"/>
      </w:rPr>
    </w:lvl>
    <w:lvl w:ilvl="5" w:tplc="2D6C09F6">
      <w:start w:val="1"/>
      <w:numFmt w:val="bullet"/>
      <w:lvlText w:val=""/>
      <w:lvlJc w:val="left"/>
      <w:pPr>
        <w:ind w:left="4320" w:hanging="360"/>
      </w:pPr>
      <w:rPr>
        <w:rFonts w:ascii="Wingdings" w:hAnsi="Wingdings" w:hint="default"/>
      </w:rPr>
    </w:lvl>
    <w:lvl w:ilvl="6" w:tplc="791459E6">
      <w:start w:val="1"/>
      <w:numFmt w:val="bullet"/>
      <w:lvlText w:val=""/>
      <w:lvlJc w:val="left"/>
      <w:pPr>
        <w:ind w:left="5040" w:hanging="360"/>
      </w:pPr>
      <w:rPr>
        <w:rFonts w:ascii="Symbol" w:hAnsi="Symbol" w:hint="default"/>
      </w:rPr>
    </w:lvl>
    <w:lvl w:ilvl="7" w:tplc="3B5C9566">
      <w:start w:val="1"/>
      <w:numFmt w:val="bullet"/>
      <w:lvlText w:val="o"/>
      <w:lvlJc w:val="left"/>
      <w:pPr>
        <w:ind w:left="5760" w:hanging="360"/>
      </w:pPr>
      <w:rPr>
        <w:rFonts w:ascii="Courier New" w:hAnsi="Courier New" w:hint="default"/>
      </w:rPr>
    </w:lvl>
    <w:lvl w:ilvl="8" w:tplc="D6F2BAA0">
      <w:start w:val="1"/>
      <w:numFmt w:val="bullet"/>
      <w:lvlText w:val=""/>
      <w:lvlJc w:val="left"/>
      <w:pPr>
        <w:ind w:left="6480" w:hanging="360"/>
      </w:pPr>
      <w:rPr>
        <w:rFonts w:ascii="Wingdings" w:hAnsi="Wingdings" w:hint="default"/>
      </w:rPr>
    </w:lvl>
  </w:abstractNum>
  <w:abstractNum w:abstractNumId="25">
    <w:nsid w:val="61AD024F"/>
    <w:multiLevelType w:val="multilevel"/>
    <w:tmpl w:val="9B1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7763B2"/>
    <w:multiLevelType w:val="hybridMultilevel"/>
    <w:tmpl w:val="FD762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F0C9C"/>
    <w:multiLevelType w:val="hybridMultilevel"/>
    <w:tmpl w:val="C31ED87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69B1B72"/>
    <w:multiLevelType w:val="multilevel"/>
    <w:tmpl w:val="20A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14035E"/>
    <w:multiLevelType w:val="hybridMultilevel"/>
    <w:tmpl w:val="9D204E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94796D"/>
    <w:multiLevelType w:val="multilevel"/>
    <w:tmpl w:val="5FE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D93F1F"/>
    <w:multiLevelType w:val="hybridMultilevel"/>
    <w:tmpl w:val="AED0E92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B7643FE"/>
    <w:multiLevelType w:val="hybridMultilevel"/>
    <w:tmpl w:val="37681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07678B"/>
    <w:multiLevelType w:val="multilevel"/>
    <w:tmpl w:val="FBB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72383F"/>
    <w:multiLevelType w:val="multilevel"/>
    <w:tmpl w:val="EB3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CB15FE"/>
    <w:multiLevelType w:val="hybridMultilevel"/>
    <w:tmpl w:val="A7FC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18"/>
  </w:num>
  <w:num w:numId="12">
    <w:abstractNumId w:val="12"/>
  </w:num>
  <w:num w:numId="13">
    <w:abstractNumId w:val="9"/>
  </w:num>
  <w:num w:numId="14">
    <w:abstractNumId w:val="10"/>
  </w:num>
  <w:num w:numId="15">
    <w:abstractNumId w:val="20"/>
  </w:num>
  <w:num w:numId="16">
    <w:abstractNumId w:val="12"/>
  </w:num>
  <w:num w:numId="17">
    <w:abstractNumId w:val="31"/>
  </w:num>
  <w:num w:numId="18">
    <w:abstractNumId w:val="35"/>
  </w:num>
  <w:num w:numId="19">
    <w:abstractNumId w:val="9"/>
  </w:num>
  <w:num w:numId="20">
    <w:abstractNumId w:val="26"/>
  </w:num>
  <w:num w:numId="21">
    <w:abstractNumId w:val="17"/>
  </w:num>
  <w:num w:numId="22">
    <w:abstractNumId w:val="19"/>
  </w:num>
  <w:num w:numId="23">
    <w:abstractNumId w:val="8"/>
  </w:num>
  <w:num w:numId="24">
    <w:abstractNumId w:val="27"/>
  </w:num>
  <w:num w:numId="25">
    <w:abstractNumId w:val="16"/>
  </w:num>
  <w:num w:numId="26">
    <w:abstractNumId w:val="23"/>
  </w:num>
  <w:num w:numId="27">
    <w:abstractNumId w:val="32"/>
  </w:num>
  <w:num w:numId="28">
    <w:abstractNumId w:val="29"/>
  </w:num>
  <w:num w:numId="29">
    <w:abstractNumId w:val="22"/>
  </w:num>
  <w:num w:numId="30">
    <w:abstractNumId w:val="14"/>
  </w:num>
  <w:num w:numId="31">
    <w:abstractNumId w:val="15"/>
  </w:num>
  <w:num w:numId="32">
    <w:abstractNumId w:val="28"/>
  </w:num>
  <w:num w:numId="33">
    <w:abstractNumId w:val="34"/>
  </w:num>
  <w:num w:numId="34">
    <w:abstractNumId w:val="25"/>
  </w:num>
  <w:num w:numId="35">
    <w:abstractNumId w:val="30"/>
  </w:num>
  <w:num w:numId="36">
    <w:abstractNumId w:val="33"/>
  </w:num>
  <w:num w:numId="37">
    <w:abstractNumId w:val="11"/>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C2653E"/>
    <w:rsid w:val="000062EF"/>
    <w:rsid w:val="0003030B"/>
    <w:rsid w:val="00036D66"/>
    <w:rsid w:val="000739EF"/>
    <w:rsid w:val="000864DE"/>
    <w:rsid w:val="000B1380"/>
    <w:rsid w:val="000B29FE"/>
    <w:rsid w:val="000B31BB"/>
    <w:rsid w:val="000B6D08"/>
    <w:rsid w:val="000C0F55"/>
    <w:rsid w:val="000D384A"/>
    <w:rsid w:val="000E2BC8"/>
    <w:rsid w:val="000F28EB"/>
    <w:rsid w:val="00124648"/>
    <w:rsid w:val="0012648C"/>
    <w:rsid w:val="0015767C"/>
    <w:rsid w:val="00163F7D"/>
    <w:rsid w:val="001733D2"/>
    <w:rsid w:val="00177C38"/>
    <w:rsid w:val="001D02A2"/>
    <w:rsid w:val="001E2C0C"/>
    <w:rsid w:val="001E4136"/>
    <w:rsid w:val="00210B25"/>
    <w:rsid w:val="00214860"/>
    <w:rsid w:val="00216511"/>
    <w:rsid w:val="00242A9E"/>
    <w:rsid w:val="00244B51"/>
    <w:rsid w:val="00262088"/>
    <w:rsid w:val="002A6749"/>
    <w:rsid w:val="002E13AE"/>
    <w:rsid w:val="002E3A1C"/>
    <w:rsid w:val="002E4828"/>
    <w:rsid w:val="002E6459"/>
    <w:rsid w:val="002F4D14"/>
    <w:rsid w:val="00326F9E"/>
    <w:rsid w:val="00341DED"/>
    <w:rsid w:val="00351834"/>
    <w:rsid w:val="003562F8"/>
    <w:rsid w:val="003A27D0"/>
    <w:rsid w:val="003B4876"/>
    <w:rsid w:val="003C07C0"/>
    <w:rsid w:val="003C1ECD"/>
    <w:rsid w:val="003C55DB"/>
    <w:rsid w:val="003D62D6"/>
    <w:rsid w:val="003E35F5"/>
    <w:rsid w:val="004130CD"/>
    <w:rsid w:val="00424FB3"/>
    <w:rsid w:val="00442CC1"/>
    <w:rsid w:val="00460BE2"/>
    <w:rsid w:val="00496667"/>
    <w:rsid w:val="004A5FB0"/>
    <w:rsid w:val="004B146B"/>
    <w:rsid w:val="004D7BF5"/>
    <w:rsid w:val="004F1A15"/>
    <w:rsid w:val="0050170A"/>
    <w:rsid w:val="005419E3"/>
    <w:rsid w:val="005532C7"/>
    <w:rsid w:val="00553933"/>
    <w:rsid w:val="005606D7"/>
    <w:rsid w:val="00567DBD"/>
    <w:rsid w:val="00577A91"/>
    <w:rsid w:val="005B449A"/>
    <w:rsid w:val="005C5316"/>
    <w:rsid w:val="005E26D5"/>
    <w:rsid w:val="005F25F8"/>
    <w:rsid w:val="005F4405"/>
    <w:rsid w:val="006011A7"/>
    <w:rsid w:val="006055B1"/>
    <w:rsid w:val="00610EBF"/>
    <w:rsid w:val="006132CB"/>
    <w:rsid w:val="006400A5"/>
    <w:rsid w:val="00654EC8"/>
    <w:rsid w:val="00671C3D"/>
    <w:rsid w:val="006819EF"/>
    <w:rsid w:val="006868DD"/>
    <w:rsid w:val="00690B74"/>
    <w:rsid w:val="0069354D"/>
    <w:rsid w:val="0069390D"/>
    <w:rsid w:val="006A5195"/>
    <w:rsid w:val="006A5475"/>
    <w:rsid w:val="006B383C"/>
    <w:rsid w:val="006E6FCD"/>
    <w:rsid w:val="006F11BD"/>
    <w:rsid w:val="007056B0"/>
    <w:rsid w:val="00714832"/>
    <w:rsid w:val="0072025C"/>
    <w:rsid w:val="00725ABB"/>
    <w:rsid w:val="007345D6"/>
    <w:rsid w:val="00767FC7"/>
    <w:rsid w:val="00776953"/>
    <w:rsid w:val="007945AF"/>
    <w:rsid w:val="007A12DC"/>
    <w:rsid w:val="007A4C8A"/>
    <w:rsid w:val="007D0837"/>
    <w:rsid w:val="007E0998"/>
    <w:rsid w:val="00804785"/>
    <w:rsid w:val="008100A9"/>
    <w:rsid w:val="00821A6A"/>
    <w:rsid w:val="00826452"/>
    <w:rsid w:val="008720F2"/>
    <w:rsid w:val="00875657"/>
    <w:rsid w:val="008A6AB2"/>
    <w:rsid w:val="008D1843"/>
    <w:rsid w:val="008D1F8B"/>
    <w:rsid w:val="008F0316"/>
    <w:rsid w:val="008F2241"/>
    <w:rsid w:val="0091007F"/>
    <w:rsid w:val="00911AC9"/>
    <w:rsid w:val="00995208"/>
    <w:rsid w:val="009B5D68"/>
    <w:rsid w:val="009E5F65"/>
    <w:rsid w:val="00A00FB1"/>
    <w:rsid w:val="00A044E7"/>
    <w:rsid w:val="00A15B4A"/>
    <w:rsid w:val="00A17A55"/>
    <w:rsid w:val="00A46E59"/>
    <w:rsid w:val="00A529AE"/>
    <w:rsid w:val="00A63C07"/>
    <w:rsid w:val="00A72D09"/>
    <w:rsid w:val="00A9434C"/>
    <w:rsid w:val="00A97882"/>
    <w:rsid w:val="00AC6A52"/>
    <w:rsid w:val="00AD1CC3"/>
    <w:rsid w:val="00AE0A3D"/>
    <w:rsid w:val="00AF5051"/>
    <w:rsid w:val="00AF7898"/>
    <w:rsid w:val="00B07347"/>
    <w:rsid w:val="00B11779"/>
    <w:rsid w:val="00B52354"/>
    <w:rsid w:val="00B57D9B"/>
    <w:rsid w:val="00B60E1E"/>
    <w:rsid w:val="00B67E72"/>
    <w:rsid w:val="00B7014F"/>
    <w:rsid w:val="00B702C1"/>
    <w:rsid w:val="00B72CAB"/>
    <w:rsid w:val="00B80C08"/>
    <w:rsid w:val="00BB5630"/>
    <w:rsid w:val="00BD1123"/>
    <w:rsid w:val="00BD580F"/>
    <w:rsid w:val="00BD6C76"/>
    <w:rsid w:val="00BE2463"/>
    <w:rsid w:val="00BE5C52"/>
    <w:rsid w:val="00C2653E"/>
    <w:rsid w:val="00C31726"/>
    <w:rsid w:val="00C4235A"/>
    <w:rsid w:val="00C56937"/>
    <w:rsid w:val="00C67B46"/>
    <w:rsid w:val="00C92879"/>
    <w:rsid w:val="00CA4C3F"/>
    <w:rsid w:val="00CB450A"/>
    <w:rsid w:val="00CC4AF3"/>
    <w:rsid w:val="00CE5AFA"/>
    <w:rsid w:val="00D01356"/>
    <w:rsid w:val="00D04A44"/>
    <w:rsid w:val="00D105AE"/>
    <w:rsid w:val="00D16E64"/>
    <w:rsid w:val="00D252AF"/>
    <w:rsid w:val="00D324B7"/>
    <w:rsid w:val="00D83149"/>
    <w:rsid w:val="00D86385"/>
    <w:rsid w:val="00DA4761"/>
    <w:rsid w:val="00DA6549"/>
    <w:rsid w:val="00DF0716"/>
    <w:rsid w:val="00E004A8"/>
    <w:rsid w:val="00E02B46"/>
    <w:rsid w:val="00E10E88"/>
    <w:rsid w:val="00E1111E"/>
    <w:rsid w:val="00E11CC1"/>
    <w:rsid w:val="00E25692"/>
    <w:rsid w:val="00E43A4E"/>
    <w:rsid w:val="00E51306"/>
    <w:rsid w:val="00E54BAD"/>
    <w:rsid w:val="00E5529B"/>
    <w:rsid w:val="00E5684F"/>
    <w:rsid w:val="00E56E95"/>
    <w:rsid w:val="00EA658D"/>
    <w:rsid w:val="00EB6216"/>
    <w:rsid w:val="00ED5506"/>
    <w:rsid w:val="00EE3E84"/>
    <w:rsid w:val="00F00A81"/>
    <w:rsid w:val="00F02889"/>
    <w:rsid w:val="00F15515"/>
    <w:rsid w:val="00F16C92"/>
    <w:rsid w:val="00F25507"/>
    <w:rsid w:val="00F34561"/>
    <w:rsid w:val="00F676A5"/>
    <w:rsid w:val="00FA40DB"/>
    <w:rsid w:val="00FB0887"/>
    <w:rsid w:val="00FC0E91"/>
    <w:rsid w:val="00FE09EA"/>
    <w:rsid w:val="00FE7764"/>
    <w:rsid w:val="00FF3A3A"/>
    <w:rsid w:val="3B1E504C"/>
    <w:rsid w:val="47AA1B01"/>
    <w:rsid w:val="4D10A756"/>
    <w:rsid w:val="6642DCC1"/>
    <w:rsid w:val="718364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105AE"/>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rsid w:val="00D105AE"/>
    <w:pPr>
      <w:keepNext/>
      <w:numPr>
        <w:numId w:val="3"/>
      </w:numPr>
      <w:spacing w:before="240" w:after="60" w:line="240" w:lineRule="auto"/>
      <w:outlineLvl w:val="0"/>
    </w:pPr>
    <w:rPr>
      <w:rFonts w:ascii="Cambria" w:eastAsia="Times New Roman" w:hAnsi="Cambria"/>
      <w:b/>
      <w:bCs/>
      <w:kern w:val="1"/>
      <w:sz w:val="32"/>
      <w:szCs w:val="32"/>
      <w:lang/>
    </w:rPr>
  </w:style>
  <w:style w:type="paragraph" w:styleId="Heading5">
    <w:name w:val="heading 5"/>
    <w:basedOn w:val="Normal"/>
    <w:next w:val="Normal"/>
    <w:qFormat/>
    <w:rsid w:val="00D105AE"/>
    <w:pPr>
      <w:keepNext/>
      <w:keepLines/>
      <w:numPr>
        <w:ilvl w:val="4"/>
        <w:numId w:val="3"/>
      </w:numPr>
      <w:spacing w:before="200" w:after="0"/>
      <w:outlineLvl w:val="4"/>
    </w:pPr>
    <w:rPr>
      <w:rFonts w:ascii="Cambria" w:eastAsia="Times New Roman" w:hAnsi="Cambria"/>
      <w:color w:val="243F6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105AE"/>
    <w:rPr>
      <w:rFonts w:ascii="Symbol" w:hAnsi="Symbol"/>
    </w:rPr>
  </w:style>
  <w:style w:type="character" w:customStyle="1" w:styleId="WW8Num3z0">
    <w:name w:val="WW8Num3z0"/>
    <w:rsid w:val="00D105AE"/>
    <w:rPr>
      <w:rFonts w:ascii="Symbol" w:hAnsi="Symbol"/>
    </w:rPr>
  </w:style>
  <w:style w:type="character" w:customStyle="1" w:styleId="WW8Num4z0">
    <w:name w:val="WW8Num4z0"/>
    <w:rsid w:val="00D105AE"/>
    <w:rPr>
      <w:rFonts w:ascii="Symbol" w:hAnsi="Symbol"/>
    </w:rPr>
  </w:style>
  <w:style w:type="character" w:customStyle="1" w:styleId="WW8Num5z0">
    <w:name w:val="WW8Num5z0"/>
    <w:rsid w:val="00D105AE"/>
    <w:rPr>
      <w:rFonts w:ascii="Symbol" w:hAnsi="Symbol"/>
    </w:rPr>
  </w:style>
  <w:style w:type="character" w:customStyle="1" w:styleId="WW8Num6z0">
    <w:name w:val="WW8Num6z0"/>
    <w:rsid w:val="00D105AE"/>
    <w:rPr>
      <w:rFonts w:ascii="Symbol" w:hAnsi="Symbol"/>
    </w:rPr>
  </w:style>
  <w:style w:type="character" w:customStyle="1" w:styleId="WW8Num7z0">
    <w:name w:val="WW8Num7z0"/>
    <w:rsid w:val="00D105AE"/>
    <w:rPr>
      <w:rFonts w:ascii="Symbol" w:hAnsi="Symbol"/>
    </w:rPr>
  </w:style>
  <w:style w:type="character" w:customStyle="1" w:styleId="WW8Num8z0">
    <w:name w:val="WW8Num8z0"/>
    <w:rsid w:val="00D105AE"/>
    <w:rPr>
      <w:rFonts w:ascii="Symbol" w:hAnsi="Symbol"/>
    </w:rPr>
  </w:style>
  <w:style w:type="character" w:customStyle="1" w:styleId="Absatz-Standardschriftart">
    <w:name w:val="Absatz-Standardschriftart"/>
    <w:rsid w:val="00D105AE"/>
  </w:style>
  <w:style w:type="character" w:customStyle="1" w:styleId="WW-Absatz-Standardschriftart">
    <w:name w:val="WW-Absatz-Standardschriftart"/>
    <w:rsid w:val="00D105AE"/>
  </w:style>
  <w:style w:type="character" w:customStyle="1" w:styleId="WW-Absatz-Standardschriftart1">
    <w:name w:val="WW-Absatz-Standardschriftart1"/>
    <w:rsid w:val="00D105AE"/>
  </w:style>
  <w:style w:type="character" w:customStyle="1" w:styleId="WW-Absatz-Standardschriftart11">
    <w:name w:val="WW-Absatz-Standardschriftart11"/>
    <w:rsid w:val="00D105AE"/>
  </w:style>
  <w:style w:type="character" w:customStyle="1" w:styleId="DefaultParagraphFont0">
    <w:name w:val="Default Paragraph Font0"/>
    <w:rsid w:val="00D105AE"/>
  </w:style>
  <w:style w:type="character" w:customStyle="1" w:styleId="WW8Num1z0">
    <w:name w:val="WW8Num1z0"/>
    <w:rsid w:val="00D105AE"/>
    <w:rPr>
      <w:rFonts w:ascii="Symbol" w:hAnsi="Symbol"/>
    </w:rPr>
  </w:style>
  <w:style w:type="character" w:customStyle="1" w:styleId="WW8Num1z1">
    <w:name w:val="WW8Num1z1"/>
    <w:rsid w:val="00D105AE"/>
    <w:rPr>
      <w:rFonts w:ascii="Courier New" w:hAnsi="Courier New" w:cs="Courier New"/>
    </w:rPr>
  </w:style>
  <w:style w:type="character" w:customStyle="1" w:styleId="WW8Num1z2">
    <w:name w:val="WW8Num1z2"/>
    <w:rsid w:val="00D105AE"/>
    <w:rPr>
      <w:rFonts w:ascii="Wingdings" w:hAnsi="Wingdings"/>
    </w:rPr>
  </w:style>
  <w:style w:type="character" w:customStyle="1" w:styleId="WW8Num2z1">
    <w:name w:val="WW8Num2z1"/>
    <w:rsid w:val="00D105AE"/>
    <w:rPr>
      <w:rFonts w:ascii="Courier New" w:hAnsi="Courier New" w:cs="Courier New"/>
    </w:rPr>
  </w:style>
  <w:style w:type="character" w:customStyle="1" w:styleId="WW8Num2z2">
    <w:name w:val="WW8Num2z2"/>
    <w:rsid w:val="00D105AE"/>
    <w:rPr>
      <w:rFonts w:ascii="Wingdings" w:hAnsi="Wingdings"/>
    </w:rPr>
  </w:style>
  <w:style w:type="character" w:customStyle="1" w:styleId="WW8Num3z1">
    <w:name w:val="WW8Num3z1"/>
    <w:rsid w:val="00D105AE"/>
    <w:rPr>
      <w:rFonts w:ascii="Courier New" w:hAnsi="Courier New" w:cs="Courier New"/>
    </w:rPr>
  </w:style>
  <w:style w:type="character" w:customStyle="1" w:styleId="WW8Num3z2">
    <w:name w:val="WW8Num3z2"/>
    <w:rsid w:val="00D105AE"/>
    <w:rPr>
      <w:rFonts w:ascii="Wingdings" w:hAnsi="Wingdings"/>
    </w:rPr>
  </w:style>
  <w:style w:type="character" w:customStyle="1" w:styleId="WW8Num4z1">
    <w:name w:val="WW8Num4z1"/>
    <w:rsid w:val="00D105AE"/>
    <w:rPr>
      <w:rFonts w:ascii="Courier New" w:hAnsi="Courier New" w:cs="Courier New"/>
    </w:rPr>
  </w:style>
  <w:style w:type="character" w:customStyle="1" w:styleId="WW8Num4z2">
    <w:name w:val="WW8Num4z2"/>
    <w:rsid w:val="00D105AE"/>
    <w:rPr>
      <w:rFonts w:ascii="Wingdings" w:hAnsi="Wingdings"/>
    </w:rPr>
  </w:style>
  <w:style w:type="character" w:customStyle="1" w:styleId="WW8Num5z1">
    <w:name w:val="WW8Num5z1"/>
    <w:rsid w:val="00D105AE"/>
    <w:rPr>
      <w:rFonts w:ascii="Courier New" w:hAnsi="Courier New" w:cs="Courier New"/>
    </w:rPr>
  </w:style>
  <w:style w:type="character" w:customStyle="1" w:styleId="WW8Num5z2">
    <w:name w:val="WW8Num5z2"/>
    <w:rsid w:val="00D105AE"/>
    <w:rPr>
      <w:rFonts w:ascii="Wingdings" w:hAnsi="Wingdings"/>
    </w:rPr>
  </w:style>
  <w:style w:type="character" w:customStyle="1" w:styleId="WW8Num6z1">
    <w:name w:val="WW8Num6z1"/>
    <w:rsid w:val="00D105AE"/>
    <w:rPr>
      <w:rFonts w:ascii="Courier New" w:hAnsi="Courier New" w:cs="Courier New"/>
    </w:rPr>
  </w:style>
  <w:style w:type="character" w:customStyle="1" w:styleId="WW8Num6z2">
    <w:name w:val="WW8Num6z2"/>
    <w:rsid w:val="00D105AE"/>
    <w:rPr>
      <w:rFonts w:ascii="Wingdings" w:hAnsi="Wingdings"/>
    </w:rPr>
  </w:style>
  <w:style w:type="character" w:customStyle="1" w:styleId="WW8Num7z1">
    <w:name w:val="WW8Num7z1"/>
    <w:rsid w:val="00D105AE"/>
    <w:rPr>
      <w:rFonts w:ascii="Courier New" w:hAnsi="Courier New"/>
    </w:rPr>
  </w:style>
  <w:style w:type="character" w:customStyle="1" w:styleId="WW8Num7z2">
    <w:name w:val="WW8Num7z2"/>
    <w:rsid w:val="00D105AE"/>
    <w:rPr>
      <w:rFonts w:ascii="Wingdings" w:hAnsi="Wingdings"/>
    </w:rPr>
  </w:style>
  <w:style w:type="character" w:customStyle="1" w:styleId="WW8Num8z1">
    <w:name w:val="WW8Num8z1"/>
    <w:rsid w:val="00D105AE"/>
    <w:rPr>
      <w:rFonts w:cs="Times New Roman"/>
    </w:rPr>
  </w:style>
  <w:style w:type="character" w:customStyle="1" w:styleId="WW8Num9z0">
    <w:name w:val="WW8Num9z0"/>
    <w:rsid w:val="00D105AE"/>
    <w:rPr>
      <w:rFonts w:ascii="Symbol" w:hAnsi="Symbol"/>
    </w:rPr>
  </w:style>
  <w:style w:type="character" w:customStyle="1" w:styleId="WW8Num9z1">
    <w:name w:val="WW8Num9z1"/>
    <w:rsid w:val="00D105AE"/>
    <w:rPr>
      <w:rFonts w:ascii="Courier New" w:hAnsi="Courier New" w:cs="Courier New"/>
    </w:rPr>
  </w:style>
  <w:style w:type="character" w:customStyle="1" w:styleId="WW8Num9z2">
    <w:name w:val="WW8Num9z2"/>
    <w:rsid w:val="00D105AE"/>
    <w:rPr>
      <w:rFonts w:ascii="Wingdings" w:hAnsi="Wingdings"/>
    </w:rPr>
  </w:style>
  <w:style w:type="character" w:customStyle="1" w:styleId="WW8Num10z0">
    <w:name w:val="WW8Num10z0"/>
    <w:rsid w:val="00D105AE"/>
    <w:rPr>
      <w:rFonts w:ascii="Symbol" w:hAnsi="Symbol"/>
    </w:rPr>
  </w:style>
  <w:style w:type="character" w:customStyle="1" w:styleId="WW8Num10z1">
    <w:name w:val="WW8Num10z1"/>
    <w:rsid w:val="00D105AE"/>
    <w:rPr>
      <w:rFonts w:ascii="Courier New" w:hAnsi="Courier New" w:cs="Courier New"/>
    </w:rPr>
  </w:style>
  <w:style w:type="character" w:customStyle="1" w:styleId="WW8Num10z2">
    <w:name w:val="WW8Num10z2"/>
    <w:rsid w:val="00D105AE"/>
    <w:rPr>
      <w:rFonts w:ascii="Wingdings" w:hAnsi="Wingdings"/>
    </w:rPr>
  </w:style>
  <w:style w:type="character" w:customStyle="1" w:styleId="WW8Num11z0">
    <w:name w:val="WW8Num11z0"/>
    <w:rsid w:val="00D105AE"/>
    <w:rPr>
      <w:rFonts w:ascii="Symbol" w:hAnsi="Symbol"/>
    </w:rPr>
  </w:style>
  <w:style w:type="character" w:customStyle="1" w:styleId="WW8Num11z1">
    <w:name w:val="WW8Num11z1"/>
    <w:rsid w:val="00D105AE"/>
    <w:rPr>
      <w:rFonts w:ascii="Courier New" w:hAnsi="Courier New" w:cs="Courier New"/>
    </w:rPr>
  </w:style>
  <w:style w:type="character" w:customStyle="1" w:styleId="WW8Num11z2">
    <w:name w:val="WW8Num11z2"/>
    <w:rsid w:val="00D105AE"/>
    <w:rPr>
      <w:rFonts w:ascii="Wingdings" w:hAnsi="Wingdings"/>
    </w:rPr>
  </w:style>
  <w:style w:type="character" w:customStyle="1" w:styleId="WW8Num12z0">
    <w:name w:val="WW8Num12z0"/>
    <w:rsid w:val="00D105AE"/>
    <w:rPr>
      <w:rFonts w:ascii="Symbol" w:hAnsi="Symbol"/>
    </w:rPr>
  </w:style>
  <w:style w:type="character" w:customStyle="1" w:styleId="WW8Num12z1">
    <w:name w:val="WW8Num12z1"/>
    <w:rsid w:val="00D105AE"/>
    <w:rPr>
      <w:rFonts w:ascii="Courier New" w:hAnsi="Courier New" w:cs="Courier New"/>
    </w:rPr>
  </w:style>
  <w:style w:type="character" w:customStyle="1" w:styleId="WW8Num12z2">
    <w:name w:val="WW8Num12z2"/>
    <w:rsid w:val="00D105AE"/>
    <w:rPr>
      <w:rFonts w:ascii="Wingdings" w:hAnsi="Wingdings"/>
    </w:rPr>
  </w:style>
  <w:style w:type="character" w:customStyle="1" w:styleId="WW8Num13z0">
    <w:name w:val="WW8Num13z0"/>
    <w:rsid w:val="00D105AE"/>
    <w:rPr>
      <w:rFonts w:ascii="Symbol" w:hAnsi="Symbol"/>
    </w:rPr>
  </w:style>
  <w:style w:type="character" w:customStyle="1" w:styleId="WW8Num13z1">
    <w:name w:val="WW8Num13z1"/>
    <w:rsid w:val="00D105AE"/>
    <w:rPr>
      <w:rFonts w:cs="Times New Roman"/>
    </w:rPr>
  </w:style>
  <w:style w:type="character" w:customStyle="1" w:styleId="WW8Num14z0">
    <w:name w:val="WW8Num14z0"/>
    <w:rsid w:val="00D105AE"/>
    <w:rPr>
      <w:rFonts w:ascii="Symbol" w:hAnsi="Symbol"/>
    </w:rPr>
  </w:style>
  <w:style w:type="character" w:customStyle="1" w:styleId="WW8Num14z1">
    <w:name w:val="WW8Num14z1"/>
    <w:rsid w:val="00D105AE"/>
    <w:rPr>
      <w:rFonts w:ascii="Courier New" w:hAnsi="Courier New" w:cs="Courier New"/>
    </w:rPr>
  </w:style>
  <w:style w:type="character" w:customStyle="1" w:styleId="WW8Num14z2">
    <w:name w:val="WW8Num14z2"/>
    <w:rsid w:val="00D105AE"/>
    <w:rPr>
      <w:rFonts w:ascii="Wingdings" w:hAnsi="Wingdings"/>
    </w:rPr>
  </w:style>
  <w:style w:type="character" w:customStyle="1" w:styleId="WW8Num15z0">
    <w:name w:val="WW8Num15z0"/>
    <w:rsid w:val="00D105AE"/>
    <w:rPr>
      <w:rFonts w:ascii="Symbol" w:hAnsi="Symbol"/>
    </w:rPr>
  </w:style>
  <w:style w:type="character" w:customStyle="1" w:styleId="WW8Num15z1">
    <w:name w:val="WW8Num15z1"/>
    <w:rsid w:val="00D105AE"/>
    <w:rPr>
      <w:rFonts w:ascii="Courier New" w:hAnsi="Courier New"/>
    </w:rPr>
  </w:style>
  <w:style w:type="character" w:customStyle="1" w:styleId="WW8Num15z2">
    <w:name w:val="WW8Num15z2"/>
    <w:rsid w:val="00D105AE"/>
    <w:rPr>
      <w:rFonts w:ascii="Wingdings" w:hAnsi="Wingdings"/>
    </w:rPr>
  </w:style>
  <w:style w:type="character" w:customStyle="1" w:styleId="WW8Num16z0">
    <w:name w:val="WW8Num16z0"/>
    <w:rsid w:val="00D105AE"/>
    <w:rPr>
      <w:rFonts w:ascii="Symbol" w:hAnsi="Symbol"/>
    </w:rPr>
  </w:style>
  <w:style w:type="character" w:customStyle="1" w:styleId="WW8Num16z1">
    <w:name w:val="WW8Num16z1"/>
    <w:rsid w:val="00D105AE"/>
    <w:rPr>
      <w:rFonts w:cs="Times New Roman"/>
    </w:rPr>
  </w:style>
  <w:style w:type="character" w:customStyle="1" w:styleId="WW8Num17z0">
    <w:name w:val="WW8Num17z0"/>
    <w:rsid w:val="00D105AE"/>
    <w:rPr>
      <w:rFonts w:ascii="Symbol" w:hAnsi="Symbol"/>
    </w:rPr>
  </w:style>
  <w:style w:type="character" w:customStyle="1" w:styleId="WW8Num17z1">
    <w:name w:val="WW8Num17z1"/>
    <w:rsid w:val="00D105AE"/>
    <w:rPr>
      <w:rFonts w:ascii="Courier New" w:hAnsi="Courier New" w:cs="Courier New"/>
    </w:rPr>
  </w:style>
  <w:style w:type="character" w:customStyle="1" w:styleId="WW8Num17z2">
    <w:name w:val="WW8Num17z2"/>
    <w:rsid w:val="00D105AE"/>
    <w:rPr>
      <w:rFonts w:ascii="Wingdings" w:hAnsi="Wingdings"/>
    </w:rPr>
  </w:style>
  <w:style w:type="character" w:customStyle="1" w:styleId="WW8Num18z0">
    <w:name w:val="WW8Num18z0"/>
    <w:rsid w:val="00D105AE"/>
    <w:rPr>
      <w:rFonts w:ascii="Symbol" w:hAnsi="Symbol"/>
    </w:rPr>
  </w:style>
  <w:style w:type="character" w:customStyle="1" w:styleId="WW8Num18z1">
    <w:name w:val="WW8Num18z1"/>
    <w:rsid w:val="00D105AE"/>
    <w:rPr>
      <w:rFonts w:ascii="Courier New" w:hAnsi="Courier New" w:cs="Courier New"/>
    </w:rPr>
  </w:style>
  <w:style w:type="character" w:customStyle="1" w:styleId="WW8Num18z2">
    <w:name w:val="WW8Num18z2"/>
    <w:rsid w:val="00D105AE"/>
    <w:rPr>
      <w:rFonts w:ascii="Wingdings" w:hAnsi="Wingdings"/>
    </w:rPr>
  </w:style>
  <w:style w:type="character" w:customStyle="1" w:styleId="WW-DefaultParagraphFont">
    <w:name w:val="WW-Default Paragraph Font"/>
    <w:rsid w:val="00D105AE"/>
  </w:style>
  <w:style w:type="character" w:customStyle="1" w:styleId="Heading1Char">
    <w:name w:val="Heading 1 Char"/>
    <w:rsid w:val="00D105AE"/>
    <w:rPr>
      <w:rFonts w:ascii="Cambria" w:eastAsia="Times New Roman" w:hAnsi="Cambria"/>
      <w:b/>
      <w:bCs/>
      <w:kern w:val="1"/>
      <w:sz w:val="32"/>
      <w:szCs w:val="32"/>
    </w:rPr>
  </w:style>
  <w:style w:type="character" w:customStyle="1" w:styleId="Heading5Char">
    <w:name w:val="Heading 5 Char"/>
    <w:rsid w:val="00D105AE"/>
    <w:rPr>
      <w:rFonts w:ascii="Cambria" w:eastAsia="Times New Roman" w:hAnsi="Cambria"/>
      <w:color w:val="243F60"/>
      <w:sz w:val="22"/>
      <w:szCs w:val="22"/>
    </w:rPr>
  </w:style>
  <w:style w:type="character" w:styleId="Hyperlink">
    <w:name w:val="Hyperlink"/>
    <w:rsid w:val="00D105AE"/>
    <w:rPr>
      <w:rFonts w:cs="Times New Roman"/>
      <w:color w:val="0000FF"/>
      <w:u w:val="single"/>
    </w:rPr>
  </w:style>
  <w:style w:type="character" w:customStyle="1" w:styleId="HeaderChar">
    <w:name w:val="Header Char"/>
    <w:rsid w:val="00D105AE"/>
    <w:rPr>
      <w:rFonts w:ascii="Times New Roman" w:eastAsia="Times New Roman" w:hAnsi="Times New Roman"/>
      <w:sz w:val="24"/>
      <w:szCs w:val="24"/>
    </w:rPr>
  </w:style>
  <w:style w:type="character" w:customStyle="1" w:styleId="BodyText2Char">
    <w:name w:val="Body Text 2 Char"/>
    <w:rsid w:val="00D105AE"/>
    <w:rPr>
      <w:rFonts w:ascii="Times New Roman" w:eastAsia="Times New Roman" w:hAnsi="Times New Roman"/>
    </w:rPr>
  </w:style>
  <w:style w:type="character" w:customStyle="1" w:styleId="alltext1">
    <w:name w:val="alltext1"/>
    <w:rsid w:val="00D105AE"/>
    <w:rPr>
      <w:rFonts w:ascii="Arial" w:hAnsi="Arial" w:cs="Arial"/>
      <w:color w:val="333333"/>
      <w:sz w:val="18"/>
      <w:szCs w:val="18"/>
    </w:rPr>
  </w:style>
  <w:style w:type="character" w:customStyle="1" w:styleId="PlainTextChar">
    <w:name w:val="Plain Text Char"/>
    <w:rsid w:val="00D105AE"/>
    <w:rPr>
      <w:rFonts w:ascii="Courier New" w:hAnsi="Courier New" w:cs="Courier New"/>
    </w:rPr>
  </w:style>
  <w:style w:type="paragraph" w:customStyle="1" w:styleId="Heading">
    <w:name w:val="Heading"/>
    <w:basedOn w:val="Normal"/>
    <w:next w:val="BodyText"/>
    <w:rsid w:val="00D105AE"/>
    <w:pPr>
      <w:keepNext/>
      <w:spacing w:before="240" w:after="120"/>
    </w:pPr>
    <w:rPr>
      <w:rFonts w:ascii="Liberation Sans" w:eastAsia="DejaVu Sans" w:hAnsi="Liberation Sans" w:cs="DejaVu Sans"/>
      <w:sz w:val="28"/>
      <w:szCs w:val="28"/>
    </w:rPr>
  </w:style>
  <w:style w:type="paragraph" w:styleId="BodyText">
    <w:name w:val="Body Text"/>
    <w:basedOn w:val="Normal"/>
    <w:rsid w:val="00D105AE"/>
    <w:pPr>
      <w:spacing w:after="120"/>
    </w:pPr>
  </w:style>
  <w:style w:type="paragraph" w:styleId="List">
    <w:name w:val="List"/>
    <w:basedOn w:val="BodyText"/>
    <w:rsid w:val="00D105AE"/>
  </w:style>
  <w:style w:type="paragraph" w:styleId="Caption">
    <w:name w:val="caption"/>
    <w:basedOn w:val="Normal"/>
    <w:qFormat/>
    <w:rsid w:val="00D105AE"/>
    <w:pPr>
      <w:suppressLineNumbers/>
      <w:spacing w:before="120" w:after="120"/>
    </w:pPr>
    <w:rPr>
      <w:i/>
      <w:iCs/>
      <w:sz w:val="24"/>
      <w:szCs w:val="24"/>
    </w:rPr>
  </w:style>
  <w:style w:type="paragraph" w:customStyle="1" w:styleId="Index">
    <w:name w:val="Index"/>
    <w:basedOn w:val="Normal"/>
    <w:rsid w:val="00D105AE"/>
    <w:pPr>
      <w:suppressLineNumbers/>
    </w:pPr>
  </w:style>
  <w:style w:type="paragraph" w:styleId="Header">
    <w:name w:val="header"/>
    <w:basedOn w:val="Normal"/>
    <w:rsid w:val="00D105AE"/>
    <w:pPr>
      <w:tabs>
        <w:tab w:val="center" w:pos="4320"/>
        <w:tab w:val="right" w:pos="8640"/>
      </w:tabs>
      <w:spacing w:after="0" w:line="240" w:lineRule="auto"/>
    </w:pPr>
    <w:rPr>
      <w:rFonts w:ascii="Times New Roman" w:eastAsia="Times New Roman" w:hAnsi="Times New Roman"/>
      <w:sz w:val="24"/>
      <w:szCs w:val="24"/>
      <w:lang/>
    </w:rPr>
  </w:style>
  <w:style w:type="paragraph" w:styleId="PlainText">
    <w:name w:val="Plain Text"/>
    <w:basedOn w:val="Normal"/>
    <w:rsid w:val="00D105AE"/>
    <w:rPr>
      <w:rFonts w:ascii="Courier New" w:hAnsi="Courier New"/>
      <w:sz w:val="20"/>
      <w:szCs w:val="20"/>
      <w:lang/>
    </w:rPr>
  </w:style>
  <w:style w:type="paragraph" w:customStyle="1" w:styleId="Normalcalist">
    <w:name w:val="Normal+calist"/>
    <w:basedOn w:val="PlainText"/>
    <w:rsid w:val="00D105AE"/>
    <w:pPr>
      <w:numPr>
        <w:numId w:val="6"/>
      </w:numPr>
      <w:tabs>
        <w:tab w:val="left" w:pos="0"/>
        <w:tab w:val="right" w:pos="10080"/>
      </w:tabs>
      <w:spacing w:after="0" w:line="240" w:lineRule="auto"/>
      <w:ind w:left="0" w:right="-180" w:firstLine="0"/>
      <w:jc w:val="both"/>
    </w:pPr>
    <w:rPr>
      <w:rFonts w:ascii="Calisto MT" w:eastAsia="Times New Roman" w:hAnsi="Calisto MT" w:cs="Times New Roman"/>
    </w:rPr>
  </w:style>
  <w:style w:type="paragraph" w:styleId="NormalWeb">
    <w:name w:val="Normal (Web)"/>
    <w:basedOn w:val="Normal"/>
    <w:rsid w:val="00D105AE"/>
    <w:pPr>
      <w:spacing w:before="280" w:after="280" w:line="240" w:lineRule="auto"/>
    </w:pPr>
    <w:rPr>
      <w:rFonts w:ascii="Arial Unicode MS" w:eastAsia="Arial Unicode MS" w:hAnsi="Arial Unicode MS" w:cs="Arial Unicode MS"/>
      <w:sz w:val="24"/>
      <w:szCs w:val="24"/>
    </w:rPr>
  </w:style>
  <w:style w:type="paragraph" w:customStyle="1" w:styleId="bodytext2">
    <w:name w:val="bodytext2"/>
    <w:basedOn w:val="Normal"/>
    <w:rsid w:val="00D105AE"/>
    <w:p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pPr>
    <w:rPr>
      <w:rFonts w:ascii="Advance" w:eastAsia="Times New Roman" w:hAnsi="Advance" w:cs="Arial"/>
      <w:sz w:val="24"/>
      <w:szCs w:val="20"/>
    </w:rPr>
  </w:style>
  <w:style w:type="paragraph" w:styleId="BodyText20">
    <w:name w:val="Body Text 2"/>
    <w:basedOn w:val="Normal"/>
    <w:rsid w:val="00D105AE"/>
    <w:pPr>
      <w:spacing w:after="120" w:line="480" w:lineRule="auto"/>
    </w:pPr>
    <w:rPr>
      <w:rFonts w:ascii="Times New Roman" w:eastAsia="Times New Roman" w:hAnsi="Times New Roman"/>
      <w:sz w:val="20"/>
      <w:szCs w:val="20"/>
      <w:lang/>
    </w:rPr>
  </w:style>
  <w:style w:type="paragraph" w:customStyle="1" w:styleId="ColorfulList-Accent11">
    <w:name w:val="Colorful List - Accent 11"/>
    <w:basedOn w:val="Normal"/>
    <w:uiPriority w:val="34"/>
    <w:qFormat/>
    <w:rsid w:val="00D105AE"/>
    <w:pPr>
      <w:ind w:left="720"/>
    </w:pPr>
    <w:rPr>
      <w:rFonts w:eastAsia="Times New Roman"/>
    </w:rPr>
  </w:style>
  <w:style w:type="paragraph" w:customStyle="1" w:styleId="MediumGrid21">
    <w:name w:val="Medium Grid 21"/>
    <w:uiPriority w:val="1"/>
    <w:qFormat/>
    <w:rsid w:val="003C1ECD"/>
    <w:pPr>
      <w:suppressAutoHyphens/>
    </w:pPr>
    <w:rPr>
      <w:rFonts w:ascii="Calibri" w:eastAsia="Calibri" w:hAnsi="Calibri" w:cs="Calibri"/>
      <w:sz w:val="22"/>
      <w:szCs w:val="22"/>
      <w:lang w:eastAsia="ar-SA"/>
    </w:rPr>
  </w:style>
  <w:style w:type="table" w:styleId="TableGrid">
    <w:name w:val="Table Grid"/>
    <w:basedOn w:val="TableNormal"/>
    <w:uiPriority w:val="59"/>
    <w:rsid w:val="00BE5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
    <w:name w:val="Medium Grid 3"/>
    <w:basedOn w:val="TableNormal"/>
    <w:uiPriority w:val="60"/>
    <w:rsid w:val="00BE5C5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xtempstyle">
    <w:name w:val="txtempstyle"/>
    <w:basedOn w:val="DefaultParagraphFont"/>
    <w:rsid w:val="00E51306"/>
  </w:style>
  <w:style w:type="character" w:customStyle="1" w:styleId="apple-converted-space">
    <w:name w:val="apple-converted-space"/>
    <w:basedOn w:val="DefaultParagraphFont"/>
    <w:rsid w:val="006011A7"/>
  </w:style>
  <w:style w:type="character" w:customStyle="1" w:styleId="hl">
    <w:name w:val="hl"/>
    <w:basedOn w:val="DefaultParagraphFont"/>
    <w:rsid w:val="006011A7"/>
  </w:style>
  <w:style w:type="paragraph" w:customStyle="1" w:styleId="summary">
    <w:name w:val="summary"/>
    <w:basedOn w:val="Normal"/>
    <w:rsid w:val="00553933"/>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D105AE"/>
    <w:pPr>
      <w:ind w:left="720"/>
      <w:contextualSpacing/>
    </w:pPr>
  </w:style>
</w:styles>
</file>

<file path=word/webSettings.xml><?xml version="1.0" encoding="utf-8"?>
<w:webSettings xmlns:r="http://schemas.openxmlformats.org/officeDocument/2006/relationships" xmlns:w="http://schemas.openxmlformats.org/wordprocessingml/2006/main">
  <w:divs>
    <w:div w:id="52579555">
      <w:bodyDiv w:val="1"/>
      <w:marLeft w:val="0"/>
      <w:marRight w:val="0"/>
      <w:marTop w:val="0"/>
      <w:marBottom w:val="0"/>
      <w:divBdr>
        <w:top w:val="none" w:sz="0" w:space="0" w:color="auto"/>
        <w:left w:val="none" w:sz="0" w:space="0" w:color="auto"/>
        <w:bottom w:val="none" w:sz="0" w:space="0" w:color="auto"/>
        <w:right w:val="none" w:sz="0" w:space="0" w:color="auto"/>
      </w:divBdr>
    </w:div>
    <w:div w:id="165873329">
      <w:bodyDiv w:val="1"/>
      <w:marLeft w:val="0"/>
      <w:marRight w:val="0"/>
      <w:marTop w:val="0"/>
      <w:marBottom w:val="0"/>
      <w:divBdr>
        <w:top w:val="none" w:sz="0" w:space="0" w:color="auto"/>
        <w:left w:val="none" w:sz="0" w:space="0" w:color="auto"/>
        <w:bottom w:val="none" w:sz="0" w:space="0" w:color="auto"/>
        <w:right w:val="none" w:sz="0" w:space="0" w:color="auto"/>
      </w:divBdr>
    </w:div>
    <w:div w:id="211237678">
      <w:bodyDiv w:val="1"/>
      <w:marLeft w:val="0"/>
      <w:marRight w:val="0"/>
      <w:marTop w:val="0"/>
      <w:marBottom w:val="0"/>
      <w:divBdr>
        <w:top w:val="none" w:sz="0" w:space="0" w:color="auto"/>
        <w:left w:val="none" w:sz="0" w:space="0" w:color="auto"/>
        <w:bottom w:val="none" w:sz="0" w:space="0" w:color="auto"/>
        <w:right w:val="none" w:sz="0" w:space="0" w:color="auto"/>
      </w:divBdr>
    </w:div>
    <w:div w:id="559024595">
      <w:bodyDiv w:val="1"/>
      <w:marLeft w:val="0"/>
      <w:marRight w:val="0"/>
      <w:marTop w:val="0"/>
      <w:marBottom w:val="0"/>
      <w:divBdr>
        <w:top w:val="none" w:sz="0" w:space="0" w:color="auto"/>
        <w:left w:val="none" w:sz="0" w:space="0" w:color="auto"/>
        <w:bottom w:val="none" w:sz="0" w:space="0" w:color="auto"/>
        <w:right w:val="none" w:sz="0" w:space="0" w:color="auto"/>
      </w:divBdr>
    </w:div>
    <w:div w:id="667288187">
      <w:bodyDiv w:val="1"/>
      <w:marLeft w:val="0"/>
      <w:marRight w:val="0"/>
      <w:marTop w:val="0"/>
      <w:marBottom w:val="0"/>
      <w:divBdr>
        <w:top w:val="none" w:sz="0" w:space="0" w:color="auto"/>
        <w:left w:val="none" w:sz="0" w:space="0" w:color="auto"/>
        <w:bottom w:val="none" w:sz="0" w:space="0" w:color="auto"/>
        <w:right w:val="none" w:sz="0" w:space="0" w:color="auto"/>
      </w:divBdr>
    </w:div>
    <w:div w:id="778140106">
      <w:bodyDiv w:val="1"/>
      <w:marLeft w:val="0"/>
      <w:marRight w:val="0"/>
      <w:marTop w:val="0"/>
      <w:marBottom w:val="0"/>
      <w:divBdr>
        <w:top w:val="none" w:sz="0" w:space="0" w:color="auto"/>
        <w:left w:val="none" w:sz="0" w:space="0" w:color="auto"/>
        <w:bottom w:val="none" w:sz="0" w:space="0" w:color="auto"/>
        <w:right w:val="none" w:sz="0" w:space="0" w:color="auto"/>
      </w:divBdr>
    </w:div>
    <w:div w:id="937903885">
      <w:bodyDiv w:val="1"/>
      <w:marLeft w:val="0"/>
      <w:marRight w:val="0"/>
      <w:marTop w:val="0"/>
      <w:marBottom w:val="0"/>
      <w:divBdr>
        <w:top w:val="none" w:sz="0" w:space="0" w:color="auto"/>
        <w:left w:val="none" w:sz="0" w:space="0" w:color="auto"/>
        <w:bottom w:val="none" w:sz="0" w:space="0" w:color="auto"/>
        <w:right w:val="none" w:sz="0" w:space="0" w:color="auto"/>
      </w:divBdr>
    </w:div>
    <w:div w:id="954210555">
      <w:bodyDiv w:val="1"/>
      <w:marLeft w:val="0"/>
      <w:marRight w:val="0"/>
      <w:marTop w:val="0"/>
      <w:marBottom w:val="0"/>
      <w:divBdr>
        <w:top w:val="none" w:sz="0" w:space="0" w:color="auto"/>
        <w:left w:val="none" w:sz="0" w:space="0" w:color="auto"/>
        <w:bottom w:val="none" w:sz="0" w:space="0" w:color="auto"/>
        <w:right w:val="none" w:sz="0" w:space="0" w:color="auto"/>
      </w:divBdr>
    </w:div>
    <w:div w:id="1090664105">
      <w:bodyDiv w:val="1"/>
      <w:marLeft w:val="0"/>
      <w:marRight w:val="0"/>
      <w:marTop w:val="0"/>
      <w:marBottom w:val="0"/>
      <w:divBdr>
        <w:top w:val="none" w:sz="0" w:space="0" w:color="auto"/>
        <w:left w:val="none" w:sz="0" w:space="0" w:color="auto"/>
        <w:bottom w:val="none" w:sz="0" w:space="0" w:color="auto"/>
        <w:right w:val="none" w:sz="0" w:space="0" w:color="auto"/>
      </w:divBdr>
    </w:div>
    <w:div w:id="1141580438">
      <w:bodyDiv w:val="1"/>
      <w:marLeft w:val="0"/>
      <w:marRight w:val="0"/>
      <w:marTop w:val="0"/>
      <w:marBottom w:val="0"/>
      <w:divBdr>
        <w:top w:val="none" w:sz="0" w:space="0" w:color="auto"/>
        <w:left w:val="none" w:sz="0" w:space="0" w:color="auto"/>
        <w:bottom w:val="none" w:sz="0" w:space="0" w:color="auto"/>
        <w:right w:val="none" w:sz="0" w:space="0" w:color="auto"/>
      </w:divBdr>
    </w:div>
    <w:div w:id="1185368638">
      <w:bodyDiv w:val="1"/>
      <w:marLeft w:val="0"/>
      <w:marRight w:val="0"/>
      <w:marTop w:val="0"/>
      <w:marBottom w:val="0"/>
      <w:divBdr>
        <w:top w:val="none" w:sz="0" w:space="0" w:color="auto"/>
        <w:left w:val="none" w:sz="0" w:space="0" w:color="auto"/>
        <w:bottom w:val="none" w:sz="0" w:space="0" w:color="auto"/>
        <w:right w:val="none" w:sz="0" w:space="0" w:color="auto"/>
      </w:divBdr>
    </w:div>
    <w:div w:id="1219169438">
      <w:bodyDiv w:val="1"/>
      <w:marLeft w:val="0"/>
      <w:marRight w:val="0"/>
      <w:marTop w:val="0"/>
      <w:marBottom w:val="0"/>
      <w:divBdr>
        <w:top w:val="none" w:sz="0" w:space="0" w:color="auto"/>
        <w:left w:val="none" w:sz="0" w:space="0" w:color="auto"/>
        <w:bottom w:val="none" w:sz="0" w:space="0" w:color="auto"/>
        <w:right w:val="none" w:sz="0" w:space="0" w:color="auto"/>
      </w:divBdr>
    </w:div>
    <w:div w:id="1352998947">
      <w:bodyDiv w:val="1"/>
      <w:marLeft w:val="0"/>
      <w:marRight w:val="0"/>
      <w:marTop w:val="0"/>
      <w:marBottom w:val="0"/>
      <w:divBdr>
        <w:top w:val="none" w:sz="0" w:space="0" w:color="auto"/>
        <w:left w:val="none" w:sz="0" w:space="0" w:color="auto"/>
        <w:bottom w:val="none" w:sz="0" w:space="0" w:color="auto"/>
        <w:right w:val="none" w:sz="0" w:space="0" w:color="auto"/>
      </w:divBdr>
    </w:div>
    <w:div w:id="1490753683">
      <w:bodyDiv w:val="1"/>
      <w:marLeft w:val="0"/>
      <w:marRight w:val="0"/>
      <w:marTop w:val="0"/>
      <w:marBottom w:val="0"/>
      <w:divBdr>
        <w:top w:val="none" w:sz="0" w:space="0" w:color="auto"/>
        <w:left w:val="none" w:sz="0" w:space="0" w:color="auto"/>
        <w:bottom w:val="none" w:sz="0" w:space="0" w:color="auto"/>
        <w:right w:val="none" w:sz="0" w:space="0" w:color="auto"/>
      </w:divBdr>
    </w:div>
    <w:div w:id="1561598984">
      <w:bodyDiv w:val="1"/>
      <w:marLeft w:val="0"/>
      <w:marRight w:val="0"/>
      <w:marTop w:val="0"/>
      <w:marBottom w:val="0"/>
      <w:divBdr>
        <w:top w:val="none" w:sz="0" w:space="0" w:color="auto"/>
        <w:left w:val="none" w:sz="0" w:space="0" w:color="auto"/>
        <w:bottom w:val="none" w:sz="0" w:space="0" w:color="auto"/>
        <w:right w:val="none" w:sz="0" w:space="0" w:color="auto"/>
      </w:divBdr>
    </w:div>
    <w:div w:id="1653169254">
      <w:bodyDiv w:val="1"/>
      <w:marLeft w:val="0"/>
      <w:marRight w:val="0"/>
      <w:marTop w:val="0"/>
      <w:marBottom w:val="0"/>
      <w:divBdr>
        <w:top w:val="none" w:sz="0" w:space="0" w:color="auto"/>
        <w:left w:val="none" w:sz="0" w:space="0" w:color="auto"/>
        <w:bottom w:val="none" w:sz="0" w:space="0" w:color="auto"/>
        <w:right w:val="none" w:sz="0" w:space="0" w:color="auto"/>
      </w:divBdr>
    </w:div>
    <w:div w:id="1718701858">
      <w:bodyDiv w:val="1"/>
      <w:marLeft w:val="0"/>
      <w:marRight w:val="0"/>
      <w:marTop w:val="0"/>
      <w:marBottom w:val="0"/>
      <w:divBdr>
        <w:top w:val="none" w:sz="0" w:space="0" w:color="auto"/>
        <w:left w:val="none" w:sz="0" w:space="0" w:color="auto"/>
        <w:bottom w:val="none" w:sz="0" w:space="0" w:color="auto"/>
        <w:right w:val="none" w:sz="0" w:space="0" w:color="auto"/>
      </w:divBdr>
    </w:div>
    <w:div w:id="1763531396">
      <w:bodyDiv w:val="1"/>
      <w:marLeft w:val="0"/>
      <w:marRight w:val="0"/>
      <w:marTop w:val="0"/>
      <w:marBottom w:val="0"/>
      <w:divBdr>
        <w:top w:val="none" w:sz="0" w:space="0" w:color="auto"/>
        <w:left w:val="none" w:sz="0" w:space="0" w:color="auto"/>
        <w:bottom w:val="none" w:sz="0" w:space="0" w:color="auto"/>
        <w:right w:val="none" w:sz="0" w:space="0" w:color="auto"/>
      </w:divBdr>
    </w:div>
    <w:div w:id="1784886137">
      <w:bodyDiv w:val="1"/>
      <w:marLeft w:val="0"/>
      <w:marRight w:val="0"/>
      <w:marTop w:val="0"/>
      <w:marBottom w:val="0"/>
      <w:divBdr>
        <w:top w:val="none" w:sz="0" w:space="0" w:color="auto"/>
        <w:left w:val="none" w:sz="0" w:space="0" w:color="auto"/>
        <w:bottom w:val="none" w:sz="0" w:space="0" w:color="auto"/>
        <w:right w:val="none" w:sz="0" w:space="0" w:color="auto"/>
      </w:divBdr>
    </w:div>
    <w:div w:id="2031562445">
      <w:bodyDiv w:val="1"/>
      <w:marLeft w:val="0"/>
      <w:marRight w:val="0"/>
      <w:marTop w:val="0"/>
      <w:marBottom w:val="0"/>
      <w:divBdr>
        <w:top w:val="none" w:sz="0" w:space="0" w:color="auto"/>
        <w:left w:val="none" w:sz="0" w:space="0" w:color="auto"/>
        <w:bottom w:val="none" w:sz="0" w:space="0" w:color="auto"/>
        <w:right w:val="none" w:sz="0" w:space="0" w:color="auto"/>
      </w:divBdr>
    </w:div>
    <w:div w:id="2035837298">
      <w:bodyDiv w:val="1"/>
      <w:marLeft w:val="0"/>
      <w:marRight w:val="0"/>
      <w:marTop w:val="0"/>
      <w:marBottom w:val="0"/>
      <w:divBdr>
        <w:top w:val="none" w:sz="0" w:space="0" w:color="auto"/>
        <w:left w:val="none" w:sz="0" w:space="0" w:color="auto"/>
        <w:bottom w:val="none" w:sz="0" w:space="0" w:color="auto"/>
        <w:right w:val="none" w:sz="0" w:space="0" w:color="auto"/>
      </w:divBdr>
    </w:div>
    <w:div w:id="2037348998">
      <w:bodyDiv w:val="1"/>
      <w:marLeft w:val="0"/>
      <w:marRight w:val="0"/>
      <w:marTop w:val="0"/>
      <w:marBottom w:val="0"/>
      <w:divBdr>
        <w:top w:val="none" w:sz="0" w:space="0" w:color="auto"/>
        <w:left w:val="none" w:sz="0" w:space="0" w:color="auto"/>
        <w:bottom w:val="none" w:sz="0" w:space="0" w:color="auto"/>
        <w:right w:val="none" w:sz="0" w:space="0" w:color="auto"/>
      </w:divBdr>
    </w:div>
    <w:div w:id="210842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u1210@gmail.com" TargetMode="External"/><Relationship Id="rId5" Type="http://schemas.openxmlformats.org/officeDocument/2006/relationships/hyperlink" Target="mailto:Elisha0810@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Karuna J</vt:lpstr>
    </vt:vector>
  </TitlesOfParts>
  <Company>Wyndham Worldwide</Company>
  <LinksUpToDate>false</LinksUpToDate>
  <CharactersWithSpaces>25817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Karuna J</dc:title>
  <dc:subject>QA</dc:subject>
  <dc:creator>Karuna</dc:creator>
  <cp:lastModifiedBy>rathna prasanth</cp:lastModifiedBy>
  <cp:revision>4</cp:revision>
  <cp:lastPrinted>1900-01-01T05:00:00Z</cp:lastPrinted>
  <dcterms:created xsi:type="dcterms:W3CDTF">2019-04-29T21:13:00Z</dcterms:created>
  <dcterms:modified xsi:type="dcterms:W3CDTF">2019-04-29T21:35:00Z</dcterms:modified>
</cp:coreProperties>
</file>