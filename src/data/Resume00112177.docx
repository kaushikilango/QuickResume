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C28FC" w14:textId="4A87AF1F" w:rsidR="008C475B" w:rsidRPr="004E0C94" w:rsidRDefault="008C475B" w:rsidP="008C475B">
      <w:pPr>
        <w:ind w:right="-9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93 Daniel Ave       </w:t>
      </w:r>
      <w:r w:rsidRPr="004E0C94">
        <w:rPr>
          <w:rFonts w:asciiTheme="minorHAnsi" w:hAnsiTheme="minorHAnsi"/>
          <w:sz w:val="22"/>
        </w:rPr>
        <w:t>Rutherford,</w:t>
      </w:r>
      <w:r w:rsidRPr="004E0C94">
        <w:rPr>
          <w:rFonts w:asciiTheme="minorHAnsi" w:hAnsiTheme="minorHAnsi"/>
          <w:spacing w:val="4"/>
          <w:sz w:val="22"/>
        </w:rPr>
        <w:t xml:space="preserve"> </w:t>
      </w:r>
      <w:r w:rsidRPr="004E0C94">
        <w:rPr>
          <w:rFonts w:asciiTheme="minorHAnsi" w:hAnsiTheme="minorHAnsi"/>
          <w:sz w:val="22"/>
        </w:rPr>
        <w:t>NJ</w:t>
      </w:r>
      <w:r>
        <w:rPr>
          <w:rFonts w:asciiTheme="minorHAnsi" w:hAnsiTheme="minorHAnsi"/>
          <w:sz w:val="22"/>
        </w:rPr>
        <w:t xml:space="preserve">  </w:t>
      </w:r>
      <w:r w:rsidRPr="004E0C94">
        <w:rPr>
          <w:rFonts w:asciiTheme="minorHAnsi" w:hAnsiTheme="minorHAnsi"/>
          <w:sz w:val="22"/>
        </w:rPr>
        <w:t>07070</w:t>
      </w:r>
      <w:r w:rsidR="00E56309">
        <w:rPr>
          <w:rFonts w:asciiTheme="minorHAnsi" w:hAnsiTheme="minorHAnsi"/>
          <w:sz w:val="22"/>
        </w:rPr>
        <w:t xml:space="preserve">    </w:t>
      </w:r>
      <w:r w:rsidRPr="004E0C94">
        <w:rPr>
          <w:rFonts w:asciiTheme="minorHAnsi" w:hAnsiTheme="minorHAnsi"/>
          <w:spacing w:val="-3"/>
          <w:sz w:val="22"/>
        </w:rPr>
        <w:t>(</w:t>
      </w:r>
      <w:r w:rsidRPr="004E0C94">
        <w:rPr>
          <w:rFonts w:asciiTheme="minorHAnsi" w:hAnsiTheme="minorHAnsi"/>
          <w:sz w:val="22"/>
        </w:rPr>
        <w:t>201)</w:t>
      </w:r>
      <w:r w:rsidRPr="004E0C94">
        <w:rPr>
          <w:rFonts w:asciiTheme="minorHAnsi" w:hAnsiTheme="minorHAnsi"/>
          <w:spacing w:val="3"/>
          <w:sz w:val="22"/>
        </w:rPr>
        <w:t xml:space="preserve"> </w:t>
      </w:r>
      <w:r w:rsidRPr="004E0C94">
        <w:rPr>
          <w:rFonts w:asciiTheme="minorHAnsi" w:hAnsiTheme="minorHAnsi"/>
          <w:sz w:val="22"/>
        </w:rPr>
        <w:t>978</w:t>
      </w:r>
      <w:r w:rsidRPr="004E0C94">
        <w:rPr>
          <w:rFonts w:asciiTheme="minorHAnsi" w:hAnsiTheme="minorHAnsi"/>
          <w:spacing w:val="2"/>
          <w:sz w:val="22"/>
        </w:rPr>
        <w:t>-</w:t>
      </w:r>
      <w:r w:rsidRPr="004E0C94">
        <w:rPr>
          <w:rFonts w:asciiTheme="minorHAnsi" w:hAnsiTheme="minorHAnsi"/>
          <w:sz w:val="22"/>
        </w:rPr>
        <w:t>1402</w:t>
      </w:r>
      <w:r>
        <w:rPr>
          <w:rFonts w:asciiTheme="minorHAnsi" w:hAnsiTheme="minorHAnsi"/>
          <w:sz w:val="22"/>
        </w:rPr>
        <w:t xml:space="preserve">        </w:t>
      </w:r>
      <w:hyperlink r:id="rId7" w:history="1">
        <w:r w:rsidRPr="004E0C94">
          <w:rPr>
            <w:rFonts w:asciiTheme="minorHAnsi" w:hAnsiTheme="minorHAnsi"/>
            <w:sz w:val="22"/>
          </w:rPr>
          <w:t>robptobin@live.co</w:t>
        </w:r>
      </w:hyperlink>
      <w:hyperlink>
        <w:r w:rsidRPr="004E0C94">
          <w:rPr>
            <w:rFonts w:asciiTheme="minorHAnsi" w:hAnsiTheme="minorHAnsi"/>
            <w:sz w:val="22"/>
          </w:rPr>
          <w:t>m</w:t>
        </w:r>
      </w:hyperlink>
      <w:r>
        <w:rPr>
          <w:rFonts w:asciiTheme="minorHAnsi" w:hAnsiTheme="minorHAnsi"/>
          <w:sz w:val="22"/>
        </w:rPr>
        <w:t xml:space="preserve">        </w:t>
      </w:r>
      <w:r w:rsidRPr="004E0C94">
        <w:rPr>
          <w:rFonts w:asciiTheme="minorHAnsi" w:hAnsiTheme="minorHAnsi"/>
          <w:sz w:val="22"/>
        </w:rPr>
        <w:t>www.linkedin.com/</w:t>
      </w:r>
      <w:r>
        <w:rPr>
          <w:rFonts w:asciiTheme="minorHAnsi" w:hAnsiTheme="minorHAnsi"/>
          <w:sz w:val="22"/>
        </w:rPr>
        <w:t>in/</w:t>
      </w:r>
      <w:r w:rsidRPr="004E0C94">
        <w:rPr>
          <w:rFonts w:asciiTheme="minorHAnsi" w:hAnsiTheme="minorHAnsi"/>
          <w:sz w:val="22"/>
        </w:rPr>
        <w:t>robptobin</w:t>
      </w:r>
    </w:p>
    <w:p w14:paraId="7907D817" w14:textId="77777777" w:rsidR="00127C68" w:rsidRPr="004E0C94" w:rsidRDefault="00127C68" w:rsidP="00C006B1">
      <w:pPr>
        <w:tabs>
          <w:tab w:val="left" w:pos="2160"/>
        </w:tabs>
        <w:ind w:left="720" w:right="864"/>
        <w:jc w:val="center"/>
        <w:rPr>
          <w:rFonts w:asciiTheme="minorHAnsi" w:hAnsiTheme="minorHAnsi"/>
          <w:b/>
          <w:sz w:val="28"/>
          <w:szCs w:val="28"/>
        </w:rPr>
      </w:pPr>
    </w:p>
    <w:p w14:paraId="6273B8D3" w14:textId="5609A850" w:rsidR="004F5BA3" w:rsidRPr="004E0C94" w:rsidRDefault="00FC78BE">
      <w:pPr>
        <w:ind w:left="1872" w:right="1874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SENIOR </w:t>
      </w:r>
      <w:r w:rsidR="00FA1203">
        <w:rPr>
          <w:rFonts w:asciiTheme="minorHAnsi" w:hAnsiTheme="minorHAnsi"/>
          <w:b/>
          <w:sz w:val="28"/>
          <w:szCs w:val="28"/>
        </w:rPr>
        <w:t xml:space="preserve">PROJECT AND PROGRAM </w:t>
      </w:r>
      <w:r w:rsidR="0057336E" w:rsidRPr="004E0C94">
        <w:rPr>
          <w:rFonts w:asciiTheme="minorHAnsi" w:hAnsiTheme="minorHAnsi"/>
          <w:b/>
          <w:sz w:val="28"/>
          <w:szCs w:val="28"/>
        </w:rPr>
        <w:t>MANAGER</w:t>
      </w:r>
      <w:r>
        <w:rPr>
          <w:rFonts w:asciiTheme="minorHAnsi" w:hAnsiTheme="minorHAnsi"/>
          <w:b/>
          <w:sz w:val="28"/>
          <w:szCs w:val="28"/>
        </w:rPr>
        <w:t xml:space="preserve"> / DIRECTOR</w:t>
      </w:r>
    </w:p>
    <w:p w14:paraId="6273B8D4" w14:textId="62E12FD4" w:rsidR="004F5BA3" w:rsidRPr="004E0C94" w:rsidRDefault="009301F1" w:rsidP="00F27886">
      <w:pPr>
        <w:spacing w:before="87"/>
        <w:ind w:right="50"/>
        <w:rPr>
          <w:rFonts w:asciiTheme="minorHAnsi" w:hAnsiTheme="minorHAnsi"/>
          <w:sz w:val="36"/>
          <w:szCs w:val="24"/>
        </w:rPr>
      </w:pPr>
      <w:r w:rsidRPr="004E0C94">
        <w:rPr>
          <w:rFonts w:asciiTheme="minorHAnsi" w:hAnsiTheme="minorHAnsi"/>
          <w:b/>
          <w:sz w:val="36"/>
          <w:szCs w:val="24"/>
        </w:rPr>
        <w:t>~</w:t>
      </w:r>
      <w:r>
        <w:rPr>
          <w:rFonts w:asciiTheme="minorHAnsi" w:hAnsiTheme="minorHAnsi"/>
          <w:b/>
          <w:sz w:val="36"/>
          <w:szCs w:val="24"/>
        </w:rPr>
        <w:t xml:space="preserve"> </w:t>
      </w:r>
      <w:r w:rsidRPr="004E0C94">
        <w:rPr>
          <w:rFonts w:asciiTheme="minorHAnsi" w:hAnsiTheme="minorHAnsi"/>
          <w:b/>
          <w:spacing w:val="15"/>
          <w:sz w:val="32"/>
          <w:szCs w:val="19"/>
        </w:rPr>
        <w:t>P</w:t>
      </w:r>
      <w:r w:rsidRPr="004E0C94">
        <w:rPr>
          <w:rFonts w:asciiTheme="minorHAnsi" w:hAnsiTheme="minorHAnsi"/>
          <w:b/>
          <w:spacing w:val="1"/>
          <w:sz w:val="24"/>
          <w:szCs w:val="19"/>
        </w:rPr>
        <w:t>R</w:t>
      </w:r>
      <w:r w:rsidRPr="004E0C94">
        <w:rPr>
          <w:rFonts w:asciiTheme="minorHAnsi" w:hAnsiTheme="minorHAnsi"/>
          <w:b/>
          <w:spacing w:val="-5"/>
          <w:sz w:val="24"/>
          <w:szCs w:val="19"/>
        </w:rPr>
        <w:t>O</w:t>
      </w:r>
      <w:r>
        <w:rPr>
          <w:rFonts w:asciiTheme="minorHAnsi" w:hAnsiTheme="minorHAnsi"/>
          <w:b/>
          <w:spacing w:val="-5"/>
          <w:sz w:val="24"/>
          <w:szCs w:val="19"/>
        </w:rPr>
        <w:t>JECT</w:t>
      </w:r>
      <w:r w:rsidRPr="004E0C94">
        <w:rPr>
          <w:rFonts w:asciiTheme="minorHAnsi" w:hAnsiTheme="minorHAnsi"/>
          <w:b/>
          <w:spacing w:val="-5"/>
          <w:sz w:val="24"/>
          <w:szCs w:val="19"/>
        </w:rPr>
        <w:t xml:space="preserve"> </w:t>
      </w:r>
      <w:r w:rsidRPr="004E0C94">
        <w:rPr>
          <w:rFonts w:asciiTheme="minorHAnsi" w:hAnsiTheme="minorHAnsi"/>
          <w:b/>
          <w:spacing w:val="15"/>
          <w:sz w:val="32"/>
          <w:szCs w:val="19"/>
        </w:rPr>
        <w:t>M</w:t>
      </w:r>
      <w:r w:rsidRPr="004E0C94">
        <w:rPr>
          <w:rFonts w:asciiTheme="minorHAnsi" w:hAnsiTheme="minorHAnsi"/>
          <w:b/>
          <w:spacing w:val="-5"/>
          <w:sz w:val="24"/>
          <w:szCs w:val="19"/>
        </w:rPr>
        <w:t>ANAGE</w:t>
      </w:r>
      <w:r w:rsidR="00D77357">
        <w:rPr>
          <w:rFonts w:asciiTheme="minorHAnsi" w:hAnsiTheme="minorHAnsi"/>
          <w:b/>
          <w:spacing w:val="-5"/>
          <w:sz w:val="24"/>
          <w:szCs w:val="19"/>
        </w:rPr>
        <w:t xml:space="preserve">R   </w:t>
      </w:r>
      <w:r w:rsidRPr="004E0C94">
        <w:rPr>
          <w:rFonts w:asciiTheme="minorHAnsi" w:hAnsiTheme="minorHAnsi"/>
          <w:b/>
          <w:sz w:val="36"/>
          <w:szCs w:val="24"/>
        </w:rPr>
        <w:t>~</w:t>
      </w:r>
      <w:r>
        <w:rPr>
          <w:rFonts w:asciiTheme="minorHAnsi" w:hAnsiTheme="minorHAnsi"/>
          <w:b/>
          <w:sz w:val="36"/>
          <w:szCs w:val="24"/>
        </w:rPr>
        <w:t xml:space="preserve"> </w:t>
      </w:r>
      <w:r w:rsidR="00D77357">
        <w:rPr>
          <w:rFonts w:asciiTheme="minorHAnsi" w:hAnsiTheme="minorHAnsi"/>
          <w:b/>
          <w:sz w:val="36"/>
          <w:szCs w:val="24"/>
        </w:rPr>
        <w:t xml:space="preserve"> </w:t>
      </w:r>
      <w:r w:rsidR="00427151" w:rsidRPr="004E0C94">
        <w:rPr>
          <w:rFonts w:asciiTheme="minorHAnsi" w:hAnsiTheme="minorHAnsi"/>
          <w:b/>
          <w:spacing w:val="15"/>
          <w:sz w:val="32"/>
          <w:szCs w:val="19"/>
        </w:rPr>
        <w:t>A</w:t>
      </w:r>
      <w:r w:rsidR="00427151" w:rsidRPr="004E0C94">
        <w:rPr>
          <w:rFonts w:asciiTheme="minorHAnsi" w:hAnsiTheme="minorHAnsi"/>
          <w:b/>
          <w:spacing w:val="-1"/>
          <w:sz w:val="24"/>
          <w:szCs w:val="19"/>
        </w:rPr>
        <w:t>PP</w:t>
      </w:r>
      <w:r w:rsidR="00427151" w:rsidRPr="004E0C94">
        <w:rPr>
          <w:rFonts w:asciiTheme="minorHAnsi" w:hAnsiTheme="minorHAnsi"/>
          <w:b/>
          <w:sz w:val="24"/>
          <w:szCs w:val="19"/>
        </w:rPr>
        <w:t>L</w:t>
      </w:r>
      <w:r w:rsidR="00427151" w:rsidRPr="004E0C94">
        <w:rPr>
          <w:rFonts w:asciiTheme="minorHAnsi" w:hAnsiTheme="minorHAnsi"/>
          <w:b/>
          <w:spacing w:val="1"/>
          <w:sz w:val="24"/>
          <w:szCs w:val="19"/>
        </w:rPr>
        <w:t>I</w:t>
      </w:r>
      <w:r w:rsidR="00427151" w:rsidRPr="004E0C94">
        <w:rPr>
          <w:rFonts w:asciiTheme="minorHAnsi" w:hAnsiTheme="minorHAnsi"/>
          <w:b/>
          <w:spacing w:val="-3"/>
          <w:sz w:val="24"/>
          <w:szCs w:val="19"/>
        </w:rPr>
        <w:t>CA</w:t>
      </w:r>
      <w:r w:rsidR="00427151" w:rsidRPr="004E0C94">
        <w:rPr>
          <w:rFonts w:asciiTheme="minorHAnsi" w:hAnsiTheme="minorHAnsi"/>
          <w:b/>
          <w:sz w:val="24"/>
          <w:szCs w:val="19"/>
        </w:rPr>
        <w:t>T</w:t>
      </w:r>
      <w:r w:rsidR="00427151" w:rsidRPr="004E0C94">
        <w:rPr>
          <w:rFonts w:asciiTheme="minorHAnsi" w:hAnsiTheme="minorHAnsi"/>
          <w:b/>
          <w:spacing w:val="1"/>
          <w:sz w:val="24"/>
          <w:szCs w:val="19"/>
        </w:rPr>
        <w:t>I</w:t>
      </w:r>
      <w:r w:rsidR="00427151" w:rsidRPr="004E0C94">
        <w:rPr>
          <w:rFonts w:asciiTheme="minorHAnsi" w:hAnsiTheme="minorHAnsi"/>
          <w:b/>
          <w:spacing w:val="-5"/>
          <w:sz w:val="24"/>
          <w:szCs w:val="19"/>
        </w:rPr>
        <w:t>O</w:t>
      </w:r>
      <w:r w:rsidR="00427151" w:rsidRPr="004E0C94">
        <w:rPr>
          <w:rFonts w:asciiTheme="minorHAnsi" w:hAnsiTheme="minorHAnsi"/>
          <w:b/>
          <w:sz w:val="24"/>
          <w:szCs w:val="19"/>
        </w:rPr>
        <w:t>N</w:t>
      </w:r>
      <w:r w:rsidR="00427151" w:rsidRPr="004E0C94">
        <w:rPr>
          <w:rFonts w:asciiTheme="minorHAnsi" w:hAnsiTheme="minorHAnsi"/>
          <w:b/>
          <w:spacing w:val="15"/>
          <w:sz w:val="24"/>
          <w:szCs w:val="19"/>
        </w:rPr>
        <w:t xml:space="preserve"> </w:t>
      </w:r>
      <w:r w:rsidR="0057336E" w:rsidRPr="004E0C94">
        <w:rPr>
          <w:rFonts w:asciiTheme="minorHAnsi" w:hAnsiTheme="minorHAnsi"/>
          <w:b/>
          <w:spacing w:val="15"/>
          <w:sz w:val="32"/>
          <w:szCs w:val="19"/>
        </w:rPr>
        <w:t>D</w:t>
      </w:r>
      <w:r w:rsidR="0057336E" w:rsidRPr="004E0C94">
        <w:rPr>
          <w:rFonts w:asciiTheme="minorHAnsi" w:hAnsiTheme="minorHAnsi"/>
          <w:b/>
          <w:spacing w:val="15"/>
          <w:sz w:val="24"/>
          <w:szCs w:val="19"/>
        </w:rPr>
        <w:t xml:space="preserve">EVELOPMENT </w:t>
      </w:r>
      <w:r w:rsidR="00F27886" w:rsidRPr="004E0C94">
        <w:rPr>
          <w:rFonts w:asciiTheme="minorHAnsi" w:hAnsiTheme="minorHAnsi"/>
          <w:b/>
          <w:spacing w:val="15"/>
          <w:sz w:val="24"/>
          <w:szCs w:val="19"/>
        </w:rPr>
        <w:t>&amp;</w:t>
      </w:r>
      <w:r w:rsidR="0057336E" w:rsidRPr="004E0C94">
        <w:rPr>
          <w:rFonts w:asciiTheme="minorHAnsi" w:hAnsiTheme="minorHAnsi"/>
          <w:b/>
          <w:spacing w:val="15"/>
          <w:sz w:val="24"/>
          <w:szCs w:val="19"/>
        </w:rPr>
        <w:t xml:space="preserve"> </w:t>
      </w:r>
      <w:r w:rsidR="0057336E" w:rsidRPr="004E0C94">
        <w:rPr>
          <w:rFonts w:asciiTheme="minorHAnsi" w:hAnsiTheme="minorHAnsi"/>
          <w:b/>
          <w:spacing w:val="15"/>
          <w:sz w:val="32"/>
          <w:szCs w:val="19"/>
        </w:rPr>
        <w:t>S</w:t>
      </w:r>
      <w:r w:rsidR="0057336E" w:rsidRPr="004E0C94">
        <w:rPr>
          <w:rFonts w:asciiTheme="minorHAnsi" w:hAnsiTheme="minorHAnsi"/>
          <w:b/>
          <w:spacing w:val="15"/>
          <w:sz w:val="24"/>
          <w:szCs w:val="19"/>
        </w:rPr>
        <w:t>UPPORT</w:t>
      </w:r>
      <w:r w:rsidR="00572005" w:rsidRPr="004E0C94">
        <w:rPr>
          <w:rFonts w:asciiTheme="minorHAnsi" w:hAnsiTheme="minorHAnsi"/>
          <w:b/>
          <w:spacing w:val="8"/>
          <w:sz w:val="24"/>
          <w:szCs w:val="19"/>
        </w:rPr>
        <w:t xml:space="preserve"> </w:t>
      </w:r>
      <w:r w:rsidR="00D77357">
        <w:rPr>
          <w:rFonts w:asciiTheme="minorHAnsi" w:hAnsiTheme="minorHAnsi"/>
          <w:b/>
          <w:spacing w:val="8"/>
          <w:sz w:val="24"/>
          <w:szCs w:val="19"/>
        </w:rPr>
        <w:t xml:space="preserve"> </w:t>
      </w:r>
      <w:r w:rsidRPr="004E0C94">
        <w:rPr>
          <w:rFonts w:asciiTheme="minorHAnsi" w:hAnsiTheme="minorHAnsi"/>
          <w:b/>
          <w:sz w:val="36"/>
          <w:szCs w:val="24"/>
        </w:rPr>
        <w:t>~</w:t>
      </w:r>
      <w:r w:rsidRPr="004E0C94">
        <w:rPr>
          <w:rFonts w:asciiTheme="minorHAnsi" w:hAnsiTheme="minorHAnsi"/>
          <w:b/>
          <w:spacing w:val="-3"/>
          <w:sz w:val="36"/>
          <w:szCs w:val="24"/>
        </w:rPr>
        <w:t xml:space="preserve"> </w:t>
      </w:r>
      <w:r w:rsidR="00D77357">
        <w:rPr>
          <w:rFonts w:asciiTheme="minorHAnsi" w:hAnsiTheme="minorHAnsi"/>
          <w:b/>
          <w:spacing w:val="-3"/>
          <w:sz w:val="36"/>
          <w:szCs w:val="24"/>
        </w:rPr>
        <w:t xml:space="preserve"> </w:t>
      </w:r>
      <w:r w:rsidRPr="004E0C94">
        <w:rPr>
          <w:rFonts w:asciiTheme="minorHAnsi" w:hAnsiTheme="minorHAnsi"/>
          <w:b/>
          <w:spacing w:val="15"/>
          <w:sz w:val="32"/>
          <w:szCs w:val="19"/>
        </w:rPr>
        <w:t>P</w:t>
      </w:r>
      <w:r w:rsidRPr="004E0C94">
        <w:rPr>
          <w:rFonts w:asciiTheme="minorHAnsi" w:hAnsiTheme="minorHAnsi"/>
          <w:b/>
          <w:spacing w:val="1"/>
          <w:sz w:val="24"/>
          <w:szCs w:val="19"/>
        </w:rPr>
        <w:t>R</w:t>
      </w:r>
      <w:r w:rsidRPr="004E0C94">
        <w:rPr>
          <w:rFonts w:asciiTheme="minorHAnsi" w:hAnsiTheme="minorHAnsi"/>
          <w:b/>
          <w:spacing w:val="-1"/>
          <w:sz w:val="24"/>
          <w:szCs w:val="19"/>
        </w:rPr>
        <w:t>O</w:t>
      </w:r>
      <w:r>
        <w:rPr>
          <w:rFonts w:asciiTheme="minorHAnsi" w:hAnsiTheme="minorHAnsi"/>
          <w:b/>
          <w:spacing w:val="-1"/>
          <w:sz w:val="24"/>
          <w:szCs w:val="19"/>
        </w:rPr>
        <w:t>GAM</w:t>
      </w:r>
      <w:r w:rsidRPr="004E0C94">
        <w:rPr>
          <w:rFonts w:asciiTheme="minorHAnsi" w:hAnsiTheme="minorHAnsi"/>
          <w:b/>
          <w:spacing w:val="9"/>
          <w:sz w:val="24"/>
          <w:szCs w:val="19"/>
        </w:rPr>
        <w:t xml:space="preserve"> </w:t>
      </w:r>
      <w:r w:rsidRPr="004E0C94">
        <w:rPr>
          <w:rFonts w:asciiTheme="minorHAnsi" w:hAnsiTheme="minorHAnsi"/>
          <w:b/>
          <w:spacing w:val="15"/>
          <w:sz w:val="32"/>
          <w:szCs w:val="19"/>
        </w:rPr>
        <w:t>L</w:t>
      </w:r>
      <w:r w:rsidRPr="004E0C94">
        <w:rPr>
          <w:rFonts w:asciiTheme="minorHAnsi" w:hAnsiTheme="minorHAnsi"/>
          <w:b/>
          <w:sz w:val="24"/>
          <w:szCs w:val="19"/>
        </w:rPr>
        <w:t>E</w:t>
      </w:r>
      <w:r w:rsidRPr="004E0C94">
        <w:rPr>
          <w:rFonts w:asciiTheme="minorHAnsi" w:hAnsiTheme="minorHAnsi"/>
          <w:b/>
          <w:spacing w:val="-3"/>
          <w:sz w:val="24"/>
          <w:szCs w:val="19"/>
        </w:rPr>
        <w:t>A</w:t>
      </w:r>
      <w:r w:rsidRPr="004E0C94">
        <w:rPr>
          <w:rFonts w:asciiTheme="minorHAnsi" w:hAnsiTheme="minorHAnsi"/>
          <w:b/>
          <w:spacing w:val="1"/>
          <w:sz w:val="24"/>
          <w:szCs w:val="19"/>
        </w:rPr>
        <w:t>D</w:t>
      </w:r>
      <w:r w:rsidRPr="004E0C94">
        <w:rPr>
          <w:rFonts w:asciiTheme="minorHAnsi" w:hAnsiTheme="minorHAnsi"/>
          <w:b/>
          <w:spacing w:val="-4"/>
          <w:sz w:val="24"/>
          <w:szCs w:val="19"/>
        </w:rPr>
        <w:t>E</w:t>
      </w:r>
      <w:r w:rsidRPr="004E0C94">
        <w:rPr>
          <w:rFonts w:asciiTheme="minorHAnsi" w:hAnsiTheme="minorHAnsi"/>
          <w:b/>
          <w:spacing w:val="-3"/>
          <w:sz w:val="24"/>
          <w:szCs w:val="19"/>
        </w:rPr>
        <w:t>R</w:t>
      </w:r>
      <w:r w:rsidRPr="004E0C94">
        <w:rPr>
          <w:rFonts w:asciiTheme="minorHAnsi" w:hAnsiTheme="minorHAnsi"/>
          <w:b/>
          <w:spacing w:val="1"/>
          <w:sz w:val="24"/>
          <w:szCs w:val="19"/>
        </w:rPr>
        <w:t>S</w:t>
      </w:r>
      <w:r w:rsidRPr="004E0C94">
        <w:rPr>
          <w:rFonts w:asciiTheme="minorHAnsi" w:hAnsiTheme="minorHAnsi"/>
          <w:b/>
          <w:spacing w:val="-1"/>
          <w:sz w:val="24"/>
          <w:szCs w:val="19"/>
        </w:rPr>
        <w:t>H</w:t>
      </w:r>
      <w:r w:rsidRPr="004E0C94">
        <w:rPr>
          <w:rFonts w:asciiTheme="minorHAnsi" w:hAnsiTheme="minorHAnsi"/>
          <w:b/>
          <w:spacing w:val="1"/>
          <w:sz w:val="24"/>
          <w:szCs w:val="19"/>
        </w:rPr>
        <w:t>I</w:t>
      </w:r>
      <w:r w:rsidRPr="004E0C94">
        <w:rPr>
          <w:rFonts w:asciiTheme="minorHAnsi" w:hAnsiTheme="minorHAnsi"/>
          <w:b/>
          <w:sz w:val="24"/>
          <w:szCs w:val="19"/>
        </w:rPr>
        <w:t>P</w:t>
      </w:r>
      <w:r w:rsidRPr="004E0C94">
        <w:rPr>
          <w:rFonts w:asciiTheme="minorHAnsi" w:hAnsiTheme="minorHAnsi"/>
          <w:b/>
          <w:sz w:val="36"/>
          <w:szCs w:val="24"/>
        </w:rPr>
        <w:t xml:space="preserve"> ~</w:t>
      </w:r>
    </w:p>
    <w:p w14:paraId="6273B8D5" w14:textId="77777777" w:rsidR="004F5BA3" w:rsidRPr="004E0C94" w:rsidRDefault="004F5BA3">
      <w:pPr>
        <w:spacing w:before="2" w:line="100" w:lineRule="exact"/>
        <w:rPr>
          <w:rFonts w:asciiTheme="minorHAnsi" w:hAnsiTheme="minorHAnsi"/>
          <w:sz w:val="11"/>
          <w:szCs w:val="11"/>
        </w:rPr>
      </w:pPr>
    </w:p>
    <w:p w14:paraId="438E1496" w14:textId="69DA6032" w:rsidR="00F05784" w:rsidRPr="00BA1B52" w:rsidRDefault="00F05784" w:rsidP="009E7347">
      <w:pPr>
        <w:tabs>
          <w:tab w:val="num" w:pos="-900"/>
        </w:tabs>
        <w:ind w:left="145" w:right="110"/>
        <w:jc w:val="both"/>
        <w:rPr>
          <w:rFonts w:asciiTheme="minorHAnsi" w:hAnsiTheme="minorHAnsi"/>
          <w:spacing w:val="2"/>
          <w:sz w:val="22"/>
          <w:szCs w:val="21"/>
        </w:rPr>
      </w:pPr>
      <w:r>
        <w:rPr>
          <w:rFonts w:asciiTheme="minorHAnsi" w:hAnsiTheme="minorHAnsi"/>
          <w:spacing w:val="2"/>
          <w:sz w:val="22"/>
          <w:szCs w:val="21"/>
        </w:rPr>
        <w:t xml:space="preserve">A </w:t>
      </w:r>
      <w:r w:rsidR="000D2160">
        <w:rPr>
          <w:rFonts w:asciiTheme="minorHAnsi" w:hAnsiTheme="minorHAnsi"/>
          <w:spacing w:val="2"/>
          <w:sz w:val="22"/>
          <w:szCs w:val="21"/>
        </w:rPr>
        <w:t xml:space="preserve">Project </w:t>
      </w:r>
      <w:r w:rsidR="007D4ADB" w:rsidRPr="004E0C94">
        <w:rPr>
          <w:rFonts w:asciiTheme="minorHAnsi" w:hAnsiTheme="minorHAnsi"/>
          <w:spacing w:val="2"/>
          <w:sz w:val="22"/>
          <w:szCs w:val="21"/>
        </w:rPr>
        <w:t xml:space="preserve">Management Professional </w:t>
      </w:r>
      <w:r w:rsidR="000D2160">
        <w:rPr>
          <w:rFonts w:asciiTheme="minorHAnsi" w:hAnsiTheme="minorHAnsi"/>
          <w:spacing w:val="2"/>
          <w:sz w:val="22"/>
          <w:szCs w:val="21"/>
        </w:rPr>
        <w:t xml:space="preserve">(PMP) and Certified Scrum Master (CSM) </w:t>
      </w:r>
      <w:r w:rsidR="00187528">
        <w:rPr>
          <w:rFonts w:asciiTheme="minorHAnsi" w:hAnsiTheme="minorHAnsi"/>
          <w:spacing w:val="2"/>
          <w:sz w:val="22"/>
          <w:szCs w:val="21"/>
        </w:rPr>
        <w:t>with</w:t>
      </w:r>
      <w:r w:rsidR="007D4ADB" w:rsidRPr="004E0C94">
        <w:rPr>
          <w:rFonts w:asciiTheme="minorHAnsi" w:hAnsiTheme="minorHAnsi"/>
          <w:spacing w:val="2"/>
          <w:sz w:val="22"/>
          <w:szCs w:val="21"/>
        </w:rPr>
        <w:t xml:space="preserve"> broad business</w:t>
      </w:r>
      <w:r w:rsidR="000D2160">
        <w:rPr>
          <w:rFonts w:asciiTheme="minorHAnsi" w:hAnsiTheme="minorHAnsi"/>
          <w:spacing w:val="2"/>
          <w:sz w:val="22"/>
          <w:szCs w:val="21"/>
        </w:rPr>
        <w:t xml:space="preserve">, </w:t>
      </w:r>
      <w:r w:rsidR="009400F0">
        <w:rPr>
          <w:rFonts w:asciiTheme="minorHAnsi" w:hAnsiTheme="minorHAnsi"/>
          <w:spacing w:val="2"/>
          <w:sz w:val="22"/>
          <w:szCs w:val="21"/>
        </w:rPr>
        <w:t xml:space="preserve">technical </w:t>
      </w:r>
      <w:r w:rsidR="000D2160">
        <w:rPr>
          <w:rFonts w:asciiTheme="minorHAnsi" w:hAnsiTheme="minorHAnsi"/>
          <w:spacing w:val="2"/>
          <w:sz w:val="22"/>
          <w:szCs w:val="21"/>
        </w:rPr>
        <w:t xml:space="preserve">and </w:t>
      </w:r>
      <w:r w:rsidR="007D4ADB" w:rsidRPr="004E0C94">
        <w:rPr>
          <w:rFonts w:asciiTheme="minorHAnsi" w:hAnsiTheme="minorHAnsi"/>
          <w:spacing w:val="2"/>
          <w:sz w:val="22"/>
          <w:szCs w:val="21"/>
        </w:rPr>
        <w:t xml:space="preserve">leadership skills </w:t>
      </w:r>
      <w:r w:rsidR="000D2160">
        <w:rPr>
          <w:rFonts w:asciiTheme="minorHAnsi" w:hAnsiTheme="minorHAnsi"/>
          <w:spacing w:val="2"/>
          <w:sz w:val="22"/>
          <w:szCs w:val="21"/>
        </w:rPr>
        <w:t>developed during</w:t>
      </w:r>
      <w:r w:rsidR="007D4ADB" w:rsidRPr="004E0C94">
        <w:rPr>
          <w:rFonts w:asciiTheme="minorHAnsi" w:hAnsiTheme="minorHAnsi"/>
          <w:spacing w:val="2"/>
          <w:sz w:val="22"/>
          <w:szCs w:val="21"/>
        </w:rPr>
        <w:t xml:space="preserve"> </w:t>
      </w:r>
      <w:r w:rsidR="0010786C">
        <w:rPr>
          <w:rFonts w:asciiTheme="minorHAnsi" w:hAnsiTheme="minorHAnsi"/>
          <w:spacing w:val="2"/>
          <w:sz w:val="22"/>
          <w:szCs w:val="21"/>
        </w:rPr>
        <w:t>15+</w:t>
      </w:r>
      <w:r w:rsidR="00187528">
        <w:rPr>
          <w:rFonts w:asciiTheme="minorHAnsi" w:hAnsiTheme="minorHAnsi"/>
          <w:spacing w:val="2"/>
          <w:sz w:val="22"/>
          <w:szCs w:val="21"/>
        </w:rPr>
        <w:t xml:space="preserve"> years of </w:t>
      </w:r>
      <w:r w:rsidR="000D2160">
        <w:rPr>
          <w:rFonts w:asciiTheme="minorHAnsi" w:hAnsiTheme="minorHAnsi"/>
          <w:spacing w:val="2"/>
          <w:sz w:val="22"/>
          <w:szCs w:val="21"/>
        </w:rPr>
        <w:t>project, t</w:t>
      </w:r>
      <w:r w:rsidR="007D4ADB" w:rsidRPr="004E0C94">
        <w:rPr>
          <w:rFonts w:asciiTheme="minorHAnsi" w:hAnsiTheme="minorHAnsi"/>
          <w:spacing w:val="2"/>
          <w:sz w:val="22"/>
          <w:szCs w:val="21"/>
        </w:rPr>
        <w:t>eam, program</w:t>
      </w:r>
      <w:r w:rsidR="009E7347">
        <w:rPr>
          <w:rFonts w:asciiTheme="minorHAnsi" w:hAnsiTheme="minorHAnsi"/>
          <w:spacing w:val="2"/>
          <w:sz w:val="22"/>
          <w:szCs w:val="21"/>
        </w:rPr>
        <w:t>, and</w:t>
      </w:r>
      <w:r w:rsidR="007D4ADB" w:rsidRPr="004E0C94">
        <w:rPr>
          <w:rFonts w:asciiTheme="minorHAnsi" w:hAnsiTheme="minorHAnsi"/>
          <w:spacing w:val="2"/>
          <w:sz w:val="22"/>
          <w:szCs w:val="21"/>
        </w:rPr>
        <w:t xml:space="preserve"> </w:t>
      </w:r>
      <w:r w:rsidR="009E7347">
        <w:rPr>
          <w:rFonts w:asciiTheme="minorHAnsi" w:hAnsiTheme="minorHAnsi"/>
          <w:spacing w:val="2"/>
          <w:sz w:val="22"/>
          <w:szCs w:val="21"/>
        </w:rPr>
        <w:t xml:space="preserve">director </w:t>
      </w:r>
      <w:r w:rsidR="007D4ADB" w:rsidRPr="004E0C94">
        <w:rPr>
          <w:rFonts w:asciiTheme="minorHAnsi" w:hAnsiTheme="minorHAnsi"/>
          <w:spacing w:val="2"/>
          <w:sz w:val="22"/>
          <w:szCs w:val="21"/>
        </w:rPr>
        <w:t>level experience</w:t>
      </w:r>
      <w:r w:rsidR="00187528">
        <w:rPr>
          <w:rFonts w:asciiTheme="minorHAnsi" w:hAnsiTheme="minorHAnsi"/>
          <w:spacing w:val="2"/>
          <w:sz w:val="22"/>
          <w:szCs w:val="21"/>
        </w:rPr>
        <w:t xml:space="preserve"> in financial services</w:t>
      </w:r>
      <w:r w:rsidR="00C01556">
        <w:rPr>
          <w:rFonts w:asciiTheme="minorHAnsi" w:hAnsiTheme="minorHAnsi"/>
          <w:spacing w:val="2"/>
          <w:sz w:val="22"/>
          <w:szCs w:val="21"/>
        </w:rPr>
        <w:t xml:space="preserve"> technology</w:t>
      </w:r>
      <w:r w:rsidR="007D4ADB" w:rsidRPr="004E0C94">
        <w:rPr>
          <w:rFonts w:asciiTheme="minorHAnsi" w:hAnsiTheme="minorHAnsi"/>
          <w:spacing w:val="2"/>
          <w:sz w:val="22"/>
          <w:szCs w:val="21"/>
        </w:rPr>
        <w:t xml:space="preserve">. A </w:t>
      </w:r>
      <w:r w:rsidR="00BA1B52">
        <w:rPr>
          <w:rFonts w:asciiTheme="minorHAnsi" w:hAnsiTheme="minorHAnsi"/>
          <w:spacing w:val="2"/>
          <w:sz w:val="22"/>
          <w:szCs w:val="21"/>
        </w:rPr>
        <w:t>hands</w:t>
      </w:r>
      <w:r w:rsidR="0010786C">
        <w:rPr>
          <w:rFonts w:asciiTheme="minorHAnsi" w:hAnsiTheme="minorHAnsi"/>
          <w:spacing w:val="2"/>
          <w:sz w:val="22"/>
          <w:szCs w:val="21"/>
        </w:rPr>
        <w:t>-</w:t>
      </w:r>
      <w:r w:rsidR="00BA1B52">
        <w:rPr>
          <w:rFonts w:asciiTheme="minorHAnsi" w:hAnsiTheme="minorHAnsi"/>
          <w:spacing w:val="2"/>
          <w:sz w:val="22"/>
          <w:szCs w:val="21"/>
        </w:rPr>
        <w:t xml:space="preserve">on </w:t>
      </w:r>
      <w:r w:rsidR="007D4ADB" w:rsidRPr="004E0C94">
        <w:rPr>
          <w:rFonts w:asciiTheme="minorHAnsi" w:hAnsiTheme="minorHAnsi"/>
          <w:spacing w:val="2"/>
          <w:sz w:val="22"/>
          <w:szCs w:val="21"/>
        </w:rPr>
        <w:t xml:space="preserve">leader, skillful communicator, thoughtful manager, and seasoned technologist with a </w:t>
      </w:r>
      <w:r w:rsidR="00137F68" w:rsidRPr="004E0C94">
        <w:rPr>
          <w:rFonts w:asciiTheme="minorHAnsi" w:hAnsiTheme="minorHAnsi"/>
          <w:spacing w:val="2"/>
          <w:sz w:val="22"/>
          <w:szCs w:val="21"/>
        </w:rPr>
        <w:t>history</w:t>
      </w:r>
      <w:r w:rsidR="007D4ADB" w:rsidRPr="004E0C94">
        <w:rPr>
          <w:rFonts w:asciiTheme="minorHAnsi" w:hAnsiTheme="minorHAnsi"/>
          <w:spacing w:val="2"/>
          <w:sz w:val="22"/>
          <w:szCs w:val="21"/>
        </w:rPr>
        <w:t xml:space="preserve"> </w:t>
      </w:r>
      <w:r w:rsidR="00B63278">
        <w:rPr>
          <w:rFonts w:asciiTheme="minorHAnsi" w:hAnsiTheme="minorHAnsi"/>
          <w:spacing w:val="2"/>
          <w:sz w:val="22"/>
          <w:szCs w:val="21"/>
        </w:rPr>
        <w:t xml:space="preserve">of </w:t>
      </w:r>
      <w:r w:rsidR="000D2160">
        <w:rPr>
          <w:rFonts w:asciiTheme="minorHAnsi" w:hAnsiTheme="minorHAnsi"/>
          <w:spacing w:val="2"/>
          <w:sz w:val="22"/>
          <w:szCs w:val="21"/>
        </w:rPr>
        <w:t>delivering</w:t>
      </w:r>
      <w:r w:rsidR="004D2679">
        <w:rPr>
          <w:rFonts w:asciiTheme="minorHAnsi" w:hAnsiTheme="minorHAnsi"/>
          <w:spacing w:val="2"/>
          <w:sz w:val="22"/>
          <w:szCs w:val="21"/>
        </w:rPr>
        <w:t xml:space="preserve"> highly technical</w:t>
      </w:r>
      <w:r w:rsidR="009C368A">
        <w:rPr>
          <w:rFonts w:asciiTheme="minorHAnsi" w:hAnsiTheme="minorHAnsi"/>
          <w:spacing w:val="2"/>
          <w:sz w:val="22"/>
          <w:szCs w:val="21"/>
        </w:rPr>
        <w:t xml:space="preserve"> </w:t>
      </w:r>
      <w:r w:rsidR="00187528">
        <w:rPr>
          <w:rFonts w:asciiTheme="minorHAnsi" w:hAnsiTheme="minorHAnsi"/>
          <w:spacing w:val="2"/>
          <w:sz w:val="22"/>
          <w:szCs w:val="21"/>
        </w:rPr>
        <w:t>c</w:t>
      </w:r>
      <w:r w:rsidR="00B63278">
        <w:rPr>
          <w:rFonts w:asciiTheme="minorHAnsi" w:hAnsiTheme="minorHAnsi"/>
          <w:spacing w:val="2"/>
          <w:sz w:val="22"/>
          <w:szCs w:val="21"/>
        </w:rPr>
        <w:t xml:space="preserve">hange the </w:t>
      </w:r>
      <w:r w:rsidR="00187528">
        <w:rPr>
          <w:rFonts w:asciiTheme="minorHAnsi" w:hAnsiTheme="minorHAnsi"/>
          <w:spacing w:val="2"/>
          <w:sz w:val="22"/>
          <w:szCs w:val="21"/>
        </w:rPr>
        <w:t>b</w:t>
      </w:r>
      <w:r w:rsidR="00B63278">
        <w:rPr>
          <w:rFonts w:asciiTheme="minorHAnsi" w:hAnsiTheme="minorHAnsi"/>
          <w:spacing w:val="2"/>
          <w:sz w:val="22"/>
          <w:szCs w:val="21"/>
        </w:rPr>
        <w:t xml:space="preserve">ank </w:t>
      </w:r>
      <w:r w:rsidR="009E7347">
        <w:rPr>
          <w:rFonts w:asciiTheme="minorHAnsi" w:hAnsiTheme="minorHAnsi"/>
          <w:spacing w:val="2"/>
          <w:sz w:val="22"/>
          <w:szCs w:val="21"/>
        </w:rPr>
        <w:t xml:space="preserve">teams </w:t>
      </w:r>
      <w:r w:rsidR="00E12CDB">
        <w:rPr>
          <w:rFonts w:asciiTheme="minorHAnsi" w:hAnsiTheme="minorHAnsi"/>
          <w:spacing w:val="2"/>
          <w:sz w:val="22"/>
          <w:szCs w:val="21"/>
        </w:rPr>
        <w:t>leveraging waterfall and agile</w:t>
      </w:r>
      <w:r w:rsidR="00F775E7">
        <w:rPr>
          <w:rFonts w:asciiTheme="minorHAnsi" w:hAnsiTheme="minorHAnsi"/>
          <w:spacing w:val="2"/>
          <w:sz w:val="22"/>
          <w:szCs w:val="21"/>
        </w:rPr>
        <w:t>/iterative</w:t>
      </w:r>
      <w:r w:rsidR="00E12CDB">
        <w:rPr>
          <w:rFonts w:asciiTheme="minorHAnsi" w:hAnsiTheme="minorHAnsi"/>
          <w:spacing w:val="2"/>
          <w:sz w:val="22"/>
          <w:szCs w:val="21"/>
        </w:rPr>
        <w:t xml:space="preserve"> methodologies to </w:t>
      </w:r>
      <w:r w:rsidR="00137F68" w:rsidRPr="004E0C94">
        <w:rPr>
          <w:rFonts w:asciiTheme="minorHAnsi" w:hAnsiTheme="minorHAnsi"/>
          <w:spacing w:val="2"/>
          <w:sz w:val="22"/>
          <w:szCs w:val="21"/>
        </w:rPr>
        <w:t xml:space="preserve">deliver </w:t>
      </w:r>
      <w:r w:rsidR="00417730" w:rsidRPr="004E0C94">
        <w:rPr>
          <w:rFonts w:asciiTheme="minorHAnsi" w:hAnsiTheme="minorHAnsi"/>
          <w:spacing w:val="2"/>
          <w:sz w:val="22"/>
          <w:szCs w:val="21"/>
        </w:rPr>
        <w:t xml:space="preserve">high </w:t>
      </w:r>
      <w:r w:rsidR="009D25FB" w:rsidRPr="004E0C94">
        <w:rPr>
          <w:rFonts w:asciiTheme="minorHAnsi" w:hAnsiTheme="minorHAnsi"/>
          <w:spacing w:val="2"/>
          <w:sz w:val="22"/>
          <w:szCs w:val="21"/>
        </w:rPr>
        <w:t xml:space="preserve">quality, </w:t>
      </w:r>
      <w:r w:rsidR="00137F68" w:rsidRPr="004E0C94">
        <w:rPr>
          <w:rFonts w:asciiTheme="minorHAnsi" w:hAnsiTheme="minorHAnsi"/>
          <w:spacing w:val="2"/>
          <w:sz w:val="22"/>
          <w:szCs w:val="21"/>
        </w:rPr>
        <w:t xml:space="preserve">multi-platform solutions </w:t>
      </w:r>
      <w:r w:rsidR="00B63278">
        <w:rPr>
          <w:rFonts w:asciiTheme="minorHAnsi" w:hAnsiTheme="minorHAnsi"/>
          <w:spacing w:val="2"/>
          <w:sz w:val="22"/>
          <w:szCs w:val="21"/>
        </w:rPr>
        <w:t xml:space="preserve">supporting </w:t>
      </w:r>
      <w:r w:rsidR="00E12CDB">
        <w:rPr>
          <w:rFonts w:asciiTheme="minorHAnsi" w:hAnsiTheme="minorHAnsi"/>
          <w:spacing w:val="2"/>
          <w:sz w:val="22"/>
          <w:szCs w:val="21"/>
        </w:rPr>
        <w:t xml:space="preserve">businesses in asset and </w:t>
      </w:r>
      <w:r w:rsidR="00187528">
        <w:rPr>
          <w:rFonts w:asciiTheme="minorHAnsi" w:hAnsiTheme="minorHAnsi"/>
          <w:spacing w:val="2"/>
          <w:sz w:val="22"/>
          <w:szCs w:val="21"/>
        </w:rPr>
        <w:t>w</w:t>
      </w:r>
      <w:r w:rsidR="00B63278">
        <w:rPr>
          <w:rFonts w:asciiTheme="minorHAnsi" w:hAnsiTheme="minorHAnsi"/>
          <w:spacing w:val="2"/>
          <w:sz w:val="22"/>
          <w:szCs w:val="21"/>
        </w:rPr>
        <w:t xml:space="preserve">ealth </w:t>
      </w:r>
      <w:r w:rsidR="00187528">
        <w:rPr>
          <w:rFonts w:asciiTheme="minorHAnsi" w:hAnsiTheme="minorHAnsi"/>
          <w:spacing w:val="2"/>
          <w:sz w:val="22"/>
          <w:szCs w:val="21"/>
        </w:rPr>
        <w:t>m</w:t>
      </w:r>
      <w:r w:rsidR="00B63278">
        <w:rPr>
          <w:rFonts w:asciiTheme="minorHAnsi" w:hAnsiTheme="minorHAnsi"/>
          <w:spacing w:val="2"/>
          <w:sz w:val="22"/>
          <w:szCs w:val="21"/>
        </w:rPr>
        <w:t>anagement</w:t>
      </w:r>
      <w:r w:rsidR="00187528">
        <w:rPr>
          <w:rFonts w:asciiTheme="minorHAnsi" w:hAnsiTheme="minorHAnsi"/>
          <w:spacing w:val="2"/>
          <w:sz w:val="22"/>
          <w:szCs w:val="21"/>
        </w:rPr>
        <w:t xml:space="preserve">, </w:t>
      </w:r>
      <w:r w:rsidR="00E12CDB">
        <w:rPr>
          <w:rFonts w:asciiTheme="minorHAnsi" w:hAnsiTheme="minorHAnsi"/>
          <w:spacing w:val="2"/>
          <w:sz w:val="22"/>
          <w:szCs w:val="21"/>
        </w:rPr>
        <w:t xml:space="preserve">trade surveillance, </w:t>
      </w:r>
      <w:r w:rsidR="00187528">
        <w:rPr>
          <w:rFonts w:asciiTheme="minorHAnsi" w:hAnsiTheme="minorHAnsi"/>
          <w:spacing w:val="2"/>
          <w:sz w:val="22"/>
          <w:szCs w:val="21"/>
        </w:rPr>
        <w:t xml:space="preserve">compliance, </w:t>
      </w:r>
      <w:r>
        <w:rPr>
          <w:rFonts w:asciiTheme="minorHAnsi" w:hAnsiTheme="minorHAnsi"/>
          <w:spacing w:val="2"/>
          <w:sz w:val="22"/>
          <w:szCs w:val="21"/>
        </w:rPr>
        <w:t xml:space="preserve">and </w:t>
      </w:r>
      <w:r w:rsidR="00187528">
        <w:rPr>
          <w:rFonts w:asciiTheme="minorHAnsi" w:hAnsiTheme="minorHAnsi"/>
          <w:spacing w:val="2"/>
          <w:sz w:val="22"/>
          <w:szCs w:val="21"/>
        </w:rPr>
        <w:t>b</w:t>
      </w:r>
      <w:r>
        <w:rPr>
          <w:rFonts w:asciiTheme="minorHAnsi" w:hAnsiTheme="minorHAnsi"/>
          <w:spacing w:val="2"/>
          <w:sz w:val="22"/>
          <w:szCs w:val="21"/>
        </w:rPr>
        <w:t>roker-</w:t>
      </w:r>
      <w:r w:rsidR="00187528">
        <w:rPr>
          <w:rFonts w:asciiTheme="minorHAnsi" w:hAnsiTheme="minorHAnsi"/>
          <w:spacing w:val="2"/>
          <w:sz w:val="22"/>
          <w:szCs w:val="21"/>
        </w:rPr>
        <w:t>d</w:t>
      </w:r>
      <w:r>
        <w:rPr>
          <w:rFonts w:asciiTheme="minorHAnsi" w:hAnsiTheme="minorHAnsi"/>
          <w:spacing w:val="2"/>
          <w:sz w:val="22"/>
          <w:szCs w:val="21"/>
        </w:rPr>
        <w:t>ealer operations</w:t>
      </w:r>
      <w:r w:rsidR="00B63278">
        <w:rPr>
          <w:rFonts w:asciiTheme="minorHAnsi" w:hAnsiTheme="minorHAnsi"/>
          <w:spacing w:val="2"/>
          <w:sz w:val="22"/>
          <w:szCs w:val="21"/>
        </w:rPr>
        <w:t xml:space="preserve">.  </w:t>
      </w:r>
      <w:r w:rsidR="00427151" w:rsidRPr="004E0C94">
        <w:rPr>
          <w:rFonts w:asciiTheme="minorHAnsi" w:hAnsiTheme="minorHAnsi"/>
          <w:spacing w:val="-2"/>
          <w:sz w:val="22"/>
          <w:szCs w:val="21"/>
        </w:rPr>
        <w:t>S</w:t>
      </w:r>
      <w:r w:rsidR="00427151" w:rsidRPr="004E0C94">
        <w:rPr>
          <w:rFonts w:asciiTheme="minorHAnsi" w:hAnsiTheme="minorHAnsi"/>
          <w:spacing w:val="1"/>
          <w:sz w:val="22"/>
          <w:szCs w:val="21"/>
        </w:rPr>
        <w:t>t</w:t>
      </w:r>
      <w:r w:rsidR="00427151" w:rsidRPr="004E0C94">
        <w:rPr>
          <w:rFonts w:asciiTheme="minorHAnsi" w:hAnsiTheme="minorHAnsi"/>
          <w:spacing w:val="-3"/>
          <w:sz w:val="22"/>
          <w:szCs w:val="21"/>
        </w:rPr>
        <w:t>r</w:t>
      </w:r>
      <w:r w:rsidR="00427151" w:rsidRPr="004E0C94">
        <w:rPr>
          <w:rFonts w:asciiTheme="minorHAnsi" w:hAnsiTheme="minorHAnsi"/>
          <w:spacing w:val="-2"/>
          <w:sz w:val="22"/>
          <w:szCs w:val="21"/>
        </w:rPr>
        <w:t>o</w:t>
      </w:r>
      <w:r w:rsidR="00427151" w:rsidRPr="004E0C94">
        <w:rPr>
          <w:rFonts w:asciiTheme="minorHAnsi" w:hAnsiTheme="minorHAnsi"/>
          <w:spacing w:val="2"/>
          <w:sz w:val="22"/>
          <w:szCs w:val="21"/>
        </w:rPr>
        <w:t>n</w:t>
      </w:r>
      <w:r w:rsidR="00427151" w:rsidRPr="004E0C94">
        <w:rPr>
          <w:rFonts w:asciiTheme="minorHAnsi" w:hAnsiTheme="minorHAnsi"/>
          <w:sz w:val="22"/>
          <w:szCs w:val="21"/>
        </w:rPr>
        <w:t>g</w:t>
      </w:r>
      <w:r w:rsidR="00427151" w:rsidRPr="004E0C94">
        <w:rPr>
          <w:rFonts w:asciiTheme="minorHAnsi" w:hAnsiTheme="minorHAnsi"/>
          <w:spacing w:val="4"/>
          <w:sz w:val="22"/>
          <w:szCs w:val="21"/>
        </w:rPr>
        <w:t xml:space="preserve"> </w:t>
      </w:r>
      <w:r w:rsidR="00427151" w:rsidRPr="004E0C94">
        <w:rPr>
          <w:rFonts w:asciiTheme="minorHAnsi" w:hAnsiTheme="minorHAnsi"/>
          <w:spacing w:val="5"/>
          <w:sz w:val="22"/>
          <w:szCs w:val="21"/>
        </w:rPr>
        <w:t>i</w:t>
      </w:r>
      <w:r w:rsidR="00427151" w:rsidRPr="004E0C94">
        <w:rPr>
          <w:rFonts w:asciiTheme="minorHAnsi" w:hAnsiTheme="minorHAnsi"/>
          <w:spacing w:val="-2"/>
          <w:sz w:val="22"/>
          <w:szCs w:val="21"/>
        </w:rPr>
        <w:t>n</w:t>
      </w:r>
      <w:r w:rsidR="00427151" w:rsidRPr="004E0C94">
        <w:rPr>
          <w:rFonts w:asciiTheme="minorHAnsi" w:hAnsiTheme="minorHAnsi"/>
          <w:spacing w:val="1"/>
          <w:sz w:val="22"/>
          <w:szCs w:val="21"/>
        </w:rPr>
        <w:t>t</w:t>
      </w:r>
      <w:r w:rsidR="00427151" w:rsidRPr="004E0C94">
        <w:rPr>
          <w:rFonts w:asciiTheme="minorHAnsi" w:hAnsiTheme="minorHAnsi"/>
          <w:spacing w:val="-2"/>
          <w:sz w:val="22"/>
          <w:szCs w:val="21"/>
        </w:rPr>
        <w:t>e</w:t>
      </w:r>
      <w:r w:rsidR="00427151" w:rsidRPr="004E0C94">
        <w:rPr>
          <w:rFonts w:asciiTheme="minorHAnsi" w:hAnsiTheme="minorHAnsi"/>
          <w:spacing w:val="-3"/>
          <w:sz w:val="22"/>
          <w:szCs w:val="21"/>
        </w:rPr>
        <w:t>r</w:t>
      </w:r>
      <w:r w:rsidR="00427151" w:rsidRPr="004E0C94">
        <w:rPr>
          <w:rFonts w:asciiTheme="minorHAnsi" w:hAnsiTheme="minorHAnsi"/>
          <w:spacing w:val="2"/>
          <w:sz w:val="22"/>
          <w:szCs w:val="21"/>
        </w:rPr>
        <w:t>p</w:t>
      </w:r>
      <w:r w:rsidR="00427151" w:rsidRPr="004E0C94">
        <w:rPr>
          <w:rFonts w:asciiTheme="minorHAnsi" w:hAnsiTheme="minorHAnsi"/>
          <w:spacing w:val="-2"/>
          <w:sz w:val="22"/>
          <w:szCs w:val="21"/>
        </w:rPr>
        <w:t>e</w:t>
      </w:r>
      <w:r w:rsidR="00427151" w:rsidRPr="004E0C94">
        <w:rPr>
          <w:rFonts w:asciiTheme="minorHAnsi" w:hAnsiTheme="minorHAnsi"/>
          <w:spacing w:val="1"/>
          <w:sz w:val="22"/>
          <w:szCs w:val="21"/>
        </w:rPr>
        <w:t>r</w:t>
      </w:r>
      <w:r w:rsidR="00427151" w:rsidRPr="004E0C94">
        <w:rPr>
          <w:rFonts w:asciiTheme="minorHAnsi" w:hAnsiTheme="minorHAnsi"/>
          <w:spacing w:val="-3"/>
          <w:sz w:val="22"/>
          <w:szCs w:val="21"/>
        </w:rPr>
        <w:t>s</w:t>
      </w:r>
      <w:r w:rsidR="00427151" w:rsidRPr="004E0C94">
        <w:rPr>
          <w:rFonts w:asciiTheme="minorHAnsi" w:hAnsiTheme="minorHAnsi"/>
          <w:spacing w:val="-2"/>
          <w:sz w:val="22"/>
          <w:szCs w:val="21"/>
        </w:rPr>
        <w:t>on</w:t>
      </w:r>
      <w:r w:rsidR="00427151" w:rsidRPr="004E0C94">
        <w:rPr>
          <w:rFonts w:asciiTheme="minorHAnsi" w:hAnsiTheme="minorHAnsi"/>
          <w:spacing w:val="2"/>
          <w:sz w:val="22"/>
          <w:szCs w:val="21"/>
        </w:rPr>
        <w:t>a</w:t>
      </w:r>
      <w:r w:rsidR="00427151" w:rsidRPr="004E0C94">
        <w:rPr>
          <w:rFonts w:asciiTheme="minorHAnsi" w:hAnsiTheme="minorHAnsi"/>
          <w:sz w:val="22"/>
          <w:szCs w:val="21"/>
        </w:rPr>
        <w:t>l</w:t>
      </w:r>
      <w:r w:rsidR="00427151" w:rsidRPr="004E0C94">
        <w:rPr>
          <w:rFonts w:asciiTheme="minorHAnsi" w:hAnsiTheme="minorHAnsi"/>
          <w:spacing w:val="7"/>
          <w:sz w:val="22"/>
          <w:szCs w:val="21"/>
        </w:rPr>
        <w:t xml:space="preserve"> </w:t>
      </w:r>
      <w:r w:rsidR="00427151" w:rsidRPr="004E0C94">
        <w:rPr>
          <w:rFonts w:asciiTheme="minorHAnsi" w:hAnsiTheme="minorHAnsi"/>
          <w:spacing w:val="1"/>
          <w:sz w:val="22"/>
          <w:szCs w:val="21"/>
        </w:rPr>
        <w:t>s</w:t>
      </w:r>
      <w:r w:rsidR="00427151" w:rsidRPr="004E0C94">
        <w:rPr>
          <w:rFonts w:asciiTheme="minorHAnsi" w:hAnsiTheme="minorHAnsi"/>
          <w:spacing w:val="-2"/>
          <w:sz w:val="22"/>
          <w:szCs w:val="21"/>
        </w:rPr>
        <w:t>k</w:t>
      </w:r>
      <w:r w:rsidR="00427151" w:rsidRPr="004E0C94">
        <w:rPr>
          <w:rFonts w:asciiTheme="minorHAnsi" w:hAnsiTheme="minorHAnsi"/>
          <w:spacing w:val="1"/>
          <w:sz w:val="22"/>
          <w:szCs w:val="21"/>
        </w:rPr>
        <w:t>i</w:t>
      </w:r>
      <w:r w:rsidR="00427151" w:rsidRPr="004E0C94">
        <w:rPr>
          <w:rFonts w:asciiTheme="minorHAnsi" w:hAnsiTheme="minorHAnsi"/>
          <w:spacing w:val="-3"/>
          <w:sz w:val="22"/>
          <w:szCs w:val="21"/>
        </w:rPr>
        <w:t>ll</w:t>
      </w:r>
      <w:r w:rsidR="00427151" w:rsidRPr="004E0C94">
        <w:rPr>
          <w:rFonts w:asciiTheme="minorHAnsi" w:hAnsiTheme="minorHAnsi"/>
          <w:spacing w:val="1"/>
          <w:sz w:val="22"/>
          <w:szCs w:val="21"/>
        </w:rPr>
        <w:t>s</w:t>
      </w:r>
      <w:r w:rsidR="006C52F6" w:rsidRPr="004E0C94">
        <w:rPr>
          <w:rFonts w:asciiTheme="minorHAnsi" w:hAnsiTheme="minorHAnsi"/>
          <w:sz w:val="22"/>
          <w:szCs w:val="21"/>
        </w:rPr>
        <w:t xml:space="preserve">, </w:t>
      </w:r>
      <w:r w:rsidR="00427151" w:rsidRPr="004E0C94">
        <w:rPr>
          <w:rFonts w:asciiTheme="minorHAnsi" w:hAnsiTheme="minorHAnsi"/>
          <w:spacing w:val="2"/>
          <w:sz w:val="22"/>
          <w:szCs w:val="21"/>
        </w:rPr>
        <w:t>h</w:t>
      </w:r>
      <w:r w:rsidR="00427151" w:rsidRPr="004E0C94">
        <w:rPr>
          <w:rFonts w:asciiTheme="minorHAnsi" w:hAnsiTheme="minorHAnsi"/>
          <w:spacing w:val="1"/>
          <w:sz w:val="22"/>
          <w:szCs w:val="21"/>
        </w:rPr>
        <w:t>i</w:t>
      </w:r>
      <w:r w:rsidR="00427151" w:rsidRPr="004E0C94">
        <w:rPr>
          <w:rFonts w:asciiTheme="minorHAnsi" w:hAnsiTheme="minorHAnsi"/>
          <w:spacing w:val="-6"/>
          <w:sz w:val="22"/>
          <w:szCs w:val="21"/>
        </w:rPr>
        <w:t>g</w:t>
      </w:r>
      <w:r w:rsidR="00427151" w:rsidRPr="004E0C94">
        <w:rPr>
          <w:rFonts w:asciiTheme="minorHAnsi" w:hAnsiTheme="minorHAnsi"/>
          <w:spacing w:val="-2"/>
          <w:sz w:val="22"/>
          <w:szCs w:val="21"/>
        </w:rPr>
        <w:t>h</w:t>
      </w:r>
      <w:r w:rsidR="00427151" w:rsidRPr="004E0C94">
        <w:rPr>
          <w:rFonts w:asciiTheme="minorHAnsi" w:hAnsiTheme="minorHAnsi"/>
          <w:spacing w:val="1"/>
          <w:sz w:val="22"/>
          <w:szCs w:val="21"/>
        </w:rPr>
        <w:t>l</w:t>
      </w:r>
      <w:r w:rsidR="00427151" w:rsidRPr="004E0C94">
        <w:rPr>
          <w:rFonts w:asciiTheme="minorHAnsi" w:hAnsiTheme="minorHAnsi"/>
          <w:sz w:val="22"/>
          <w:szCs w:val="21"/>
        </w:rPr>
        <w:t>y</w:t>
      </w:r>
      <w:r w:rsidR="00D10A98" w:rsidRPr="004E0C94">
        <w:rPr>
          <w:rFonts w:asciiTheme="minorHAnsi" w:hAnsiTheme="minorHAnsi"/>
          <w:sz w:val="22"/>
          <w:szCs w:val="21"/>
        </w:rPr>
        <w:t xml:space="preserve"> </w:t>
      </w:r>
      <w:r w:rsidR="00427151" w:rsidRPr="004E0C94">
        <w:rPr>
          <w:rFonts w:asciiTheme="minorHAnsi" w:hAnsiTheme="minorHAnsi"/>
          <w:spacing w:val="2"/>
          <w:sz w:val="22"/>
          <w:szCs w:val="21"/>
        </w:rPr>
        <w:t>a</w:t>
      </w:r>
      <w:r w:rsidR="00427151" w:rsidRPr="004E0C94">
        <w:rPr>
          <w:rFonts w:asciiTheme="minorHAnsi" w:hAnsiTheme="minorHAnsi"/>
          <w:spacing w:val="-2"/>
          <w:sz w:val="22"/>
          <w:szCs w:val="21"/>
        </w:rPr>
        <w:t>de</w:t>
      </w:r>
      <w:r w:rsidR="00427151" w:rsidRPr="004E0C94">
        <w:rPr>
          <w:rFonts w:asciiTheme="minorHAnsi" w:hAnsiTheme="minorHAnsi"/>
          <w:spacing w:val="2"/>
          <w:sz w:val="22"/>
          <w:szCs w:val="21"/>
        </w:rPr>
        <w:t>p</w:t>
      </w:r>
      <w:r w:rsidR="00D10A98" w:rsidRPr="004E0C94">
        <w:rPr>
          <w:rFonts w:asciiTheme="minorHAnsi" w:hAnsiTheme="minorHAnsi"/>
          <w:sz w:val="22"/>
          <w:szCs w:val="21"/>
        </w:rPr>
        <w:t xml:space="preserve">t </w:t>
      </w:r>
      <w:r w:rsidR="00427151" w:rsidRPr="004E0C94">
        <w:rPr>
          <w:rFonts w:asciiTheme="minorHAnsi" w:hAnsiTheme="minorHAnsi"/>
          <w:spacing w:val="2"/>
          <w:sz w:val="22"/>
          <w:szCs w:val="21"/>
        </w:rPr>
        <w:t>a</w:t>
      </w:r>
      <w:r w:rsidR="00D10A98" w:rsidRPr="004E0C94">
        <w:rPr>
          <w:rFonts w:asciiTheme="minorHAnsi" w:hAnsiTheme="minorHAnsi"/>
          <w:sz w:val="22"/>
          <w:szCs w:val="21"/>
        </w:rPr>
        <w:t xml:space="preserve">t </w:t>
      </w:r>
      <w:r w:rsidR="00427151" w:rsidRPr="004E0C94">
        <w:rPr>
          <w:rFonts w:asciiTheme="minorHAnsi" w:hAnsiTheme="minorHAnsi"/>
          <w:spacing w:val="-3"/>
          <w:sz w:val="22"/>
          <w:szCs w:val="21"/>
        </w:rPr>
        <w:t>f</w:t>
      </w:r>
      <w:r w:rsidR="00427151" w:rsidRPr="004E0C94">
        <w:rPr>
          <w:rFonts w:asciiTheme="minorHAnsi" w:hAnsiTheme="minorHAnsi"/>
          <w:spacing w:val="2"/>
          <w:sz w:val="22"/>
          <w:szCs w:val="21"/>
        </w:rPr>
        <w:t>ac</w:t>
      </w:r>
      <w:r w:rsidR="00427151" w:rsidRPr="004E0C94">
        <w:rPr>
          <w:rFonts w:asciiTheme="minorHAnsi" w:hAnsiTheme="minorHAnsi"/>
          <w:spacing w:val="1"/>
          <w:sz w:val="22"/>
          <w:szCs w:val="21"/>
        </w:rPr>
        <w:t>i</w:t>
      </w:r>
      <w:r w:rsidR="00427151" w:rsidRPr="004E0C94">
        <w:rPr>
          <w:rFonts w:asciiTheme="minorHAnsi" w:hAnsiTheme="minorHAnsi"/>
          <w:spacing w:val="-3"/>
          <w:sz w:val="22"/>
          <w:szCs w:val="21"/>
        </w:rPr>
        <w:t>li</w:t>
      </w:r>
      <w:r w:rsidR="00427151" w:rsidRPr="004E0C94">
        <w:rPr>
          <w:rFonts w:asciiTheme="minorHAnsi" w:hAnsiTheme="minorHAnsi"/>
          <w:spacing w:val="1"/>
          <w:sz w:val="22"/>
          <w:szCs w:val="21"/>
        </w:rPr>
        <w:t>t</w:t>
      </w:r>
      <w:r w:rsidR="00427151" w:rsidRPr="004E0C94">
        <w:rPr>
          <w:rFonts w:asciiTheme="minorHAnsi" w:hAnsiTheme="minorHAnsi"/>
          <w:spacing w:val="-2"/>
          <w:sz w:val="22"/>
          <w:szCs w:val="21"/>
        </w:rPr>
        <w:t>a</w:t>
      </w:r>
      <w:r w:rsidR="00427151" w:rsidRPr="004E0C94">
        <w:rPr>
          <w:rFonts w:asciiTheme="minorHAnsi" w:hAnsiTheme="minorHAnsi"/>
          <w:spacing w:val="1"/>
          <w:sz w:val="22"/>
          <w:szCs w:val="21"/>
        </w:rPr>
        <w:t>t</w:t>
      </w:r>
      <w:r w:rsidR="00427151" w:rsidRPr="004E0C94">
        <w:rPr>
          <w:rFonts w:asciiTheme="minorHAnsi" w:hAnsiTheme="minorHAnsi"/>
          <w:spacing w:val="-3"/>
          <w:sz w:val="22"/>
          <w:szCs w:val="21"/>
        </w:rPr>
        <w:t>i</w:t>
      </w:r>
      <w:r w:rsidR="00427151" w:rsidRPr="004E0C94">
        <w:rPr>
          <w:rFonts w:asciiTheme="minorHAnsi" w:hAnsiTheme="minorHAnsi"/>
          <w:spacing w:val="2"/>
          <w:sz w:val="22"/>
          <w:szCs w:val="21"/>
        </w:rPr>
        <w:t>n</w:t>
      </w:r>
      <w:r w:rsidR="00427151" w:rsidRPr="004E0C94">
        <w:rPr>
          <w:rFonts w:asciiTheme="minorHAnsi" w:hAnsiTheme="minorHAnsi"/>
          <w:sz w:val="22"/>
          <w:szCs w:val="21"/>
        </w:rPr>
        <w:t>g</w:t>
      </w:r>
      <w:r w:rsidR="00427151" w:rsidRPr="004E0C94">
        <w:rPr>
          <w:rFonts w:asciiTheme="minorHAnsi" w:hAnsiTheme="minorHAnsi"/>
          <w:spacing w:val="52"/>
          <w:sz w:val="22"/>
          <w:szCs w:val="21"/>
        </w:rPr>
        <w:t xml:space="preserve"> </w:t>
      </w:r>
      <w:r w:rsidR="00427151" w:rsidRPr="004E0C94">
        <w:rPr>
          <w:rFonts w:asciiTheme="minorHAnsi" w:hAnsiTheme="minorHAnsi"/>
          <w:spacing w:val="-2"/>
          <w:sz w:val="22"/>
          <w:szCs w:val="21"/>
        </w:rPr>
        <w:t>d</w:t>
      </w:r>
      <w:r w:rsidR="00427151" w:rsidRPr="004E0C94">
        <w:rPr>
          <w:rFonts w:asciiTheme="minorHAnsi" w:hAnsiTheme="minorHAnsi"/>
          <w:spacing w:val="1"/>
          <w:sz w:val="22"/>
          <w:szCs w:val="21"/>
        </w:rPr>
        <w:t>i</w:t>
      </w:r>
      <w:r w:rsidR="00427151" w:rsidRPr="004E0C94">
        <w:rPr>
          <w:rFonts w:asciiTheme="minorHAnsi" w:hAnsiTheme="minorHAnsi"/>
          <w:spacing w:val="-3"/>
          <w:sz w:val="22"/>
          <w:szCs w:val="21"/>
        </w:rPr>
        <w:t>s</w:t>
      </w:r>
      <w:r w:rsidR="00427151" w:rsidRPr="004E0C94">
        <w:rPr>
          <w:rFonts w:asciiTheme="minorHAnsi" w:hAnsiTheme="minorHAnsi"/>
          <w:spacing w:val="-2"/>
          <w:sz w:val="22"/>
          <w:szCs w:val="21"/>
        </w:rPr>
        <w:t>c</w:t>
      </w:r>
      <w:r w:rsidR="00427151" w:rsidRPr="004E0C94">
        <w:rPr>
          <w:rFonts w:asciiTheme="minorHAnsi" w:hAnsiTheme="minorHAnsi"/>
          <w:spacing w:val="2"/>
          <w:sz w:val="22"/>
          <w:szCs w:val="21"/>
        </w:rPr>
        <w:t>u</w:t>
      </w:r>
      <w:r w:rsidR="00427151" w:rsidRPr="004E0C94">
        <w:rPr>
          <w:rFonts w:asciiTheme="minorHAnsi" w:hAnsiTheme="minorHAnsi"/>
          <w:spacing w:val="-3"/>
          <w:sz w:val="22"/>
          <w:szCs w:val="21"/>
        </w:rPr>
        <w:t>s</w:t>
      </w:r>
      <w:r w:rsidR="00427151" w:rsidRPr="004E0C94">
        <w:rPr>
          <w:rFonts w:asciiTheme="minorHAnsi" w:hAnsiTheme="minorHAnsi"/>
          <w:spacing w:val="1"/>
          <w:sz w:val="22"/>
          <w:szCs w:val="21"/>
        </w:rPr>
        <w:t>s</w:t>
      </w:r>
      <w:r w:rsidR="00427151" w:rsidRPr="004E0C94">
        <w:rPr>
          <w:rFonts w:asciiTheme="minorHAnsi" w:hAnsiTheme="minorHAnsi"/>
          <w:spacing w:val="-3"/>
          <w:sz w:val="22"/>
          <w:szCs w:val="21"/>
        </w:rPr>
        <w:t>i</w:t>
      </w:r>
      <w:r w:rsidR="00427151" w:rsidRPr="004E0C94">
        <w:rPr>
          <w:rFonts w:asciiTheme="minorHAnsi" w:hAnsiTheme="minorHAnsi"/>
          <w:spacing w:val="-2"/>
          <w:sz w:val="22"/>
          <w:szCs w:val="21"/>
        </w:rPr>
        <w:t>o</w:t>
      </w:r>
      <w:r w:rsidR="00427151" w:rsidRPr="004E0C94">
        <w:rPr>
          <w:rFonts w:asciiTheme="minorHAnsi" w:hAnsiTheme="minorHAnsi"/>
          <w:spacing w:val="2"/>
          <w:sz w:val="22"/>
          <w:szCs w:val="21"/>
        </w:rPr>
        <w:t>n</w:t>
      </w:r>
      <w:r w:rsidR="00427151" w:rsidRPr="004E0C94">
        <w:rPr>
          <w:rFonts w:asciiTheme="minorHAnsi" w:hAnsiTheme="minorHAnsi"/>
          <w:sz w:val="22"/>
          <w:szCs w:val="21"/>
        </w:rPr>
        <w:t>s</w:t>
      </w:r>
      <w:r w:rsidR="00427151" w:rsidRPr="004E0C94">
        <w:rPr>
          <w:rFonts w:asciiTheme="minorHAnsi" w:hAnsiTheme="minorHAnsi"/>
          <w:spacing w:val="46"/>
          <w:sz w:val="22"/>
          <w:szCs w:val="21"/>
        </w:rPr>
        <w:t xml:space="preserve"> </w:t>
      </w:r>
      <w:r w:rsidR="00427151" w:rsidRPr="004E0C94">
        <w:rPr>
          <w:rFonts w:asciiTheme="minorHAnsi" w:hAnsiTheme="minorHAnsi"/>
          <w:spacing w:val="2"/>
          <w:sz w:val="22"/>
          <w:szCs w:val="21"/>
        </w:rPr>
        <w:t>a</w:t>
      </w:r>
      <w:r w:rsidR="00427151" w:rsidRPr="00754ECC">
        <w:rPr>
          <w:rFonts w:asciiTheme="minorHAnsi" w:hAnsiTheme="minorHAnsi"/>
          <w:spacing w:val="2"/>
          <w:sz w:val="22"/>
          <w:szCs w:val="21"/>
        </w:rPr>
        <w:t xml:space="preserve">nd </w:t>
      </w:r>
      <w:r w:rsidR="00427151" w:rsidRPr="004E0C94">
        <w:rPr>
          <w:rFonts w:asciiTheme="minorHAnsi" w:hAnsiTheme="minorHAnsi"/>
          <w:spacing w:val="2"/>
          <w:sz w:val="22"/>
          <w:szCs w:val="21"/>
        </w:rPr>
        <w:t>ne</w:t>
      </w:r>
      <w:r w:rsidR="00427151" w:rsidRPr="00754ECC">
        <w:rPr>
          <w:rFonts w:asciiTheme="minorHAnsi" w:hAnsiTheme="minorHAnsi"/>
          <w:spacing w:val="2"/>
          <w:sz w:val="22"/>
          <w:szCs w:val="21"/>
        </w:rPr>
        <w:t>g</w:t>
      </w:r>
      <w:r w:rsidR="00427151" w:rsidRPr="004E0C94">
        <w:rPr>
          <w:rFonts w:asciiTheme="minorHAnsi" w:hAnsiTheme="minorHAnsi"/>
          <w:spacing w:val="2"/>
          <w:sz w:val="22"/>
          <w:szCs w:val="21"/>
        </w:rPr>
        <w:t>o</w:t>
      </w:r>
      <w:r w:rsidR="00427151" w:rsidRPr="00754ECC">
        <w:rPr>
          <w:rFonts w:asciiTheme="minorHAnsi" w:hAnsiTheme="minorHAnsi"/>
          <w:spacing w:val="2"/>
          <w:sz w:val="22"/>
          <w:szCs w:val="21"/>
        </w:rPr>
        <w:t>tiatio</w:t>
      </w:r>
      <w:r w:rsidR="00427151" w:rsidRPr="004E0C94">
        <w:rPr>
          <w:rFonts w:asciiTheme="minorHAnsi" w:hAnsiTheme="minorHAnsi"/>
          <w:spacing w:val="2"/>
          <w:sz w:val="22"/>
          <w:szCs w:val="21"/>
        </w:rPr>
        <w:t>n</w:t>
      </w:r>
      <w:r w:rsidR="00D10A98" w:rsidRPr="00754ECC">
        <w:rPr>
          <w:rFonts w:asciiTheme="minorHAnsi" w:hAnsiTheme="minorHAnsi"/>
          <w:spacing w:val="2"/>
          <w:sz w:val="22"/>
          <w:szCs w:val="21"/>
        </w:rPr>
        <w:t xml:space="preserve">s </w:t>
      </w:r>
      <w:r w:rsidR="00427151" w:rsidRPr="00754ECC">
        <w:rPr>
          <w:rFonts w:asciiTheme="minorHAnsi" w:hAnsiTheme="minorHAnsi"/>
          <w:spacing w:val="2"/>
          <w:sz w:val="22"/>
          <w:szCs w:val="21"/>
        </w:rPr>
        <w:t>with</w:t>
      </w:r>
      <w:r w:rsidR="00754ECC" w:rsidRPr="00754ECC">
        <w:rPr>
          <w:rFonts w:asciiTheme="minorHAnsi" w:hAnsiTheme="minorHAnsi"/>
          <w:spacing w:val="2"/>
          <w:sz w:val="22"/>
          <w:szCs w:val="21"/>
        </w:rPr>
        <w:t xml:space="preserve"> partners</w:t>
      </w:r>
      <w:r w:rsidR="00BA1B52">
        <w:rPr>
          <w:rFonts w:asciiTheme="minorHAnsi" w:hAnsiTheme="minorHAnsi"/>
          <w:spacing w:val="2"/>
          <w:sz w:val="22"/>
          <w:szCs w:val="21"/>
        </w:rPr>
        <w:t xml:space="preserve"> of all levels</w:t>
      </w:r>
      <w:r w:rsidR="00754ECC" w:rsidRPr="00754ECC">
        <w:rPr>
          <w:rFonts w:asciiTheme="minorHAnsi" w:hAnsiTheme="minorHAnsi"/>
          <w:spacing w:val="2"/>
          <w:sz w:val="22"/>
          <w:szCs w:val="21"/>
        </w:rPr>
        <w:t xml:space="preserve"> in IT, </w:t>
      </w:r>
      <w:r w:rsidR="00754ECC">
        <w:rPr>
          <w:rFonts w:asciiTheme="minorHAnsi" w:hAnsiTheme="minorHAnsi"/>
          <w:spacing w:val="2"/>
          <w:sz w:val="22"/>
          <w:szCs w:val="21"/>
        </w:rPr>
        <w:t xml:space="preserve">Corporate Security, </w:t>
      </w:r>
      <w:r w:rsidR="00754ECC" w:rsidRPr="00754ECC">
        <w:rPr>
          <w:rFonts w:asciiTheme="minorHAnsi" w:hAnsiTheme="minorHAnsi"/>
          <w:spacing w:val="2"/>
          <w:sz w:val="22"/>
          <w:szCs w:val="21"/>
        </w:rPr>
        <w:t xml:space="preserve">Product, </w:t>
      </w:r>
      <w:r w:rsidR="00754ECC">
        <w:rPr>
          <w:rFonts w:asciiTheme="minorHAnsi" w:hAnsiTheme="minorHAnsi"/>
          <w:spacing w:val="2"/>
          <w:sz w:val="22"/>
          <w:szCs w:val="21"/>
        </w:rPr>
        <w:t xml:space="preserve">Legal, Compliance, </w:t>
      </w:r>
      <w:r w:rsidR="00754ECC" w:rsidRPr="00754ECC">
        <w:rPr>
          <w:rFonts w:asciiTheme="minorHAnsi" w:hAnsiTheme="minorHAnsi"/>
          <w:spacing w:val="2"/>
          <w:sz w:val="22"/>
          <w:szCs w:val="21"/>
        </w:rPr>
        <w:t>Business Units, external vendors</w:t>
      </w:r>
      <w:r w:rsidR="00754ECC">
        <w:rPr>
          <w:rStyle w:val="apple-converted-space"/>
          <w:rFonts w:ascii="Arial" w:hAnsi="Arial" w:cs="Arial"/>
          <w:color w:val="000000"/>
        </w:rPr>
        <w:t xml:space="preserve">, and other </w:t>
      </w:r>
      <w:r w:rsidR="00427151" w:rsidRPr="004E0C94">
        <w:rPr>
          <w:rFonts w:asciiTheme="minorHAnsi" w:hAnsiTheme="minorHAnsi"/>
          <w:spacing w:val="1"/>
          <w:sz w:val="22"/>
          <w:szCs w:val="21"/>
        </w:rPr>
        <w:t>s</w:t>
      </w:r>
      <w:r w:rsidR="00427151" w:rsidRPr="004E0C94">
        <w:rPr>
          <w:rFonts w:asciiTheme="minorHAnsi" w:hAnsiTheme="minorHAnsi"/>
          <w:spacing w:val="-3"/>
          <w:sz w:val="22"/>
          <w:szCs w:val="21"/>
        </w:rPr>
        <w:t>t</w:t>
      </w:r>
      <w:r w:rsidR="00427151" w:rsidRPr="004E0C94">
        <w:rPr>
          <w:rFonts w:asciiTheme="minorHAnsi" w:hAnsiTheme="minorHAnsi"/>
          <w:spacing w:val="2"/>
          <w:sz w:val="22"/>
          <w:szCs w:val="21"/>
        </w:rPr>
        <w:t>a</w:t>
      </w:r>
      <w:r w:rsidR="00427151" w:rsidRPr="004E0C94">
        <w:rPr>
          <w:rFonts w:asciiTheme="minorHAnsi" w:hAnsiTheme="minorHAnsi"/>
          <w:spacing w:val="-2"/>
          <w:sz w:val="22"/>
          <w:szCs w:val="21"/>
        </w:rPr>
        <w:t>keh</w:t>
      </w:r>
      <w:r w:rsidR="00427151" w:rsidRPr="004E0C94">
        <w:rPr>
          <w:rFonts w:asciiTheme="minorHAnsi" w:hAnsiTheme="minorHAnsi"/>
          <w:spacing w:val="2"/>
          <w:sz w:val="22"/>
          <w:szCs w:val="21"/>
        </w:rPr>
        <w:t>o</w:t>
      </w:r>
      <w:r w:rsidR="00427151" w:rsidRPr="004E0C94">
        <w:rPr>
          <w:rFonts w:asciiTheme="minorHAnsi" w:hAnsiTheme="minorHAnsi"/>
          <w:spacing w:val="-3"/>
          <w:sz w:val="22"/>
          <w:szCs w:val="21"/>
        </w:rPr>
        <w:t>l</w:t>
      </w:r>
      <w:r w:rsidR="00427151" w:rsidRPr="004E0C94">
        <w:rPr>
          <w:rFonts w:asciiTheme="minorHAnsi" w:hAnsiTheme="minorHAnsi"/>
          <w:spacing w:val="2"/>
          <w:sz w:val="22"/>
          <w:szCs w:val="21"/>
        </w:rPr>
        <w:t>d</w:t>
      </w:r>
      <w:r w:rsidR="00427151" w:rsidRPr="004E0C94">
        <w:rPr>
          <w:rFonts w:asciiTheme="minorHAnsi" w:hAnsiTheme="minorHAnsi"/>
          <w:spacing w:val="-2"/>
          <w:sz w:val="22"/>
          <w:szCs w:val="21"/>
        </w:rPr>
        <w:t>e</w:t>
      </w:r>
      <w:r w:rsidR="00427151" w:rsidRPr="004E0C94">
        <w:rPr>
          <w:rFonts w:asciiTheme="minorHAnsi" w:hAnsiTheme="minorHAnsi"/>
          <w:spacing w:val="-3"/>
          <w:sz w:val="22"/>
          <w:szCs w:val="21"/>
        </w:rPr>
        <w:t>r</w:t>
      </w:r>
      <w:r w:rsidR="00427151" w:rsidRPr="004E0C94">
        <w:rPr>
          <w:rFonts w:asciiTheme="minorHAnsi" w:hAnsiTheme="minorHAnsi"/>
          <w:spacing w:val="1"/>
          <w:sz w:val="22"/>
          <w:szCs w:val="21"/>
        </w:rPr>
        <w:t>s</w:t>
      </w:r>
      <w:r w:rsidR="005E0ACA">
        <w:rPr>
          <w:rFonts w:asciiTheme="minorHAnsi" w:hAnsiTheme="minorHAnsi"/>
          <w:spacing w:val="1"/>
          <w:sz w:val="22"/>
          <w:szCs w:val="21"/>
        </w:rPr>
        <w:t xml:space="preserve"> in maturing and formal PMO settings</w:t>
      </w:r>
      <w:r w:rsidR="00427151" w:rsidRPr="004E0C94">
        <w:rPr>
          <w:rFonts w:asciiTheme="minorHAnsi" w:hAnsiTheme="minorHAnsi"/>
          <w:sz w:val="22"/>
          <w:szCs w:val="21"/>
        </w:rPr>
        <w:t>.</w:t>
      </w:r>
      <w:r w:rsidR="007D4ADB" w:rsidRPr="004E0C94">
        <w:rPr>
          <w:rFonts w:asciiTheme="minorHAnsi" w:hAnsiTheme="minorHAnsi"/>
          <w:spacing w:val="50"/>
          <w:sz w:val="22"/>
          <w:szCs w:val="21"/>
        </w:rPr>
        <w:t xml:space="preserve">  </w:t>
      </w:r>
      <w:r w:rsidR="001D2BAB" w:rsidRPr="001D2BAB">
        <w:rPr>
          <w:rFonts w:asciiTheme="minorHAnsi" w:hAnsiTheme="minorHAnsi"/>
          <w:spacing w:val="2"/>
          <w:sz w:val="22"/>
          <w:szCs w:val="21"/>
        </w:rPr>
        <w:t>Fully</w:t>
      </w:r>
      <w:r w:rsidR="00E12CDB">
        <w:rPr>
          <w:rFonts w:asciiTheme="minorHAnsi" w:hAnsiTheme="minorHAnsi"/>
          <w:spacing w:val="2"/>
          <w:sz w:val="22"/>
          <w:szCs w:val="21"/>
        </w:rPr>
        <w:t xml:space="preserve"> versed in Microsoft Project and Office, HP PPM and ALM, </w:t>
      </w:r>
      <w:r w:rsidR="00417548">
        <w:rPr>
          <w:rFonts w:asciiTheme="minorHAnsi" w:hAnsiTheme="minorHAnsi"/>
          <w:spacing w:val="2"/>
          <w:sz w:val="22"/>
          <w:szCs w:val="21"/>
        </w:rPr>
        <w:t>JIRA Agile</w:t>
      </w:r>
      <w:r w:rsidR="00642A67">
        <w:rPr>
          <w:rFonts w:asciiTheme="minorHAnsi" w:hAnsiTheme="minorHAnsi"/>
          <w:spacing w:val="2"/>
          <w:sz w:val="22"/>
          <w:szCs w:val="21"/>
        </w:rPr>
        <w:t>, and Confluence</w:t>
      </w:r>
      <w:r w:rsidR="00417548">
        <w:rPr>
          <w:rFonts w:asciiTheme="minorHAnsi" w:hAnsiTheme="minorHAnsi"/>
          <w:spacing w:val="2"/>
          <w:sz w:val="22"/>
          <w:szCs w:val="21"/>
        </w:rPr>
        <w:t>.</w:t>
      </w:r>
      <w:r w:rsidR="001D2BAB">
        <w:rPr>
          <w:rFonts w:asciiTheme="minorHAnsi" w:hAnsiTheme="minorHAnsi"/>
          <w:spacing w:val="50"/>
          <w:sz w:val="22"/>
          <w:szCs w:val="21"/>
        </w:rPr>
        <w:t xml:space="preserve"> </w:t>
      </w:r>
      <w:r w:rsidR="00BA1B52" w:rsidRPr="00BA1B52">
        <w:rPr>
          <w:rFonts w:asciiTheme="minorHAnsi" w:hAnsiTheme="minorHAnsi"/>
          <w:spacing w:val="2"/>
          <w:sz w:val="22"/>
          <w:szCs w:val="21"/>
        </w:rPr>
        <w:t>Experience</w:t>
      </w:r>
      <w:r w:rsidR="00BA1B52">
        <w:rPr>
          <w:rFonts w:asciiTheme="minorHAnsi" w:hAnsiTheme="minorHAnsi"/>
          <w:spacing w:val="2"/>
          <w:sz w:val="22"/>
          <w:szCs w:val="21"/>
        </w:rPr>
        <w:t xml:space="preserve"> includes</w:t>
      </w:r>
      <w:r w:rsidR="0010786C">
        <w:rPr>
          <w:rFonts w:asciiTheme="minorHAnsi" w:hAnsiTheme="minorHAnsi"/>
          <w:spacing w:val="2"/>
          <w:sz w:val="22"/>
          <w:szCs w:val="21"/>
        </w:rPr>
        <w:t xml:space="preserve"> </w:t>
      </w:r>
      <w:r w:rsidR="00301753">
        <w:rPr>
          <w:rFonts w:asciiTheme="minorHAnsi" w:hAnsiTheme="minorHAnsi"/>
          <w:spacing w:val="2"/>
          <w:sz w:val="22"/>
          <w:szCs w:val="21"/>
        </w:rPr>
        <w:t>budgets approaching $15</w:t>
      </w:r>
      <w:r w:rsidR="00BA1B52" w:rsidRPr="00BA1B52">
        <w:rPr>
          <w:rFonts w:asciiTheme="minorHAnsi" w:hAnsiTheme="minorHAnsi"/>
          <w:spacing w:val="2"/>
          <w:sz w:val="22"/>
          <w:szCs w:val="21"/>
        </w:rPr>
        <w:t>M</w:t>
      </w:r>
      <w:r w:rsidR="00301753">
        <w:rPr>
          <w:rFonts w:asciiTheme="minorHAnsi" w:hAnsiTheme="minorHAnsi"/>
          <w:spacing w:val="2"/>
          <w:sz w:val="22"/>
          <w:szCs w:val="21"/>
        </w:rPr>
        <w:t>+</w:t>
      </w:r>
      <w:r w:rsidR="005A19E9">
        <w:rPr>
          <w:rFonts w:asciiTheme="minorHAnsi" w:hAnsiTheme="minorHAnsi"/>
          <w:spacing w:val="2"/>
          <w:sz w:val="22"/>
          <w:szCs w:val="21"/>
        </w:rPr>
        <w:t xml:space="preserve"> and teams of 5 to 80 heads</w:t>
      </w:r>
      <w:r w:rsidR="00BA1B52" w:rsidRPr="00BA1B52">
        <w:rPr>
          <w:rFonts w:asciiTheme="minorHAnsi" w:hAnsiTheme="minorHAnsi"/>
          <w:spacing w:val="2"/>
          <w:sz w:val="22"/>
          <w:szCs w:val="21"/>
        </w:rPr>
        <w:t xml:space="preserve">. </w:t>
      </w:r>
      <w:r w:rsidR="00E12CDB">
        <w:rPr>
          <w:rFonts w:asciiTheme="minorHAnsi" w:hAnsiTheme="minorHAnsi"/>
          <w:spacing w:val="2"/>
          <w:sz w:val="22"/>
          <w:szCs w:val="21"/>
        </w:rPr>
        <w:t xml:space="preserve">  </w:t>
      </w:r>
      <w:r w:rsidR="00187528" w:rsidRPr="00BA1B52">
        <w:rPr>
          <w:rFonts w:asciiTheme="minorHAnsi" w:hAnsiTheme="minorHAnsi"/>
          <w:spacing w:val="2"/>
          <w:sz w:val="22"/>
          <w:szCs w:val="21"/>
        </w:rPr>
        <w:t xml:space="preserve">MBA/MIS, </w:t>
      </w:r>
      <w:r w:rsidR="00427151" w:rsidRPr="004E0C94">
        <w:rPr>
          <w:rFonts w:asciiTheme="minorHAnsi" w:hAnsiTheme="minorHAnsi"/>
          <w:spacing w:val="2"/>
          <w:sz w:val="22"/>
          <w:szCs w:val="21"/>
        </w:rPr>
        <w:t>P</w:t>
      </w:r>
      <w:r w:rsidR="00427151" w:rsidRPr="00BA1B52">
        <w:rPr>
          <w:rFonts w:asciiTheme="minorHAnsi" w:hAnsiTheme="minorHAnsi"/>
          <w:spacing w:val="2"/>
          <w:sz w:val="22"/>
          <w:szCs w:val="21"/>
        </w:rPr>
        <w:t>MP</w:t>
      </w:r>
      <w:r w:rsidR="00427151" w:rsidRPr="004E0C94">
        <w:rPr>
          <w:rFonts w:asciiTheme="minorHAnsi" w:hAnsiTheme="minorHAnsi"/>
          <w:spacing w:val="2"/>
          <w:sz w:val="22"/>
          <w:szCs w:val="21"/>
        </w:rPr>
        <w:t xml:space="preserve"> </w:t>
      </w:r>
      <w:r w:rsidR="00427151" w:rsidRPr="00BA1B52">
        <w:rPr>
          <w:rFonts w:asciiTheme="minorHAnsi" w:hAnsiTheme="minorHAnsi"/>
          <w:spacing w:val="2"/>
          <w:sz w:val="22"/>
          <w:szCs w:val="21"/>
        </w:rPr>
        <w:t>c</w:t>
      </w:r>
      <w:r w:rsidR="00427151" w:rsidRPr="004E0C94">
        <w:rPr>
          <w:rFonts w:asciiTheme="minorHAnsi" w:hAnsiTheme="minorHAnsi"/>
          <w:spacing w:val="2"/>
          <w:sz w:val="22"/>
          <w:szCs w:val="21"/>
        </w:rPr>
        <w:t>e</w:t>
      </w:r>
      <w:r w:rsidR="00427151" w:rsidRPr="00BA1B52">
        <w:rPr>
          <w:rFonts w:asciiTheme="minorHAnsi" w:hAnsiTheme="minorHAnsi"/>
          <w:spacing w:val="2"/>
          <w:sz w:val="22"/>
          <w:szCs w:val="21"/>
        </w:rPr>
        <w:t>rtifie</w:t>
      </w:r>
      <w:r w:rsidR="00427151" w:rsidRPr="004E0C94">
        <w:rPr>
          <w:rFonts w:asciiTheme="minorHAnsi" w:hAnsiTheme="minorHAnsi"/>
          <w:spacing w:val="2"/>
          <w:sz w:val="22"/>
          <w:szCs w:val="21"/>
        </w:rPr>
        <w:t>d</w:t>
      </w:r>
      <w:r w:rsidRPr="00BA1B52">
        <w:rPr>
          <w:rFonts w:asciiTheme="minorHAnsi" w:hAnsiTheme="minorHAnsi"/>
          <w:spacing w:val="2"/>
          <w:sz w:val="22"/>
          <w:szCs w:val="21"/>
        </w:rPr>
        <w:t>,</w:t>
      </w:r>
      <w:r w:rsidR="00427151" w:rsidRPr="00BA1B52">
        <w:rPr>
          <w:rFonts w:asciiTheme="minorHAnsi" w:hAnsiTheme="minorHAnsi"/>
          <w:spacing w:val="2"/>
          <w:sz w:val="22"/>
          <w:szCs w:val="21"/>
        </w:rPr>
        <w:t xml:space="preserve"> </w:t>
      </w:r>
      <w:r w:rsidR="0038639B">
        <w:rPr>
          <w:rFonts w:asciiTheme="minorHAnsi" w:hAnsiTheme="minorHAnsi"/>
          <w:spacing w:val="2"/>
          <w:sz w:val="22"/>
          <w:szCs w:val="21"/>
        </w:rPr>
        <w:t xml:space="preserve">Certified Scrum Master (CSM), </w:t>
      </w:r>
      <w:r w:rsidRPr="00BA1B52">
        <w:rPr>
          <w:rFonts w:asciiTheme="minorHAnsi" w:hAnsiTheme="minorHAnsi"/>
          <w:spacing w:val="2"/>
          <w:sz w:val="22"/>
          <w:szCs w:val="21"/>
        </w:rPr>
        <w:t xml:space="preserve">Lean Six Sigma </w:t>
      </w:r>
      <w:r w:rsidR="00BA1B52" w:rsidRPr="00BA1B52">
        <w:rPr>
          <w:rFonts w:asciiTheme="minorHAnsi" w:hAnsiTheme="minorHAnsi"/>
          <w:spacing w:val="2"/>
          <w:sz w:val="22"/>
          <w:szCs w:val="21"/>
        </w:rPr>
        <w:t>Green</w:t>
      </w:r>
      <w:r w:rsidRPr="00BA1B52">
        <w:rPr>
          <w:rFonts w:asciiTheme="minorHAnsi" w:hAnsiTheme="minorHAnsi"/>
          <w:spacing w:val="2"/>
          <w:sz w:val="22"/>
          <w:szCs w:val="21"/>
        </w:rPr>
        <w:t xml:space="preserve"> Belt</w:t>
      </w:r>
      <w:r w:rsidR="0055073A">
        <w:rPr>
          <w:rFonts w:asciiTheme="minorHAnsi" w:hAnsiTheme="minorHAnsi"/>
          <w:spacing w:val="2"/>
          <w:sz w:val="22"/>
          <w:szCs w:val="21"/>
        </w:rPr>
        <w:t xml:space="preserve"> trained</w:t>
      </w:r>
      <w:r w:rsidR="0005055A">
        <w:rPr>
          <w:rFonts w:asciiTheme="minorHAnsi" w:hAnsiTheme="minorHAnsi"/>
          <w:spacing w:val="2"/>
          <w:sz w:val="22"/>
          <w:szCs w:val="21"/>
        </w:rPr>
        <w:t xml:space="preserve">, </w:t>
      </w:r>
      <w:r w:rsidR="008F2BBD" w:rsidRPr="00BA1B52">
        <w:rPr>
          <w:rFonts w:asciiTheme="minorHAnsi" w:hAnsiTheme="minorHAnsi"/>
          <w:spacing w:val="2"/>
          <w:sz w:val="22"/>
          <w:szCs w:val="21"/>
        </w:rPr>
        <w:t xml:space="preserve">ITIL </w:t>
      </w:r>
      <w:r w:rsidRPr="00BA1B52">
        <w:rPr>
          <w:rFonts w:asciiTheme="minorHAnsi" w:hAnsiTheme="minorHAnsi"/>
          <w:spacing w:val="2"/>
          <w:sz w:val="22"/>
          <w:szCs w:val="21"/>
        </w:rPr>
        <w:t>trained,</w:t>
      </w:r>
      <w:r w:rsidR="008F2BBD" w:rsidRPr="00BA1B52">
        <w:rPr>
          <w:rFonts w:asciiTheme="minorHAnsi" w:hAnsiTheme="minorHAnsi"/>
          <w:spacing w:val="2"/>
          <w:sz w:val="22"/>
          <w:szCs w:val="21"/>
        </w:rPr>
        <w:t xml:space="preserve"> </w:t>
      </w:r>
      <w:r w:rsidR="00B46348" w:rsidRPr="00BA1B52">
        <w:rPr>
          <w:rFonts w:asciiTheme="minorHAnsi" w:hAnsiTheme="minorHAnsi"/>
          <w:spacing w:val="2"/>
          <w:sz w:val="22"/>
          <w:szCs w:val="21"/>
        </w:rPr>
        <w:t>U</w:t>
      </w:r>
      <w:r w:rsidR="005D1529">
        <w:rPr>
          <w:rFonts w:asciiTheme="minorHAnsi" w:hAnsiTheme="minorHAnsi"/>
          <w:spacing w:val="2"/>
          <w:sz w:val="22"/>
          <w:szCs w:val="21"/>
        </w:rPr>
        <w:t>nited State</w:t>
      </w:r>
      <w:r w:rsidR="008C3597">
        <w:rPr>
          <w:rFonts w:asciiTheme="minorHAnsi" w:hAnsiTheme="minorHAnsi"/>
          <w:spacing w:val="2"/>
          <w:sz w:val="22"/>
          <w:szCs w:val="21"/>
        </w:rPr>
        <w:t>s</w:t>
      </w:r>
      <w:bookmarkStart w:id="0" w:name="_GoBack"/>
      <w:bookmarkEnd w:id="0"/>
      <w:r w:rsidR="00F34196" w:rsidRPr="00BA1B52">
        <w:rPr>
          <w:rFonts w:asciiTheme="minorHAnsi" w:hAnsiTheme="minorHAnsi"/>
          <w:spacing w:val="2"/>
          <w:sz w:val="22"/>
          <w:szCs w:val="21"/>
        </w:rPr>
        <w:t xml:space="preserve"> Army Veteran. </w:t>
      </w:r>
      <w:r w:rsidRPr="00BA1B52">
        <w:rPr>
          <w:rFonts w:asciiTheme="minorHAnsi" w:hAnsiTheme="minorHAnsi"/>
          <w:spacing w:val="2"/>
          <w:sz w:val="22"/>
          <w:szCs w:val="21"/>
        </w:rPr>
        <w:t xml:space="preserve"> </w:t>
      </w:r>
    </w:p>
    <w:p w14:paraId="7EE6487D" w14:textId="77777777" w:rsidR="00F05784" w:rsidRDefault="00F05784" w:rsidP="009E7347">
      <w:pPr>
        <w:tabs>
          <w:tab w:val="num" w:pos="-900"/>
        </w:tabs>
        <w:ind w:left="145" w:right="110"/>
        <w:jc w:val="both"/>
        <w:rPr>
          <w:rFonts w:asciiTheme="minorHAnsi" w:hAnsiTheme="minorHAnsi"/>
          <w:spacing w:val="4"/>
          <w:sz w:val="22"/>
          <w:szCs w:val="21"/>
        </w:rPr>
      </w:pPr>
    </w:p>
    <w:p w14:paraId="13A996A5" w14:textId="25154BE2" w:rsidR="00F67A87" w:rsidRPr="004E0C94" w:rsidRDefault="00427151" w:rsidP="006C52F6">
      <w:pPr>
        <w:tabs>
          <w:tab w:val="num" w:pos="-900"/>
        </w:tabs>
        <w:ind w:left="145" w:right="110"/>
        <w:jc w:val="both"/>
        <w:rPr>
          <w:rFonts w:asciiTheme="minorHAnsi" w:hAnsiTheme="minorHAnsi"/>
          <w:szCs w:val="21"/>
        </w:rPr>
      </w:pPr>
      <w:r w:rsidRPr="004E0C94">
        <w:rPr>
          <w:rFonts w:asciiTheme="minorHAnsi" w:hAnsiTheme="minorHAnsi"/>
          <w:spacing w:val="-5"/>
          <w:sz w:val="22"/>
          <w:szCs w:val="21"/>
        </w:rPr>
        <w:t>A</w:t>
      </w:r>
      <w:r w:rsidRPr="004E0C94">
        <w:rPr>
          <w:rFonts w:asciiTheme="minorHAnsi" w:hAnsiTheme="minorHAnsi"/>
          <w:spacing w:val="2"/>
          <w:sz w:val="22"/>
          <w:szCs w:val="21"/>
        </w:rPr>
        <w:t>dd</w:t>
      </w:r>
      <w:r w:rsidRPr="004E0C94">
        <w:rPr>
          <w:rFonts w:asciiTheme="minorHAnsi" w:hAnsiTheme="minorHAnsi"/>
          <w:spacing w:val="-3"/>
          <w:sz w:val="22"/>
          <w:szCs w:val="21"/>
        </w:rPr>
        <w:t>i</w:t>
      </w:r>
      <w:r w:rsidRPr="004E0C94">
        <w:rPr>
          <w:rFonts w:asciiTheme="minorHAnsi" w:hAnsiTheme="minorHAnsi"/>
          <w:spacing w:val="1"/>
          <w:sz w:val="22"/>
          <w:szCs w:val="21"/>
        </w:rPr>
        <w:t>t</w:t>
      </w:r>
      <w:r w:rsidRPr="004E0C94">
        <w:rPr>
          <w:rFonts w:asciiTheme="minorHAnsi" w:hAnsiTheme="minorHAnsi"/>
          <w:spacing w:val="-3"/>
          <w:sz w:val="22"/>
          <w:szCs w:val="21"/>
        </w:rPr>
        <w:t>i</w:t>
      </w:r>
      <w:r w:rsidRPr="004E0C94">
        <w:rPr>
          <w:rFonts w:asciiTheme="minorHAnsi" w:hAnsiTheme="minorHAnsi"/>
          <w:spacing w:val="-2"/>
          <w:sz w:val="22"/>
          <w:szCs w:val="21"/>
        </w:rPr>
        <w:t>o</w:t>
      </w:r>
      <w:r w:rsidRPr="004E0C94">
        <w:rPr>
          <w:rFonts w:asciiTheme="minorHAnsi" w:hAnsiTheme="minorHAnsi"/>
          <w:spacing w:val="2"/>
          <w:sz w:val="22"/>
          <w:szCs w:val="21"/>
        </w:rPr>
        <w:t>na</w:t>
      </w:r>
      <w:r w:rsidRPr="004E0C94">
        <w:rPr>
          <w:rFonts w:asciiTheme="minorHAnsi" w:hAnsiTheme="minorHAnsi"/>
          <w:sz w:val="22"/>
          <w:szCs w:val="21"/>
        </w:rPr>
        <w:t>l</w:t>
      </w:r>
      <w:r w:rsidRPr="004E0C94">
        <w:rPr>
          <w:rFonts w:asciiTheme="minorHAnsi" w:hAnsiTheme="minorHAnsi"/>
          <w:spacing w:val="-1"/>
          <w:sz w:val="22"/>
          <w:szCs w:val="21"/>
        </w:rPr>
        <w:t xml:space="preserve"> </w:t>
      </w:r>
      <w:r w:rsidRPr="004E0C94">
        <w:rPr>
          <w:rFonts w:asciiTheme="minorHAnsi" w:hAnsiTheme="minorHAnsi"/>
          <w:spacing w:val="-2"/>
          <w:sz w:val="22"/>
          <w:szCs w:val="21"/>
        </w:rPr>
        <w:t>a</w:t>
      </w:r>
      <w:r w:rsidRPr="004E0C94">
        <w:rPr>
          <w:rFonts w:asciiTheme="minorHAnsi" w:hAnsiTheme="minorHAnsi"/>
          <w:spacing w:val="-3"/>
          <w:sz w:val="22"/>
          <w:szCs w:val="21"/>
        </w:rPr>
        <w:t>r</w:t>
      </w:r>
      <w:r w:rsidRPr="004E0C94">
        <w:rPr>
          <w:rFonts w:asciiTheme="minorHAnsi" w:hAnsiTheme="minorHAnsi"/>
          <w:spacing w:val="2"/>
          <w:sz w:val="22"/>
          <w:szCs w:val="21"/>
        </w:rPr>
        <w:t>e</w:t>
      </w:r>
      <w:r w:rsidRPr="004E0C94">
        <w:rPr>
          <w:rFonts w:asciiTheme="minorHAnsi" w:hAnsiTheme="minorHAnsi"/>
          <w:spacing w:val="-2"/>
          <w:sz w:val="22"/>
          <w:szCs w:val="21"/>
        </w:rPr>
        <w:t>a</w:t>
      </w:r>
      <w:r w:rsidRPr="004E0C94">
        <w:rPr>
          <w:rFonts w:asciiTheme="minorHAnsi" w:hAnsiTheme="minorHAnsi"/>
          <w:sz w:val="22"/>
          <w:szCs w:val="21"/>
        </w:rPr>
        <w:t xml:space="preserve">s </w:t>
      </w:r>
      <w:r w:rsidRPr="004E0C94">
        <w:rPr>
          <w:rFonts w:asciiTheme="minorHAnsi" w:hAnsiTheme="minorHAnsi"/>
          <w:spacing w:val="2"/>
          <w:sz w:val="22"/>
          <w:szCs w:val="21"/>
        </w:rPr>
        <w:t>o</w:t>
      </w:r>
      <w:r w:rsidRPr="004E0C94">
        <w:rPr>
          <w:rFonts w:asciiTheme="minorHAnsi" w:hAnsiTheme="minorHAnsi"/>
          <w:sz w:val="22"/>
          <w:szCs w:val="21"/>
        </w:rPr>
        <w:t>f</w:t>
      </w:r>
      <w:r w:rsidRPr="004E0C94">
        <w:rPr>
          <w:rFonts w:asciiTheme="minorHAnsi" w:hAnsiTheme="minorHAnsi"/>
          <w:spacing w:val="-3"/>
          <w:sz w:val="22"/>
          <w:szCs w:val="21"/>
        </w:rPr>
        <w:t xml:space="preserve"> </w:t>
      </w:r>
      <w:r w:rsidR="00847F8D">
        <w:rPr>
          <w:rFonts w:asciiTheme="minorHAnsi" w:hAnsiTheme="minorHAnsi"/>
          <w:spacing w:val="2"/>
          <w:sz w:val="22"/>
          <w:szCs w:val="21"/>
        </w:rPr>
        <w:t>experience</w:t>
      </w:r>
      <w:r w:rsidRPr="004E0C94">
        <w:rPr>
          <w:rFonts w:asciiTheme="minorHAnsi" w:hAnsiTheme="minorHAnsi"/>
          <w:spacing w:val="5"/>
          <w:sz w:val="22"/>
          <w:szCs w:val="21"/>
        </w:rPr>
        <w:t xml:space="preserve"> </w:t>
      </w:r>
      <w:r w:rsidRPr="004E0C94">
        <w:rPr>
          <w:rFonts w:asciiTheme="minorHAnsi" w:hAnsiTheme="minorHAnsi"/>
          <w:spacing w:val="-3"/>
          <w:w w:val="101"/>
          <w:sz w:val="22"/>
          <w:szCs w:val="21"/>
        </w:rPr>
        <w:t>i</w:t>
      </w:r>
      <w:r w:rsidRPr="004E0C94">
        <w:rPr>
          <w:rFonts w:asciiTheme="minorHAnsi" w:hAnsiTheme="minorHAnsi"/>
          <w:spacing w:val="2"/>
          <w:sz w:val="22"/>
          <w:szCs w:val="21"/>
        </w:rPr>
        <w:t>n</w:t>
      </w:r>
      <w:r w:rsidRPr="004E0C94">
        <w:rPr>
          <w:rFonts w:asciiTheme="minorHAnsi" w:hAnsiTheme="minorHAnsi"/>
          <w:spacing w:val="2"/>
          <w:w w:val="101"/>
          <w:sz w:val="22"/>
          <w:szCs w:val="21"/>
        </w:rPr>
        <w:t>c</w:t>
      </w:r>
      <w:r w:rsidRPr="004E0C94">
        <w:rPr>
          <w:rFonts w:asciiTheme="minorHAnsi" w:hAnsiTheme="minorHAnsi"/>
          <w:spacing w:val="-7"/>
          <w:w w:val="101"/>
          <w:sz w:val="22"/>
          <w:szCs w:val="21"/>
        </w:rPr>
        <w:t>l</w:t>
      </w:r>
      <w:r w:rsidRPr="004E0C94">
        <w:rPr>
          <w:rFonts w:asciiTheme="minorHAnsi" w:hAnsiTheme="minorHAnsi"/>
          <w:spacing w:val="2"/>
          <w:sz w:val="22"/>
          <w:szCs w:val="21"/>
        </w:rPr>
        <w:t>u</w:t>
      </w:r>
      <w:r w:rsidRPr="004E0C94">
        <w:rPr>
          <w:rFonts w:asciiTheme="minorHAnsi" w:hAnsiTheme="minorHAnsi"/>
          <w:spacing w:val="-2"/>
          <w:sz w:val="22"/>
          <w:szCs w:val="21"/>
        </w:rPr>
        <w:t>d</w:t>
      </w:r>
      <w:r w:rsidRPr="004E0C94">
        <w:rPr>
          <w:rFonts w:asciiTheme="minorHAnsi" w:hAnsiTheme="minorHAnsi"/>
          <w:spacing w:val="2"/>
          <w:w w:val="101"/>
          <w:sz w:val="22"/>
          <w:szCs w:val="21"/>
        </w:rPr>
        <w:t>e</w:t>
      </w:r>
      <w:r w:rsidR="00F67A87" w:rsidRPr="004E0C94">
        <w:rPr>
          <w:rFonts w:asciiTheme="minorHAnsi" w:hAnsiTheme="minorHAnsi"/>
          <w:w w:val="101"/>
          <w:sz w:val="22"/>
          <w:szCs w:val="21"/>
        </w:rPr>
        <w:t>:</w:t>
      </w:r>
    </w:p>
    <w:p w14:paraId="4DF56B96" w14:textId="77777777" w:rsidR="005F1E6E" w:rsidRPr="004E0C94" w:rsidRDefault="005F1E6E" w:rsidP="005F1E6E">
      <w:pPr>
        <w:pStyle w:val="ListParagraph"/>
        <w:numPr>
          <w:ilvl w:val="0"/>
          <w:numId w:val="10"/>
        </w:numPr>
        <w:spacing w:after="160"/>
        <w:rPr>
          <w:rFonts w:asciiTheme="minorHAnsi" w:hAnsiTheme="minorHAnsi"/>
          <w:sz w:val="10"/>
          <w:szCs w:val="10"/>
        </w:rPr>
        <w:sectPr w:rsidR="005F1E6E" w:rsidRPr="004E0C94" w:rsidSect="006C48C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88" w:right="720" w:bottom="288" w:left="720" w:header="1152" w:footer="720" w:gutter="0"/>
          <w:cols w:space="720"/>
          <w:titlePg/>
          <w:docGrid w:linePitch="272"/>
        </w:sectPr>
      </w:pPr>
    </w:p>
    <w:p w14:paraId="710BB4E6" w14:textId="0A099656" w:rsidR="005F1E6E" w:rsidRPr="004E0C94" w:rsidRDefault="00754ECC" w:rsidP="00E84513">
      <w:pPr>
        <w:pStyle w:val="ListParagraph"/>
        <w:numPr>
          <w:ilvl w:val="0"/>
          <w:numId w:val="10"/>
        </w:numPr>
        <w:spacing w:after="160"/>
        <w:ind w:hanging="5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Wealth Management</w:t>
      </w:r>
    </w:p>
    <w:p w14:paraId="371772B0" w14:textId="77777777" w:rsidR="0096195A" w:rsidRDefault="0096195A" w:rsidP="00E84513">
      <w:pPr>
        <w:pStyle w:val="ListParagraph"/>
        <w:numPr>
          <w:ilvl w:val="0"/>
          <w:numId w:val="10"/>
        </w:numPr>
        <w:spacing w:after="160"/>
        <w:ind w:hanging="5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Advisory Operations</w:t>
      </w:r>
    </w:p>
    <w:p w14:paraId="79C2D4EA" w14:textId="2C03B970" w:rsidR="0096195A" w:rsidRPr="005233C9" w:rsidRDefault="0096195A" w:rsidP="00893B49">
      <w:pPr>
        <w:pStyle w:val="ListParagraph"/>
        <w:numPr>
          <w:ilvl w:val="0"/>
          <w:numId w:val="10"/>
        </w:numPr>
        <w:spacing w:after="160"/>
        <w:ind w:hanging="540"/>
        <w:rPr>
          <w:rFonts w:asciiTheme="minorHAnsi" w:hAnsiTheme="minorHAnsi"/>
          <w:sz w:val="22"/>
          <w:szCs w:val="22"/>
        </w:rPr>
      </w:pPr>
      <w:r w:rsidRPr="005233C9">
        <w:rPr>
          <w:rFonts w:asciiTheme="minorHAnsi" w:hAnsiTheme="minorHAnsi"/>
          <w:sz w:val="22"/>
          <w:szCs w:val="22"/>
        </w:rPr>
        <w:t>Account Billing</w:t>
      </w:r>
      <w:r w:rsidR="005233C9" w:rsidRPr="005233C9">
        <w:rPr>
          <w:rFonts w:asciiTheme="minorHAnsi" w:hAnsiTheme="minorHAnsi"/>
          <w:sz w:val="22"/>
          <w:szCs w:val="22"/>
        </w:rPr>
        <w:t xml:space="preserve"> </w:t>
      </w:r>
      <w:r w:rsidR="002A07E5">
        <w:rPr>
          <w:rFonts w:asciiTheme="minorHAnsi" w:hAnsiTheme="minorHAnsi"/>
          <w:sz w:val="22"/>
          <w:szCs w:val="22"/>
        </w:rPr>
        <w:t>&amp;</w:t>
      </w:r>
      <w:r w:rsidR="005233C9" w:rsidRPr="005233C9">
        <w:rPr>
          <w:rFonts w:asciiTheme="minorHAnsi" w:hAnsiTheme="minorHAnsi"/>
          <w:sz w:val="22"/>
          <w:szCs w:val="22"/>
        </w:rPr>
        <w:t xml:space="preserve"> Services</w:t>
      </w:r>
    </w:p>
    <w:p w14:paraId="3A2EE753" w14:textId="1D81F239" w:rsidR="005F1E6E" w:rsidRPr="004E0C94" w:rsidRDefault="00271312" w:rsidP="00E84513">
      <w:pPr>
        <w:pStyle w:val="ListParagraph"/>
        <w:numPr>
          <w:ilvl w:val="0"/>
          <w:numId w:val="10"/>
        </w:numPr>
        <w:spacing w:after="160"/>
        <w:ind w:hanging="5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Legal &amp; </w:t>
      </w:r>
      <w:r w:rsidR="005F1E6E" w:rsidRPr="004E0C94">
        <w:rPr>
          <w:rFonts w:asciiTheme="minorHAnsi" w:hAnsiTheme="minorHAnsi"/>
          <w:sz w:val="22"/>
          <w:szCs w:val="22"/>
        </w:rPr>
        <w:t>Compliance</w:t>
      </w:r>
    </w:p>
    <w:p w14:paraId="5E3D52EF" w14:textId="75485729" w:rsidR="005F1E6E" w:rsidRPr="00063294" w:rsidRDefault="005F1E6E" w:rsidP="00063294">
      <w:pPr>
        <w:pStyle w:val="ListParagraph"/>
        <w:numPr>
          <w:ilvl w:val="0"/>
          <w:numId w:val="10"/>
        </w:numPr>
        <w:spacing w:after="160"/>
        <w:ind w:hanging="540"/>
        <w:rPr>
          <w:rFonts w:asciiTheme="minorHAnsi" w:hAnsiTheme="minorHAnsi"/>
          <w:sz w:val="22"/>
          <w:szCs w:val="22"/>
        </w:rPr>
      </w:pPr>
      <w:r w:rsidRPr="004E0C94">
        <w:rPr>
          <w:rFonts w:asciiTheme="minorHAnsi" w:hAnsiTheme="minorHAnsi"/>
          <w:sz w:val="22"/>
          <w:szCs w:val="22"/>
        </w:rPr>
        <w:t>Trade Processing</w:t>
      </w:r>
      <w:r w:rsidR="002A07E5">
        <w:rPr>
          <w:rFonts w:asciiTheme="minorHAnsi" w:hAnsiTheme="minorHAnsi"/>
          <w:sz w:val="22"/>
          <w:szCs w:val="22"/>
        </w:rPr>
        <w:t xml:space="preserve"> </w:t>
      </w:r>
      <w:r w:rsidR="00063294">
        <w:rPr>
          <w:rFonts w:asciiTheme="minorHAnsi" w:hAnsiTheme="minorHAnsi"/>
          <w:sz w:val="22"/>
          <w:szCs w:val="22"/>
        </w:rPr>
        <w:t>Surveillance</w:t>
      </w:r>
    </w:p>
    <w:p w14:paraId="71A37C3A" w14:textId="7B4414C4" w:rsidR="005F1E6E" w:rsidRDefault="005F1E6E" w:rsidP="00E84513">
      <w:pPr>
        <w:pStyle w:val="ListParagraph"/>
        <w:numPr>
          <w:ilvl w:val="0"/>
          <w:numId w:val="10"/>
        </w:numPr>
        <w:spacing w:after="160"/>
        <w:ind w:hanging="540"/>
        <w:rPr>
          <w:rFonts w:asciiTheme="minorHAnsi" w:hAnsiTheme="minorHAnsi"/>
          <w:sz w:val="22"/>
          <w:szCs w:val="22"/>
        </w:rPr>
      </w:pPr>
      <w:r w:rsidRPr="004E0C94">
        <w:rPr>
          <w:rFonts w:asciiTheme="minorHAnsi" w:hAnsiTheme="minorHAnsi"/>
          <w:sz w:val="22"/>
          <w:szCs w:val="22"/>
        </w:rPr>
        <w:t>Market Research</w:t>
      </w:r>
    </w:p>
    <w:p w14:paraId="27E1C25F" w14:textId="64F8BBDE" w:rsidR="005F1E6E" w:rsidRDefault="00934089" w:rsidP="00E84513">
      <w:pPr>
        <w:pStyle w:val="ListParagraph"/>
        <w:numPr>
          <w:ilvl w:val="0"/>
          <w:numId w:val="10"/>
        </w:numPr>
        <w:spacing w:after="160"/>
        <w:ind w:hanging="5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Executive</w:t>
      </w:r>
      <w:r w:rsidR="005F1E6E" w:rsidRPr="004E0C94">
        <w:rPr>
          <w:rFonts w:asciiTheme="minorHAnsi" w:hAnsiTheme="minorHAnsi"/>
          <w:sz w:val="22"/>
          <w:szCs w:val="22"/>
        </w:rPr>
        <w:t xml:space="preserve"> Compensation</w:t>
      </w:r>
    </w:p>
    <w:p w14:paraId="354C3114" w14:textId="2F683919" w:rsidR="003505B3" w:rsidRDefault="003505B3" w:rsidP="00E84513">
      <w:pPr>
        <w:pStyle w:val="ListParagraph"/>
        <w:numPr>
          <w:ilvl w:val="0"/>
          <w:numId w:val="10"/>
        </w:numPr>
        <w:spacing w:after="160"/>
        <w:ind w:hanging="5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CCAR</w:t>
      </w:r>
    </w:p>
    <w:p w14:paraId="7FE7418B" w14:textId="5CDADF9A" w:rsidR="008D6D6A" w:rsidRDefault="008D6D6A" w:rsidP="00E84513">
      <w:pPr>
        <w:pStyle w:val="ListParagraph"/>
        <w:numPr>
          <w:ilvl w:val="0"/>
          <w:numId w:val="10"/>
        </w:numPr>
        <w:spacing w:after="160"/>
        <w:ind w:hanging="5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Tax Services</w:t>
      </w:r>
    </w:p>
    <w:p w14:paraId="10B255A6" w14:textId="77777777" w:rsidR="005F1E6E" w:rsidRPr="004E0C94" w:rsidRDefault="005F1E6E" w:rsidP="00E84513">
      <w:pPr>
        <w:pStyle w:val="ListParagraph"/>
        <w:numPr>
          <w:ilvl w:val="0"/>
          <w:numId w:val="10"/>
        </w:numPr>
        <w:spacing w:after="160"/>
        <w:ind w:hanging="540"/>
        <w:rPr>
          <w:rFonts w:asciiTheme="minorHAnsi" w:hAnsiTheme="minorHAnsi"/>
          <w:sz w:val="22"/>
          <w:szCs w:val="22"/>
        </w:rPr>
      </w:pPr>
      <w:r w:rsidRPr="004E0C94">
        <w:rPr>
          <w:rFonts w:asciiTheme="minorHAnsi" w:hAnsiTheme="minorHAnsi"/>
          <w:sz w:val="22"/>
          <w:szCs w:val="22"/>
        </w:rPr>
        <w:t>Process Analysis &amp; Redesign</w:t>
      </w:r>
    </w:p>
    <w:p w14:paraId="248C8425" w14:textId="1565BE54" w:rsidR="005F1E6E" w:rsidRPr="004E0C94" w:rsidRDefault="002A07E5" w:rsidP="00E84513">
      <w:pPr>
        <w:pStyle w:val="ListParagraph"/>
        <w:numPr>
          <w:ilvl w:val="0"/>
          <w:numId w:val="10"/>
        </w:numPr>
        <w:spacing w:after="160"/>
        <w:ind w:hanging="5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Program/</w:t>
      </w:r>
      <w:r w:rsidR="005F1E6E" w:rsidRPr="004E0C94">
        <w:rPr>
          <w:rFonts w:asciiTheme="minorHAnsi" w:hAnsiTheme="minorHAnsi"/>
          <w:sz w:val="22"/>
          <w:szCs w:val="22"/>
        </w:rPr>
        <w:t xml:space="preserve">Project Governance </w:t>
      </w:r>
    </w:p>
    <w:p w14:paraId="3DB633D1" w14:textId="77777777" w:rsidR="005F1E6E" w:rsidRPr="004E0C94" w:rsidRDefault="005F1E6E" w:rsidP="00E84513">
      <w:pPr>
        <w:pStyle w:val="ListParagraph"/>
        <w:numPr>
          <w:ilvl w:val="0"/>
          <w:numId w:val="10"/>
        </w:numPr>
        <w:spacing w:after="160"/>
        <w:ind w:hanging="540"/>
        <w:rPr>
          <w:rFonts w:asciiTheme="minorHAnsi" w:hAnsiTheme="minorHAnsi"/>
          <w:sz w:val="22"/>
          <w:szCs w:val="22"/>
        </w:rPr>
      </w:pPr>
      <w:r w:rsidRPr="004E0C94">
        <w:rPr>
          <w:rFonts w:asciiTheme="minorHAnsi" w:hAnsiTheme="minorHAnsi"/>
          <w:sz w:val="22"/>
          <w:szCs w:val="22"/>
        </w:rPr>
        <w:t>Budgeting &amp; Planning</w:t>
      </w:r>
    </w:p>
    <w:p w14:paraId="0D1BFD14" w14:textId="01AC9C63" w:rsidR="005F1E6E" w:rsidRPr="004E0C94" w:rsidRDefault="005F1E6E" w:rsidP="00E84513">
      <w:pPr>
        <w:pStyle w:val="ListParagraph"/>
        <w:numPr>
          <w:ilvl w:val="0"/>
          <w:numId w:val="10"/>
        </w:numPr>
        <w:spacing w:after="160"/>
        <w:ind w:hanging="540"/>
        <w:rPr>
          <w:rFonts w:asciiTheme="minorHAnsi" w:hAnsiTheme="minorHAnsi"/>
          <w:sz w:val="22"/>
          <w:szCs w:val="22"/>
        </w:rPr>
      </w:pPr>
      <w:r w:rsidRPr="004E0C94">
        <w:rPr>
          <w:rFonts w:asciiTheme="minorHAnsi" w:hAnsiTheme="minorHAnsi"/>
          <w:sz w:val="22"/>
          <w:szCs w:val="22"/>
        </w:rPr>
        <w:t xml:space="preserve">Virtual </w:t>
      </w:r>
      <w:r w:rsidR="009B608F">
        <w:rPr>
          <w:rFonts w:asciiTheme="minorHAnsi" w:hAnsiTheme="minorHAnsi"/>
          <w:sz w:val="22"/>
          <w:szCs w:val="22"/>
        </w:rPr>
        <w:t>&amp;</w:t>
      </w:r>
      <w:r w:rsidRPr="004E0C94">
        <w:rPr>
          <w:rFonts w:asciiTheme="minorHAnsi" w:hAnsiTheme="minorHAnsi"/>
          <w:sz w:val="22"/>
          <w:szCs w:val="22"/>
        </w:rPr>
        <w:t xml:space="preserve"> Offshore Teams</w:t>
      </w:r>
    </w:p>
    <w:p w14:paraId="05C894A1" w14:textId="77777777" w:rsidR="005F1E6E" w:rsidRPr="004E0C94" w:rsidRDefault="005F1E6E" w:rsidP="00E84513">
      <w:pPr>
        <w:pStyle w:val="ListParagraph"/>
        <w:numPr>
          <w:ilvl w:val="0"/>
          <w:numId w:val="10"/>
        </w:numPr>
        <w:spacing w:after="160"/>
        <w:ind w:hanging="540"/>
        <w:rPr>
          <w:rFonts w:asciiTheme="minorHAnsi" w:hAnsiTheme="minorHAnsi"/>
          <w:sz w:val="22"/>
          <w:szCs w:val="22"/>
        </w:rPr>
      </w:pPr>
      <w:r w:rsidRPr="004E0C94">
        <w:rPr>
          <w:rFonts w:asciiTheme="minorHAnsi" w:hAnsiTheme="minorHAnsi"/>
          <w:sz w:val="22"/>
          <w:szCs w:val="22"/>
        </w:rPr>
        <w:t>Resource Management</w:t>
      </w:r>
    </w:p>
    <w:p w14:paraId="7AFA85FA" w14:textId="4BBAF221" w:rsidR="005F1E6E" w:rsidRPr="004E0C94" w:rsidRDefault="00AA1D18" w:rsidP="00E84513">
      <w:pPr>
        <w:pStyle w:val="ListParagraph"/>
        <w:numPr>
          <w:ilvl w:val="0"/>
          <w:numId w:val="10"/>
        </w:numPr>
        <w:spacing w:after="160"/>
        <w:ind w:hanging="5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Waterfall</w:t>
      </w:r>
      <w:r w:rsidR="00147826">
        <w:rPr>
          <w:rFonts w:asciiTheme="minorHAnsi" w:hAnsiTheme="minorHAnsi"/>
          <w:sz w:val="22"/>
          <w:szCs w:val="22"/>
        </w:rPr>
        <w:t>, Agile, Iterative</w:t>
      </w:r>
    </w:p>
    <w:p w14:paraId="77F2CF70" w14:textId="3B1E6525" w:rsidR="005F1E6E" w:rsidRPr="004E0C94" w:rsidRDefault="005F1E6E" w:rsidP="00E84513">
      <w:pPr>
        <w:pStyle w:val="ListParagraph"/>
        <w:numPr>
          <w:ilvl w:val="0"/>
          <w:numId w:val="10"/>
        </w:numPr>
        <w:spacing w:after="160"/>
        <w:ind w:hanging="540"/>
        <w:rPr>
          <w:rFonts w:asciiTheme="minorHAnsi" w:hAnsiTheme="minorHAnsi"/>
          <w:sz w:val="22"/>
          <w:szCs w:val="22"/>
        </w:rPr>
      </w:pPr>
      <w:r w:rsidRPr="004E0C94">
        <w:rPr>
          <w:rFonts w:asciiTheme="minorHAnsi" w:hAnsiTheme="minorHAnsi"/>
          <w:sz w:val="22"/>
          <w:szCs w:val="22"/>
        </w:rPr>
        <w:t xml:space="preserve">Change </w:t>
      </w:r>
      <w:r w:rsidR="00194127">
        <w:rPr>
          <w:rFonts w:asciiTheme="minorHAnsi" w:hAnsiTheme="minorHAnsi"/>
          <w:sz w:val="22"/>
          <w:szCs w:val="22"/>
        </w:rPr>
        <w:t xml:space="preserve">&amp; Quality </w:t>
      </w:r>
      <w:r w:rsidRPr="004E0C94">
        <w:rPr>
          <w:rFonts w:asciiTheme="minorHAnsi" w:hAnsiTheme="minorHAnsi"/>
          <w:sz w:val="22"/>
          <w:szCs w:val="22"/>
        </w:rPr>
        <w:t>Control</w:t>
      </w:r>
    </w:p>
    <w:p w14:paraId="390CF333" w14:textId="25879F2F" w:rsidR="005F1E6E" w:rsidRPr="004E0C94" w:rsidRDefault="00696D17" w:rsidP="00E84513">
      <w:pPr>
        <w:pStyle w:val="ListParagraph"/>
        <w:numPr>
          <w:ilvl w:val="0"/>
          <w:numId w:val="10"/>
        </w:numPr>
        <w:spacing w:after="160"/>
        <w:ind w:hanging="5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Project Scope &amp; Risk</w:t>
      </w:r>
    </w:p>
    <w:p w14:paraId="40DABA94" w14:textId="0BE56DAC" w:rsidR="005F1E6E" w:rsidRPr="004E0C94" w:rsidRDefault="005F1E6E" w:rsidP="00E84513">
      <w:pPr>
        <w:pStyle w:val="ListParagraph"/>
        <w:numPr>
          <w:ilvl w:val="0"/>
          <w:numId w:val="10"/>
        </w:numPr>
        <w:spacing w:after="160"/>
        <w:ind w:hanging="540"/>
        <w:rPr>
          <w:rFonts w:asciiTheme="minorHAnsi" w:hAnsiTheme="minorHAnsi"/>
          <w:sz w:val="22"/>
          <w:szCs w:val="22"/>
        </w:rPr>
      </w:pPr>
      <w:r w:rsidRPr="004E0C94">
        <w:rPr>
          <w:rFonts w:asciiTheme="minorHAnsi" w:hAnsiTheme="minorHAnsi"/>
          <w:sz w:val="22"/>
          <w:szCs w:val="22"/>
        </w:rPr>
        <w:t>Web Portals</w:t>
      </w:r>
      <w:r w:rsidR="001D2BAB">
        <w:rPr>
          <w:rFonts w:asciiTheme="minorHAnsi" w:hAnsiTheme="minorHAnsi"/>
          <w:sz w:val="22"/>
          <w:szCs w:val="22"/>
        </w:rPr>
        <w:t xml:space="preserve"> &amp; Applications</w:t>
      </w:r>
    </w:p>
    <w:p w14:paraId="22348B72" w14:textId="3081972D" w:rsidR="005F1E6E" w:rsidRDefault="001D2BAB" w:rsidP="00E84513">
      <w:pPr>
        <w:pStyle w:val="ListParagraph"/>
        <w:numPr>
          <w:ilvl w:val="0"/>
          <w:numId w:val="10"/>
        </w:numPr>
        <w:spacing w:after="160"/>
        <w:ind w:hanging="5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Microsoft Office</w:t>
      </w:r>
      <w:r w:rsidR="008F1463">
        <w:rPr>
          <w:rFonts w:asciiTheme="minorHAnsi" w:hAnsiTheme="minorHAnsi"/>
          <w:sz w:val="22"/>
          <w:szCs w:val="22"/>
        </w:rPr>
        <w:t xml:space="preserve">, </w:t>
      </w:r>
      <w:r w:rsidR="00EA22F0">
        <w:rPr>
          <w:rFonts w:asciiTheme="minorHAnsi" w:hAnsiTheme="minorHAnsi"/>
          <w:sz w:val="22"/>
          <w:szCs w:val="22"/>
        </w:rPr>
        <w:t>SharePoint</w:t>
      </w:r>
    </w:p>
    <w:p w14:paraId="653F4D74" w14:textId="2F50E094" w:rsidR="003A0FBC" w:rsidRPr="004E0C94" w:rsidRDefault="003A0FBC" w:rsidP="00E84513">
      <w:pPr>
        <w:pStyle w:val="ListParagraph"/>
        <w:numPr>
          <w:ilvl w:val="0"/>
          <w:numId w:val="10"/>
        </w:numPr>
        <w:spacing w:after="160"/>
        <w:ind w:hanging="5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Microsoft Project</w:t>
      </w:r>
    </w:p>
    <w:p w14:paraId="54D6596C" w14:textId="77777777" w:rsidR="005F1E6E" w:rsidRPr="004E0C94" w:rsidRDefault="005F1E6E" w:rsidP="00E84513">
      <w:pPr>
        <w:pStyle w:val="ListParagraph"/>
        <w:numPr>
          <w:ilvl w:val="0"/>
          <w:numId w:val="10"/>
        </w:numPr>
        <w:spacing w:after="160"/>
        <w:ind w:hanging="540"/>
        <w:rPr>
          <w:rFonts w:asciiTheme="minorHAnsi" w:hAnsiTheme="minorHAnsi"/>
          <w:sz w:val="22"/>
          <w:szCs w:val="22"/>
        </w:rPr>
      </w:pPr>
      <w:r w:rsidRPr="004E0C94">
        <w:rPr>
          <w:rFonts w:asciiTheme="minorHAnsi" w:hAnsiTheme="minorHAnsi"/>
          <w:sz w:val="22"/>
          <w:szCs w:val="22"/>
        </w:rPr>
        <w:t>Reporting Solutions</w:t>
      </w:r>
    </w:p>
    <w:p w14:paraId="089F1D4F" w14:textId="7B8A6197" w:rsidR="005F1E6E" w:rsidRPr="004E0C94" w:rsidRDefault="00605C3D" w:rsidP="00E84513">
      <w:pPr>
        <w:pStyle w:val="ListParagraph"/>
        <w:numPr>
          <w:ilvl w:val="0"/>
          <w:numId w:val="10"/>
        </w:numPr>
        <w:spacing w:after="160"/>
        <w:ind w:hanging="5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HP ALM</w:t>
      </w:r>
      <w:r w:rsidR="006479F0">
        <w:rPr>
          <w:rFonts w:asciiTheme="minorHAnsi" w:hAnsiTheme="minorHAnsi"/>
          <w:sz w:val="22"/>
          <w:szCs w:val="22"/>
        </w:rPr>
        <w:t>, PPM</w:t>
      </w:r>
    </w:p>
    <w:p w14:paraId="5FBBC9EA" w14:textId="7C663214" w:rsidR="00642A67" w:rsidRDefault="00605C3D" w:rsidP="00642A67">
      <w:pPr>
        <w:pStyle w:val="ListParagraph"/>
        <w:numPr>
          <w:ilvl w:val="0"/>
          <w:numId w:val="10"/>
        </w:numPr>
        <w:spacing w:after="160"/>
        <w:ind w:hanging="5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JIR</w:t>
      </w:r>
      <w:r w:rsidR="006479F0">
        <w:rPr>
          <w:rFonts w:asciiTheme="minorHAnsi" w:hAnsiTheme="minorHAnsi"/>
          <w:sz w:val="22"/>
          <w:szCs w:val="22"/>
        </w:rPr>
        <w:t>A, JIRA Agile</w:t>
      </w:r>
    </w:p>
    <w:p w14:paraId="0F378436" w14:textId="77777777" w:rsidR="009C7D69" w:rsidRDefault="00642A67" w:rsidP="00642A67">
      <w:pPr>
        <w:pStyle w:val="ListParagraph"/>
        <w:numPr>
          <w:ilvl w:val="0"/>
          <w:numId w:val="10"/>
        </w:numPr>
        <w:spacing w:after="160"/>
        <w:ind w:hanging="5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Confluence</w:t>
      </w:r>
    </w:p>
    <w:p w14:paraId="08A28B15" w14:textId="426D6799" w:rsidR="009C7D69" w:rsidRPr="009C7D69" w:rsidRDefault="009C7D69" w:rsidP="00642A67">
      <w:pPr>
        <w:pStyle w:val="ListParagraph"/>
        <w:numPr>
          <w:ilvl w:val="0"/>
          <w:numId w:val="10"/>
        </w:numPr>
        <w:spacing w:after="160"/>
        <w:ind w:hanging="540"/>
        <w:rPr>
          <w:rFonts w:asciiTheme="minorHAnsi" w:hAnsiTheme="minorHAnsi"/>
          <w:sz w:val="22"/>
          <w:szCs w:val="22"/>
        </w:rPr>
        <w:sectPr w:rsidR="009C7D69" w:rsidRPr="009C7D69" w:rsidSect="00EA30FC">
          <w:type w:val="continuous"/>
          <w:pgSz w:w="12240" w:h="15840"/>
          <w:pgMar w:top="360" w:right="720" w:bottom="360" w:left="720" w:header="1152" w:footer="720" w:gutter="0"/>
          <w:cols w:num="3" w:space="270"/>
          <w:titlePg/>
          <w:docGrid w:linePitch="272"/>
        </w:sectPr>
      </w:pPr>
      <w:r>
        <w:rPr>
          <w:rFonts w:asciiTheme="minorHAnsi" w:hAnsiTheme="minorHAnsi"/>
          <w:sz w:val="22"/>
          <w:szCs w:val="22"/>
        </w:rPr>
        <w:t xml:space="preserve">Software Development Life </w:t>
      </w:r>
      <w:r w:rsidR="00EA22F0">
        <w:rPr>
          <w:rFonts w:asciiTheme="minorHAnsi" w:hAnsiTheme="minorHAnsi"/>
          <w:sz w:val="22"/>
          <w:szCs w:val="22"/>
        </w:rPr>
        <w:t>Cycle</w:t>
      </w:r>
      <w:r>
        <w:rPr>
          <w:rFonts w:asciiTheme="minorHAnsi" w:hAnsiTheme="minorHAnsi"/>
          <w:sz w:val="22"/>
          <w:szCs w:val="22"/>
        </w:rPr>
        <w:t xml:space="preserve"> (SDLC)</w:t>
      </w:r>
    </w:p>
    <w:p w14:paraId="6273B8D7" w14:textId="7D33DC96" w:rsidR="004F5BA3" w:rsidRPr="004E0C94" w:rsidRDefault="004F5BA3">
      <w:pPr>
        <w:spacing w:before="7" w:line="100" w:lineRule="exact"/>
        <w:rPr>
          <w:rFonts w:asciiTheme="minorHAnsi" w:hAnsiTheme="minorHAnsi"/>
          <w:sz w:val="10"/>
          <w:szCs w:val="10"/>
        </w:rPr>
      </w:pPr>
    </w:p>
    <w:p w14:paraId="6273B8E4" w14:textId="7CC36FA5" w:rsidR="004F5BA3" w:rsidRPr="004E0C94" w:rsidRDefault="00427151" w:rsidP="004E0C94">
      <w:pPr>
        <w:ind w:left="1872" w:right="1874"/>
        <w:jc w:val="center"/>
        <w:rPr>
          <w:rFonts w:asciiTheme="minorHAnsi" w:hAnsiTheme="minorHAnsi"/>
          <w:b/>
          <w:sz w:val="28"/>
          <w:szCs w:val="28"/>
        </w:rPr>
      </w:pPr>
      <w:r w:rsidRPr="004E0C94">
        <w:rPr>
          <w:rFonts w:asciiTheme="minorHAnsi" w:hAnsiTheme="minorHAnsi"/>
          <w:b/>
          <w:sz w:val="28"/>
          <w:szCs w:val="28"/>
        </w:rPr>
        <w:t>PROFESSIONAL EXPERIENCE</w:t>
      </w:r>
    </w:p>
    <w:p w14:paraId="21E813DD" w14:textId="22D9336D" w:rsidR="007803D6" w:rsidRPr="004E0C94" w:rsidRDefault="00F95D99" w:rsidP="007803D6">
      <w:pPr>
        <w:spacing w:before="34"/>
        <w:rPr>
          <w:rFonts w:asciiTheme="minorHAnsi" w:hAnsiTheme="minorHAnsi"/>
          <w:b/>
          <w:sz w:val="18"/>
          <w:szCs w:val="17"/>
        </w:rPr>
      </w:pPr>
      <w:r w:rsidRPr="2DE1D9F5">
        <w:rPr>
          <w:rFonts w:asciiTheme="minorHAnsi" w:eastAsiaTheme="minorEastAsia" w:hAnsiTheme="minorHAnsi" w:cstheme="minorBidi"/>
          <w:b/>
          <w:bCs/>
          <w:spacing w:val="-2"/>
        </w:rPr>
        <w:t xml:space="preserve"> </w:t>
      </w:r>
      <w:r w:rsidR="007803D6" w:rsidRPr="0055281C">
        <w:rPr>
          <w:rFonts w:asciiTheme="minorHAnsi" w:eastAsiaTheme="minorEastAsia" w:hAnsiTheme="minorHAnsi" w:cstheme="minorBidi"/>
          <w:b/>
          <w:spacing w:val="-2"/>
          <w:sz w:val="22"/>
        </w:rPr>
        <w:t>S</w:t>
      </w:r>
      <w:r w:rsidR="007803D6" w:rsidRPr="0035132C">
        <w:rPr>
          <w:rFonts w:asciiTheme="minorHAnsi" w:eastAsiaTheme="minorEastAsia" w:hAnsiTheme="minorHAnsi" w:cstheme="minorBidi"/>
          <w:b/>
          <w:bCs/>
          <w:spacing w:val="-2"/>
          <w:sz w:val="18"/>
          <w:szCs w:val="18"/>
        </w:rPr>
        <w:t>ENIOR</w:t>
      </w:r>
      <w:r w:rsidR="007803D6">
        <w:rPr>
          <w:rFonts w:asciiTheme="minorHAnsi" w:eastAsiaTheme="minorEastAsia" w:hAnsiTheme="minorHAnsi" w:cstheme="minorBidi"/>
          <w:b/>
          <w:bCs/>
          <w:spacing w:val="-2"/>
        </w:rPr>
        <w:t xml:space="preserve"> </w:t>
      </w:r>
      <w:r w:rsidR="007803D6" w:rsidRPr="003D22C6">
        <w:rPr>
          <w:rFonts w:asciiTheme="minorHAnsi" w:eastAsiaTheme="minorEastAsia" w:hAnsiTheme="minorHAnsi" w:cstheme="minorBidi"/>
          <w:b/>
          <w:bCs/>
          <w:spacing w:val="-2"/>
          <w:sz w:val="22"/>
          <w:szCs w:val="22"/>
        </w:rPr>
        <w:t>P</w:t>
      </w:r>
      <w:r w:rsidR="007803D6">
        <w:rPr>
          <w:rFonts w:asciiTheme="minorHAnsi" w:eastAsiaTheme="minorEastAsia" w:hAnsiTheme="minorHAnsi" w:cstheme="minorBidi"/>
          <w:b/>
          <w:bCs/>
          <w:spacing w:val="-2"/>
          <w:sz w:val="18"/>
        </w:rPr>
        <w:t xml:space="preserve">ROJECT </w:t>
      </w:r>
      <w:r w:rsidR="007803D6" w:rsidRPr="00F05784">
        <w:rPr>
          <w:rFonts w:asciiTheme="minorHAnsi" w:eastAsiaTheme="minorEastAsia" w:hAnsiTheme="minorHAnsi" w:cstheme="minorBidi"/>
          <w:b/>
          <w:bCs/>
          <w:spacing w:val="-2"/>
          <w:sz w:val="22"/>
          <w:szCs w:val="22"/>
        </w:rPr>
        <w:t>M</w:t>
      </w:r>
      <w:r w:rsidR="007803D6" w:rsidRPr="00847F8D">
        <w:rPr>
          <w:rFonts w:asciiTheme="minorHAnsi" w:eastAsiaTheme="minorEastAsia" w:hAnsiTheme="minorHAnsi" w:cstheme="minorBidi"/>
          <w:b/>
          <w:bCs/>
          <w:spacing w:val="-2"/>
          <w:sz w:val="18"/>
          <w:szCs w:val="18"/>
        </w:rPr>
        <w:t>ANAGEM</w:t>
      </w:r>
      <w:r w:rsidR="007803D6">
        <w:rPr>
          <w:rFonts w:asciiTheme="minorHAnsi" w:eastAsiaTheme="minorEastAsia" w:hAnsiTheme="minorHAnsi" w:cstheme="minorBidi"/>
          <w:b/>
          <w:bCs/>
          <w:spacing w:val="-2"/>
          <w:sz w:val="18"/>
          <w:szCs w:val="18"/>
        </w:rPr>
        <w:t>E</w:t>
      </w:r>
      <w:r w:rsidR="007803D6" w:rsidRPr="00847F8D">
        <w:rPr>
          <w:rFonts w:asciiTheme="minorHAnsi" w:eastAsiaTheme="minorEastAsia" w:hAnsiTheme="minorHAnsi" w:cstheme="minorBidi"/>
          <w:b/>
          <w:bCs/>
          <w:spacing w:val="-2"/>
          <w:sz w:val="18"/>
          <w:szCs w:val="18"/>
        </w:rPr>
        <w:t xml:space="preserve">NT </w:t>
      </w:r>
      <w:r w:rsidR="007803D6" w:rsidRPr="00BA1B52">
        <w:rPr>
          <w:rFonts w:asciiTheme="minorHAnsi" w:eastAsiaTheme="minorEastAsia" w:hAnsiTheme="minorHAnsi" w:cstheme="minorBidi"/>
          <w:b/>
          <w:bCs/>
          <w:spacing w:val="-2"/>
          <w:sz w:val="22"/>
          <w:szCs w:val="18"/>
        </w:rPr>
        <w:t>C</w:t>
      </w:r>
      <w:r w:rsidR="007803D6" w:rsidRPr="00847F8D">
        <w:rPr>
          <w:rFonts w:asciiTheme="minorHAnsi" w:eastAsiaTheme="minorEastAsia" w:hAnsiTheme="minorHAnsi" w:cstheme="minorBidi"/>
          <w:b/>
          <w:bCs/>
          <w:spacing w:val="-2"/>
          <w:sz w:val="18"/>
          <w:szCs w:val="18"/>
        </w:rPr>
        <w:t>ONSULTANT</w:t>
      </w:r>
      <w:r w:rsidR="007803D6" w:rsidRPr="00847F8D">
        <w:rPr>
          <w:rFonts w:asciiTheme="minorHAnsi" w:eastAsiaTheme="minorEastAsia" w:hAnsiTheme="minorHAnsi" w:cstheme="minorBidi"/>
          <w:b/>
          <w:bCs/>
          <w:sz w:val="18"/>
          <w:szCs w:val="18"/>
        </w:rPr>
        <w:t xml:space="preserve">       </w:t>
      </w:r>
      <w:r w:rsidR="001108CA">
        <w:rPr>
          <w:rFonts w:asciiTheme="minorHAnsi" w:eastAsiaTheme="minorEastAsia" w:hAnsiTheme="minorHAnsi" w:cstheme="minorBidi"/>
          <w:b/>
          <w:bCs/>
          <w:sz w:val="18"/>
          <w:szCs w:val="18"/>
        </w:rPr>
        <w:t xml:space="preserve">                       </w:t>
      </w:r>
      <w:r w:rsidR="007803D6" w:rsidRPr="00847F8D">
        <w:rPr>
          <w:rFonts w:asciiTheme="minorHAnsi" w:eastAsiaTheme="minorEastAsia" w:hAnsiTheme="minorHAnsi" w:cstheme="minorBidi"/>
          <w:b/>
          <w:bCs/>
          <w:sz w:val="18"/>
          <w:szCs w:val="18"/>
        </w:rPr>
        <w:t xml:space="preserve">                                            </w:t>
      </w:r>
      <w:r w:rsidR="007803D6">
        <w:rPr>
          <w:rFonts w:asciiTheme="minorHAnsi" w:eastAsiaTheme="minorEastAsia" w:hAnsiTheme="minorHAnsi" w:cstheme="minorBidi"/>
          <w:b/>
          <w:bCs/>
          <w:sz w:val="18"/>
          <w:szCs w:val="18"/>
        </w:rPr>
        <w:t xml:space="preserve">                                                     </w:t>
      </w:r>
      <w:r w:rsidR="000D2160">
        <w:rPr>
          <w:rFonts w:asciiTheme="minorHAnsi" w:eastAsiaTheme="minorEastAsia" w:hAnsiTheme="minorHAnsi" w:cstheme="minorBidi"/>
          <w:b/>
          <w:bCs/>
          <w:sz w:val="18"/>
          <w:szCs w:val="18"/>
        </w:rPr>
        <w:t xml:space="preserve"> </w:t>
      </w:r>
      <w:r w:rsidR="007803D6">
        <w:rPr>
          <w:rFonts w:asciiTheme="minorHAnsi" w:eastAsiaTheme="minorEastAsia" w:hAnsiTheme="minorHAnsi" w:cstheme="minorBidi"/>
          <w:b/>
          <w:bCs/>
          <w:sz w:val="18"/>
          <w:szCs w:val="18"/>
        </w:rPr>
        <w:t xml:space="preserve">        </w:t>
      </w:r>
      <w:r w:rsidR="00B556E3">
        <w:rPr>
          <w:rFonts w:asciiTheme="minorHAnsi" w:eastAsiaTheme="minorEastAsia" w:hAnsiTheme="minorHAnsi" w:cstheme="minorBidi"/>
          <w:b/>
          <w:bCs/>
          <w:spacing w:val="2"/>
          <w:sz w:val="22"/>
          <w:szCs w:val="22"/>
        </w:rPr>
        <w:t>AUG 2018</w:t>
      </w:r>
      <w:r w:rsidR="007803D6" w:rsidRPr="2DE1D9F5">
        <w:rPr>
          <w:rFonts w:asciiTheme="minorHAnsi" w:eastAsiaTheme="minorEastAsia" w:hAnsiTheme="minorHAnsi" w:cstheme="minorBidi"/>
          <w:b/>
          <w:bCs/>
          <w:spacing w:val="2"/>
          <w:sz w:val="22"/>
          <w:szCs w:val="22"/>
        </w:rPr>
        <w:t xml:space="preserve"> – </w:t>
      </w:r>
      <w:r w:rsidR="007803D6">
        <w:rPr>
          <w:rFonts w:asciiTheme="minorHAnsi" w:eastAsiaTheme="minorEastAsia" w:hAnsiTheme="minorHAnsi" w:cstheme="minorBidi"/>
          <w:b/>
          <w:bCs/>
          <w:spacing w:val="2"/>
          <w:sz w:val="22"/>
          <w:szCs w:val="22"/>
        </w:rPr>
        <w:t>PRESENT</w:t>
      </w:r>
    </w:p>
    <w:p w14:paraId="5F4EC858" w14:textId="17D53EA2" w:rsidR="007803D6" w:rsidRDefault="007803D6" w:rsidP="007803D6">
      <w:pPr>
        <w:spacing w:before="2"/>
        <w:rPr>
          <w:rFonts w:asciiTheme="minorHAnsi" w:hAnsiTheme="minorHAnsi"/>
          <w:b/>
          <w:spacing w:val="-1"/>
          <w:sz w:val="22"/>
          <w:szCs w:val="21"/>
        </w:rPr>
      </w:pPr>
      <w:r w:rsidRPr="004E0C94">
        <w:rPr>
          <w:rFonts w:asciiTheme="minorHAnsi" w:hAnsiTheme="minorHAnsi"/>
          <w:b/>
          <w:spacing w:val="-1"/>
          <w:sz w:val="22"/>
          <w:szCs w:val="21"/>
        </w:rPr>
        <w:t xml:space="preserve"> </w:t>
      </w:r>
      <w:r w:rsidR="00E309DA">
        <w:rPr>
          <w:rFonts w:asciiTheme="minorHAnsi" w:hAnsiTheme="minorHAnsi"/>
          <w:b/>
          <w:spacing w:val="-1"/>
          <w:sz w:val="22"/>
          <w:szCs w:val="21"/>
        </w:rPr>
        <w:t>BROADRIDGE</w:t>
      </w:r>
      <w:r>
        <w:rPr>
          <w:rFonts w:asciiTheme="minorHAnsi" w:hAnsiTheme="minorHAnsi"/>
          <w:b/>
          <w:spacing w:val="-1"/>
          <w:szCs w:val="21"/>
        </w:rPr>
        <w:t xml:space="preserve"> </w:t>
      </w:r>
      <w:r>
        <w:rPr>
          <w:rFonts w:asciiTheme="minorHAnsi" w:hAnsiTheme="minorHAnsi"/>
          <w:b/>
          <w:spacing w:val="-1"/>
          <w:sz w:val="22"/>
          <w:szCs w:val="21"/>
        </w:rPr>
        <w:t xml:space="preserve"> </w:t>
      </w:r>
      <w:r>
        <w:rPr>
          <w:rFonts w:ascii="Wingdings" w:eastAsia="Wingdings" w:hAnsi="Wingdings" w:cs="Wingdings"/>
        </w:rPr>
        <w:t></w:t>
      </w:r>
      <w:r w:rsidRPr="004E0C94">
        <w:rPr>
          <w:rFonts w:asciiTheme="minorHAnsi" w:hAnsiTheme="minorHAnsi"/>
          <w:b/>
          <w:spacing w:val="-2"/>
          <w:sz w:val="22"/>
          <w:szCs w:val="21"/>
        </w:rPr>
        <w:t xml:space="preserve"> </w:t>
      </w:r>
      <w:r>
        <w:rPr>
          <w:rFonts w:asciiTheme="minorHAnsi" w:hAnsiTheme="minorHAnsi"/>
          <w:b/>
          <w:spacing w:val="-2"/>
          <w:sz w:val="22"/>
          <w:szCs w:val="21"/>
        </w:rPr>
        <w:t xml:space="preserve"> N</w:t>
      </w:r>
      <w:r w:rsidRPr="00186D74">
        <w:rPr>
          <w:rFonts w:asciiTheme="minorHAnsi" w:hAnsiTheme="minorHAnsi"/>
          <w:b/>
          <w:spacing w:val="-2"/>
          <w:sz w:val="22"/>
          <w:szCs w:val="21"/>
        </w:rPr>
        <w:t>ew</w:t>
      </w:r>
      <w:r w:rsidR="00E309DA">
        <w:rPr>
          <w:rFonts w:asciiTheme="minorHAnsi" w:hAnsiTheme="minorHAnsi"/>
          <w:b/>
          <w:spacing w:val="-2"/>
          <w:sz w:val="22"/>
          <w:szCs w:val="21"/>
        </w:rPr>
        <w:t xml:space="preserve">ark, NJ </w:t>
      </w:r>
    </w:p>
    <w:p w14:paraId="6C68C79C" w14:textId="2C243159" w:rsidR="007803D6" w:rsidRDefault="00CF0650" w:rsidP="007803D6">
      <w:pPr>
        <w:ind w:left="90" w:right="50"/>
        <w:jc w:val="both"/>
        <w:rPr>
          <w:rFonts w:asciiTheme="minorHAnsi" w:hAnsiTheme="minorHAnsi"/>
          <w:spacing w:val="2"/>
          <w:sz w:val="22"/>
          <w:szCs w:val="21"/>
        </w:rPr>
      </w:pPr>
      <w:r>
        <w:rPr>
          <w:rFonts w:asciiTheme="minorHAnsi" w:hAnsiTheme="minorHAnsi"/>
          <w:spacing w:val="2"/>
          <w:sz w:val="22"/>
          <w:szCs w:val="21"/>
        </w:rPr>
        <w:t xml:space="preserve">Tax Services </w:t>
      </w:r>
      <w:r w:rsidR="001108CA">
        <w:rPr>
          <w:rFonts w:asciiTheme="minorHAnsi" w:hAnsiTheme="minorHAnsi"/>
          <w:spacing w:val="2"/>
          <w:sz w:val="22"/>
          <w:szCs w:val="21"/>
        </w:rPr>
        <w:t xml:space="preserve">Client Onboarding </w:t>
      </w:r>
      <w:r w:rsidR="006478AB">
        <w:rPr>
          <w:rFonts w:asciiTheme="minorHAnsi" w:hAnsiTheme="minorHAnsi"/>
          <w:spacing w:val="2"/>
          <w:sz w:val="22"/>
          <w:szCs w:val="21"/>
        </w:rPr>
        <w:t xml:space="preserve">Project </w:t>
      </w:r>
      <w:r w:rsidR="007803D6" w:rsidRPr="004E0C94">
        <w:rPr>
          <w:rFonts w:asciiTheme="minorHAnsi" w:hAnsiTheme="minorHAnsi"/>
          <w:spacing w:val="2"/>
          <w:sz w:val="22"/>
          <w:szCs w:val="21"/>
        </w:rPr>
        <w:t>Manage</w:t>
      </w:r>
      <w:r w:rsidR="007803D6">
        <w:rPr>
          <w:rFonts w:asciiTheme="minorHAnsi" w:hAnsiTheme="minorHAnsi"/>
          <w:spacing w:val="2"/>
          <w:sz w:val="22"/>
          <w:szCs w:val="21"/>
        </w:rPr>
        <w:t xml:space="preserve">ment </w:t>
      </w:r>
      <w:r w:rsidR="00675ACD">
        <w:rPr>
          <w:rFonts w:asciiTheme="minorHAnsi" w:hAnsiTheme="minorHAnsi"/>
          <w:spacing w:val="2"/>
          <w:sz w:val="22"/>
          <w:szCs w:val="21"/>
        </w:rPr>
        <w:t>C</w:t>
      </w:r>
      <w:r w:rsidR="007803D6">
        <w:rPr>
          <w:rFonts w:asciiTheme="minorHAnsi" w:hAnsiTheme="minorHAnsi"/>
          <w:spacing w:val="2"/>
          <w:sz w:val="22"/>
          <w:szCs w:val="21"/>
        </w:rPr>
        <w:t xml:space="preserve">onsultant </w:t>
      </w:r>
      <w:r w:rsidR="00965BD7">
        <w:rPr>
          <w:rFonts w:asciiTheme="minorHAnsi" w:hAnsiTheme="minorHAnsi"/>
          <w:spacing w:val="2"/>
          <w:sz w:val="22"/>
          <w:szCs w:val="21"/>
        </w:rPr>
        <w:t xml:space="preserve">delivering on </w:t>
      </w:r>
      <w:r w:rsidR="00041486">
        <w:rPr>
          <w:rFonts w:asciiTheme="minorHAnsi" w:hAnsiTheme="minorHAnsi"/>
          <w:spacing w:val="2"/>
          <w:sz w:val="22"/>
          <w:szCs w:val="21"/>
        </w:rPr>
        <w:t xml:space="preserve">tax year 2018 </w:t>
      </w:r>
      <w:r w:rsidR="008D14FE">
        <w:rPr>
          <w:rFonts w:asciiTheme="minorHAnsi" w:hAnsiTheme="minorHAnsi"/>
          <w:spacing w:val="2"/>
          <w:sz w:val="22"/>
          <w:szCs w:val="21"/>
        </w:rPr>
        <w:t xml:space="preserve">go-live </w:t>
      </w:r>
      <w:r w:rsidR="00965BD7">
        <w:rPr>
          <w:rFonts w:asciiTheme="minorHAnsi" w:hAnsiTheme="minorHAnsi"/>
          <w:spacing w:val="2"/>
          <w:sz w:val="22"/>
          <w:szCs w:val="21"/>
        </w:rPr>
        <w:t>of</w:t>
      </w:r>
      <w:r w:rsidR="008D14FE">
        <w:rPr>
          <w:rFonts w:asciiTheme="minorHAnsi" w:hAnsiTheme="minorHAnsi"/>
          <w:spacing w:val="2"/>
          <w:sz w:val="22"/>
          <w:szCs w:val="21"/>
        </w:rPr>
        <w:t xml:space="preserve"> the </w:t>
      </w:r>
      <w:r w:rsidR="00B15916">
        <w:rPr>
          <w:rFonts w:asciiTheme="minorHAnsi" w:hAnsiTheme="minorHAnsi"/>
          <w:spacing w:val="2"/>
          <w:sz w:val="22"/>
          <w:szCs w:val="21"/>
        </w:rPr>
        <w:t>firm’s largest</w:t>
      </w:r>
      <w:r w:rsidR="00DA6250">
        <w:rPr>
          <w:rFonts w:asciiTheme="minorHAnsi" w:hAnsiTheme="minorHAnsi"/>
          <w:spacing w:val="2"/>
          <w:sz w:val="22"/>
          <w:szCs w:val="21"/>
        </w:rPr>
        <w:t xml:space="preserve">, most complex, most demanding external corporate </w:t>
      </w:r>
      <w:r w:rsidR="006A32FC">
        <w:rPr>
          <w:rFonts w:asciiTheme="minorHAnsi" w:hAnsiTheme="minorHAnsi"/>
          <w:spacing w:val="2"/>
          <w:sz w:val="22"/>
          <w:szCs w:val="21"/>
        </w:rPr>
        <w:t xml:space="preserve">tax </w:t>
      </w:r>
      <w:r w:rsidR="00B15916">
        <w:rPr>
          <w:rFonts w:asciiTheme="minorHAnsi" w:hAnsiTheme="minorHAnsi"/>
          <w:spacing w:val="2"/>
          <w:sz w:val="22"/>
          <w:szCs w:val="21"/>
        </w:rPr>
        <w:t>client</w:t>
      </w:r>
      <w:r w:rsidR="00387478">
        <w:rPr>
          <w:rFonts w:asciiTheme="minorHAnsi" w:hAnsiTheme="minorHAnsi"/>
          <w:spacing w:val="2"/>
          <w:sz w:val="22"/>
          <w:szCs w:val="21"/>
        </w:rPr>
        <w:t>.</w:t>
      </w:r>
      <w:r w:rsidR="00DA6250">
        <w:rPr>
          <w:rFonts w:asciiTheme="minorHAnsi" w:hAnsiTheme="minorHAnsi"/>
          <w:spacing w:val="2"/>
          <w:sz w:val="22"/>
          <w:szCs w:val="21"/>
        </w:rPr>
        <w:t xml:space="preserve">  </w:t>
      </w:r>
    </w:p>
    <w:p w14:paraId="4DC959A9" w14:textId="03A266E8" w:rsidR="007803D6" w:rsidRDefault="007803D6" w:rsidP="007803D6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/>
          <w:spacing w:val="2"/>
          <w:sz w:val="22"/>
          <w:szCs w:val="21"/>
        </w:rPr>
      </w:pPr>
      <w:r w:rsidRPr="00E344E0">
        <w:rPr>
          <w:rFonts w:asciiTheme="minorHAnsi" w:hAnsiTheme="minorHAnsi"/>
          <w:spacing w:val="2"/>
          <w:sz w:val="22"/>
          <w:szCs w:val="21"/>
        </w:rPr>
        <w:t xml:space="preserve">Build credibility, establish rapport, and </w:t>
      </w:r>
      <w:r>
        <w:rPr>
          <w:rFonts w:asciiTheme="minorHAnsi" w:hAnsiTheme="minorHAnsi"/>
          <w:spacing w:val="2"/>
          <w:sz w:val="22"/>
          <w:szCs w:val="21"/>
        </w:rPr>
        <w:t xml:space="preserve">facilitate engagement and collaboration amongst </w:t>
      </w:r>
      <w:r w:rsidR="00511280">
        <w:rPr>
          <w:rFonts w:asciiTheme="minorHAnsi" w:hAnsiTheme="minorHAnsi"/>
          <w:spacing w:val="2"/>
          <w:sz w:val="22"/>
          <w:szCs w:val="21"/>
        </w:rPr>
        <w:t xml:space="preserve">external client, </w:t>
      </w:r>
      <w:r>
        <w:rPr>
          <w:rFonts w:asciiTheme="minorHAnsi" w:hAnsiTheme="minorHAnsi"/>
          <w:spacing w:val="2"/>
          <w:sz w:val="22"/>
          <w:szCs w:val="21"/>
        </w:rPr>
        <w:t>business, technology, quality assurance, compliance, and audit stakeholders</w:t>
      </w:r>
      <w:r w:rsidR="001353F2">
        <w:rPr>
          <w:rFonts w:asciiTheme="minorHAnsi" w:hAnsiTheme="minorHAnsi"/>
          <w:spacing w:val="2"/>
          <w:sz w:val="22"/>
          <w:szCs w:val="21"/>
        </w:rPr>
        <w:t xml:space="preserve"> in a formal SDLC environment</w:t>
      </w:r>
      <w:r w:rsidR="009C7D69">
        <w:rPr>
          <w:rFonts w:asciiTheme="minorHAnsi" w:hAnsiTheme="minorHAnsi"/>
          <w:spacing w:val="2"/>
          <w:sz w:val="22"/>
          <w:szCs w:val="21"/>
        </w:rPr>
        <w:t>.</w:t>
      </w:r>
    </w:p>
    <w:p w14:paraId="40817785" w14:textId="5E14B197" w:rsidR="007803D6" w:rsidRDefault="007803D6" w:rsidP="007803D6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/>
          <w:spacing w:val="2"/>
          <w:sz w:val="22"/>
          <w:szCs w:val="21"/>
        </w:rPr>
      </w:pPr>
      <w:r w:rsidRPr="00E344E0">
        <w:rPr>
          <w:rFonts w:asciiTheme="minorHAnsi" w:hAnsiTheme="minorHAnsi"/>
          <w:spacing w:val="2"/>
          <w:sz w:val="22"/>
          <w:szCs w:val="21"/>
        </w:rPr>
        <w:t>Define</w:t>
      </w:r>
      <w:r w:rsidR="00511280">
        <w:rPr>
          <w:rFonts w:asciiTheme="minorHAnsi" w:hAnsiTheme="minorHAnsi"/>
          <w:spacing w:val="2"/>
          <w:sz w:val="22"/>
          <w:szCs w:val="21"/>
        </w:rPr>
        <w:t xml:space="preserve">, </w:t>
      </w:r>
      <w:r w:rsidRPr="00E344E0">
        <w:rPr>
          <w:rFonts w:asciiTheme="minorHAnsi" w:hAnsiTheme="minorHAnsi"/>
          <w:spacing w:val="2"/>
          <w:sz w:val="22"/>
          <w:szCs w:val="21"/>
        </w:rPr>
        <w:t>initiate</w:t>
      </w:r>
      <w:r w:rsidR="00511280">
        <w:rPr>
          <w:rFonts w:asciiTheme="minorHAnsi" w:hAnsiTheme="minorHAnsi"/>
          <w:spacing w:val="2"/>
          <w:sz w:val="22"/>
          <w:szCs w:val="21"/>
        </w:rPr>
        <w:t>, and track</w:t>
      </w:r>
      <w:r w:rsidRPr="00E344E0">
        <w:rPr>
          <w:rFonts w:asciiTheme="minorHAnsi" w:hAnsiTheme="minorHAnsi"/>
          <w:spacing w:val="2"/>
          <w:sz w:val="22"/>
          <w:szCs w:val="21"/>
        </w:rPr>
        <w:t xml:space="preserve"> </w:t>
      </w:r>
      <w:r w:rsidR="009C7D69">
        <w:rPr>
          <w:rFonts w:asciiTheme="minorHAnsi" w:hAnsiTheme="minorHAnsi"/>
          <w:spacing w:val="2"/>
          <w:sz w:val="22"/>
          <w:szCs w:val="21"/>
        </w:rPr>
        <w:t xml:space="preserve">full SDLC </w:t>
      </w:r>
      <w:r w:rsidRPr="00E344E0">
        <w:rPr>
          <w:rFonts w:asciiTheme="minorHAnsi" w:hAnsiTheme="minorHAnsi"/>
          <w:spacing w:val="2"/>
          <w:sz w:val="22"/>
          <w:szCs w:val="21"/>
        </w:rPr>
        <w:t>projects manag</w:t>
      </w:r>
      <w:r w:rsidR="00533E74">
        <w:rPr>
          <w:rFonts w:asciiTheme="minorHAnsi" w:hAnsiTheme="minorHAnsi"/>
          <w:spacing w:val="2"/>
          <w:sz w:val="22"/>
          <w:szCs w:val="21"/>
        </w:rPr>
        <w:t>ing</w:t>
      </w:r>
      <w:r w:rsidRPr="00E344E0">
        <w:rPr>
          <w:rFonts w:asciiTheme="minorHAnsi" w:hAnsiTheme="minorHAnsi"/>
          <w:spacing w:val="2"/>
          <w:sz w:val="22"/>
          <w:szCs w:val="21"/>
        </w:rPr>
        <w:t xml:space="preserve"> cost, schedule, and performance of component projects, while working to ensure the ultimate success and acceptance of the </w:t>
      </w:r>
      <w:r w:rsidR="00533E74">
        <w:rPr>
          <w:rFonts w:asciiTheme="minorHAnsi" w:hAnsiTheme="minorHAnsi"/>
          <w:spacing w:val="2"/>
          <w:sz w:val="22"/>
          <w:szCs w:val="21"/>
        </w:rPr>
        <w:t>onboarding effort</w:t>
      </w:r>
    </w:p>
    <w:p w14:paraId="41D2FBF6" w14:textId="5ED97E3A" w:rsidR="007803D6" w:rsidRDefault="007803D6" w:rsidP="007803D6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/>
          <w:spacing w:val="2"/>
          <w:sz w:val="22"/>
          <w:szCs w:val="21"/>
        </w:rPr>
      </w:pPr>
      <w:r w:rsidRPr="00E344E0">
        <w:rPr>
          <w:rFonts w:asciiTheme="minorHAnsi" w:hAnsiTheme="minorHAnsi"/>
          <w:spacing w:val="2"/>
          <w:sz w:val="22"/>
          <w:szCs w:val="21"/>
        </w:rPr>
        <w:t>Maintain continuous alignment of program scope with strategic business objectives</w:t>
      </w:r>
      <w:r w:rsidR="008D0B3A">
        <w:rPr>
          <w:rFonts w:asciiTheme="minorHAnsi" w:hAnsiTheme="minorHAnsi"/>
          <w:spacing w:val="2"/>
          <w:sz w:val="22"/>
          <w:szCs w:val="21"/>
        </w:rPr>
        <w:t xml:space="preserve">; </w:t>
      </w:r>
      <w:r w:rsidRPr="00E344E0">
        <w:rPr>
          <w:rFonts w:asciiTheme="minorHAnsi" w:hAnsiTheme="minorHAnsi"/>
          <w:spacing w:val="2"/>
          <w:sz w:val="22"/>
          <w:szCs w:val="21"/>
        </w:rPr>
        <w:t xml:space="preserve">make recommendations to modify the program to enhance effectiveness toward the business result </w:t>
      </w:r>
      <w:r w:rsidR="00596B32">
        <w:rPr>
          <w:rFonts w:asciiTheme="minorHAnsi" w:hAnsiTheme="minorHAnsi"/>
          <w:spacing w:val="2"/>
          <w:sz w:val="22"/>
          <w:szCs w:val="21"/>
        </w:rPr>
        <w:t>and</w:t>
      </w:r>
      <w:r w:rsidRPr="00E344E0">
        <w:rPr>
          <w:rFonts w:asciiTheme="minorHAnsi" w:hAnsiTheme="minorHAnsi"/>
          <w:spacing w:val="2"/>
          <w:sz w:val="22"/>
          <w:szCs w:val="21"/>
        </w:rPr>
        <w:t xml:space="preserve"> strategic intent</w:t>
      </w:r>
    </w:p>
    <w:p w14:paraId="5618F39E" w14:textId="36509261" w:rsidR="007803D6" w:rsidRDefault="007803D6" w:rsidP="007803D6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/>
          <w:spacing w:val="2"/>
          <w:sz w:val="22"/>
          <w:szCs w:val="21"/>
        </w:rPr>
      </w:pPr>
      <w:r w:rsidRPr="00E344E0">
        <w:rPr>
          <w:rFonts w:asciiTheme="minorHAnsi" w:hAnsiTheme="minorHAnsi"/>
          <w:spacing w:val="2"/>
          <w:sz w:val="22"/>
          <w:szCs w:val="21"/>
        </w:rPr>
        <w:t>Coach, mentor, and lead personnel with</w:t>
      </w:r>
      <w:r>
        <w:rPr>
          <w:rFonts w:asciiTheme="minorHAnsi" w:hAnsiTheme="minorHAnsi"/>
          <w:spacing w:val="2"/>
          <w:sz w:val="22"/>
          <w:szCs w:val="21"/>
        </w:rPr>
        <w:t>in a team environment leveraging JIRA and Confluence</w:t>
      </w:r>
    </w:p>
    <w:p w14:paraId="1646D9C7" w14:textId="5BF66418" w:rsidR="007803D6" w:rsidRDefault="007803D6" w:rsidP="007803D6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/>
          <w:spacing w:val="2"/>
          <w:sz w:val="22"/>
          <w:szCs w:val="21"/>
        </w:rPr>
      </w:pPr>
      <w:r w:rsidRPr="00E344E0">
        <w:rPr>
          <w:rFonts w:asciiTheme="minorHAnsi" w:hAnsiTheme="minorHAnsi"/>
          <w:spacing w:val="2"/>
          <w:sz w:val="22"/>
          <w:szCs w:val="21"/>
        </w:rPr>
        <w:t>Present periodic Dashboard reports on the current program, future opportunities, and client issues</w:t>
      </w:r>
    </w:p>
    <w:p w14:paraId="20C1D592" w14:textId="7430678A" w:rsidR="008D0B3A" w:rsidRPr="00E344E0" w:rsidRDefault="0003288A" w:rsidP="007803D6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/>
          <w:spacing w:val="2"/>
          <w:sz w:val="22"/>
          <w:szCs w:val="21"/>
        </w:rPr>
      </w:pPr>
      <w:r>
        <w:rPr>
          <w:rFonts w:asciiTheme="minorHAnsi" w:hAnsiTheme="minorHAnsi"/>
          <w:spacing w:val="2"/>
          <w:sz w:val="22"/>
          <w:szCs w:val="21"/>
        </w:rPr>
        <w:t>Leveraged JIRA an</w:t>
      </w:r>
      <w:r w:rsidR="00A541C5">
        <w:rPr>
          <w:rFonts w:asciiTheme="minorHAnsi" w:hAnsiTheme="minorHAnsi"/>
          <w:spacing w:val="2"/>
          <w:sz w:val="22"/>
          <w:szCs w:val="21"/>
        </w:rPr>
        <w:t>d</w:t>
      </w:r>
      <w:r>
        <w:rPr>
          <w:rFonts w:asciiTheme="minorHAnsi" w:hAnsiTheme="minorHAnsi"/>
          <w:spacing w:val="2"/>
          <w:sz w:val="22"/>
          <w:szCs w:val="21"/>
        </w:rPr>
        <w:t xml:space="preserve"> Confluence to manage</w:t>
      </w:r>
      <w:r w:rsidR="00FC146D">
        <w:rPr>
          <w:rFonts w:asciiTheme="minorHAnsi" w:hAnsiTheme="minorHAnsi"/>
          <w:spacing w:val="2"/>
          <w:sz w:val="22"/>
          <w:szCs w:val="21"/>
        </w:rPr>
        <w:t xml:space="preserve"> </w:t>
      </w:r>
      <w:r w:rsidR="00746B05">
        <w:rPr>
          <w:rFonts w:asciiTheme="minorHAnsi" w:hAnsiTheme="minorHAnsi"/>
          <w:spacing w:val="2"/>
          <w:sz w:val="22"/>
          <w:szCs w:val="21"/>
        </w:rPr>
        <w:t xml:space="preserve">daily </w:t>
      </w:r>
      <w:r w:rsidR="0034019E">
        <w:rPr>
          <w:rFonts w:asciiTheme="minorHAnsi" w:hAnsiTheme="minorHAnsi"/>
          <w:spacing w:val="2"/>
          <w:sz w:val="22"/>
          <w:szCs w:val="21"/>
        </w:rPr>
        <w:t xml:space="preserve">workflow around </w:t>
      </w:r>
      <w:r w:rsidR="00746B05">
        <w:rPr>
          <w:rFonts w:asciiTheme="minorHAnsi" w:hAnsiTheme="minorHAnsi"/>
          <w:spacing w:val="2"/>
          <w:sz w:val="22"/>
          <w:szCs w:val="21"/>
        </w:rPr>
        <w:t>risk</w:t>
      </w:r>
      <w:r w:rsidR="0034019E">
        <w:rPr>
          <w:rFonts w:asciiTheme="minorHAnsi" w:hAnsiTheme="minorHAnsi"/>
          <w:spacing w:val="2"/>
          <w:sz w:val="22"/>
          <w:szCs w:val="21"/>
        </w:rPr>
        <w:t>s</w:t>
      </w:r>
      <w:r w:rsidR="00D5203C">
        <w:rPr>
          <w:rFonts w:asciiTheme="minorHAnsi" w:hAnsiTheme="minorHAnsi"/>
          <w:spacing w:val="2"/>
          <w:sz w:val="22"/>
          <w:szCs w:val="21"/>
        </w:rPr>
        <w:t>, issue</w:t>
      </w:r>
      <w:r w:rsidR="0034019E">
        <w:rPr>
          <w:rFonts w:asciiTheme="minorHAnsi" w:hAnsiTheme="minorHAnsi"/>
          <w:spacing w:val="2"/>
          <w:sz w:val="22"/>
          <w:szCs w:val="21"/>
        </w:rPr>
        <w:t>s</w:t>
      </w:r>
      <w:r w:rsidR="00D5203C">
        <w:rPr>
          <w:rFonts w:asciiTheme="minorHAnsi" w:hAnsiTheme="minorHAnsi"/>
          <w:spacing w:val="2"/>
          <w:sz w:val="22"/>
          <w:szCs w:val="21"/>
        </w:rPr>
        <w:t xml:space="preserve">, </w:t>
      </w:r>
      <w:r w:rsidR="0034019E">
        <w:rPr>
          <w:rFonts w:asciiTheme="minorHAnsi" w:hAnsiTheme="minorHAnsi"/>
          <w:spacing w:val="2"/>
          <w:sz w:val="22"/>
          <w:szCs w:val="21"/>
        </w:rPr>
        <w:t>prioritization, resource assignment, and</w:t>
      </w:r>
      <w:r w:rsidR="00D5203C">
        <w:rPr>
          <w:rFonts w:asciiTheme="minorHAnsi" w:hAnsiTheme="minorHAnsi"/>
          <w:spacing w:val="2"/>
          <w:sz w:val="22"/>
          <w:szCs w:val="21"/>
        </w:rPr>
        <w:t xml:space="preserve"> critical path</w:t>
      </w:r>
    </w:p>
    <w:p w14:paraId="77F66A1D" w14:textId="2EB7DACC" w:rsidR="00BA1B52" w:rsidRPr="004E0C94" w:rsidRDefault="0035132C" w:rsidP="00BA1B52">
      <w:pPr>
        <w:spacing w:before="34"/>
        <w:rPr>
          <w:rFonts w:asciiTheme="minorHAnsi" w:hAnsiTheme="minorHAnsi"/>
          <w:b/>
          <w:sz w:val="18"/>
          <w:szCs w:val="17"/>
        </w:rPr>
      </w:pPr>
      <w:r w:rsidRPr="0055281C">
        <w:rPr>
          <w:rFonts w:asciiTheme="minorHAnsi" w:eastAsiaTheme="minorEastAsia" w:hAnsiTheme="minorHAnsi" w:cstheme="minorBidi"/>
          <w:b/>
          <w:spacing w:val="-2"/>
          <w:sz w:val="22"/>
        </w:rPr>
        <w:t>S</w:t>
      </w:r>
      <w:r w:rsidRPr="0035132C">
        <w:rPr>
          <w:rFonts w:asciiTheme="minorHAnsi" w:eastAsiaTheme="minorEastAsia" w:hAnsiTheme="minorHAnsi" w:cstheme="minorBidi"/>
          <w:b/>
          <w:bCs/>
          <w:spacing w:val="-2"/>
          <w:sz w:val="18"/>
          <w:szCs w:val="18"/>
        </w:rPr>
        <w:t>ENIOR</w:t>
      </w:r>
      <w:r>
        <w:rPr>
          <w:rFonts w:asciiTheme="minorHAnsi" w:eastAsiaTheme="minorEastAsia" w:hAnsiTheme="minorHAnsi" w:cstheme="minorBidi"/>
          <w:b/>
          <w:bCs/>
          <w:spacing w:val="-2"/>
        </w:rPr>
        <w:t xml:space="preserve"> </w:t>
      </w:r>
      <w:r w:rsidR="008D4B18">
        <w:rPr>
          <w:rFonts w:asciiTheme="minorHAnsi" w:eastAsiaTheme="minorEastAsia" w:hAnsiTheme="minorHAnsi" w:cstheme="minorBidi"/>
          <w:b/>
          <w:bCs/>
          <w:spacing w:val="-2"/>
        </w:rPr>
        <w:t>P</w:t>
      </w:r>
      <w:r w:rsidR="008D4B18" w:rsidRPr="008D4B18">
        <w:rPr>
          <w:rFonts w:asciiTheme="minorHAnsi" w:eastAsiaTheme="minorEastAsia" w:hAnsiTheme="minorHAnsi" w:cstheme="minorBidi"/>
          <w:b/>
          <w:bCs/>
          <w:spacing w:val="-2"/>
          <w:sz w:val="18"/>
        </w:rPr>
        <w:t xml:space="preserve">ROGRAM </w:t>
      </w:r>
      <w:r w:rsidR="001239AB">
        <w:rPr>
          <w:rFonts w:asciiTheme="minorHAnsi" w:eastAsiaTheme="minorEastAsia" w:hAnsiTheme="minorHAnsi" w:cstheme="minorBidi"/>
          <w:b/>
          <w:bCs/>
          <w:spacing w:val="-2"/>
          <w:sz w:val="18"/>
        </w:rPr>
        <w:t xml:space="preserve">/ </w:t>
      </w:r>
      <w:r w:rsidR="001239AB" w:rsidRPr="003D22C6">
        <w:rPr>
          <w:rFonts w:asciiTheme="minorHAnsi" w:eastAsiaTheme="minorEastAsia" w:hAnsiTheme="minorHAnsi" w:cstheme="minorBidi"/>
          <w:b/>
          <w:bCs/>
          <w:spacing w:val="-2"/>
          <w:sz w:val="22"/>
          <w:szCs w:val="22"/>
        </w:rPr>
        <w:t>P</w:t>
      </w:r>
      <w:r w:rsidR="003D22C6">
        <w:rPr>
          <w:rFonts w:asciiTheme="minorHAnsi" w:eastAsiaTheme="minorEastAsia" w:hAnsiTheme="minorHAnsi" w:cstheme="minorBidi"/>
          <w:b/>
          <w:bCs/>
          <w:spacing w:val="-2"/>
          <w:sz w:val="18"/>
        </w:rPr>
        <w:t xml:space="preserve">ROJECT </w:t>
      </w:r>
      <w:r w:rsidR="00BA1B52" w:rsidRPr="00F05784">
        <w:rPr>
          <w:rFonts w:asciiTheme="minorHAnsi" w:eastAsiaTheme="minorEastAsia" w:hAnsiTheme="minorHAnsi" w:cstheme="minorBidi"/>
          <w:b/>
          <w:bCs/>
          <w:spacing w:val="-2"/>
          <w:sz w:val="22"/>
          <w:szCs w:val="22"/>
        </w:rPr>
        <w:t>M</w:t>
      </w:r>
      <w:r w:rsidR="00BA1B52" w:rsidRPr="00847F8D">
        <w:rPr>
          <w:rFonts w:asciiTheme="minorHAnsi" w:eastAsiaTheme="minorEastAsia" w:hAnsiTheme="minorHAnsi" w:cstheme="minorBidi"/>
          <w:b/>
          <w:bCs/>
          <w:spacing w:val="-2"/>
          <w:sz w:val="18"/>
          <w:szCs w:val="18"/>
        </w:rPr>
        <w:t>ANAGEM</w:t>
      </w:r>
      <w:r w:rsidR="00BA1B52">
        <w:rPr>
          <w:rFonts w:asciiTheme="minorHAnsi" w:eastAsiaTheme="minorEastAsia" w:hAnsiTheme="minorHAnsi" w:cstheme="minorBidi"/>
          <w:b/>
          <w:bCs/>
          <w:spacing w:val="-2"/>
          <w:sz w:val="18"/>
          <w:szCs w:val="18"/>
        </w:rPr>
        <w:t>E</w:t>
      </w:r>
      <w:r w:rsidR="00BA1B52" w:rsidRPr="00847F8D">
        <w:rPr>
          <w:rFonts w:asciiTheme="minorHAnsi" w:eastAsiaTheme="minorEastAsia" w:hAnsiTheme="minorHAnsi" w:cstheme="minorBidi"/>
          <w:b/>
          <w:bCs/>
          <w:spacing w:val="-2"/>
          <w:sz w:val="18"/>
          <w:szCs w:val="18"/>
        </w:rPr>
        <w:t xml:space="preserve">NT </w:t>
      </w:r>
      <w:r w:rsidR="00BA1B52" w:rsidRPr="00BA1B52">
        <w:rPr>
          <w:rFonts w:asciiTheme="minorHAnsi" w:eastAsiaTheme="minorEastAsia" w:hAnsiTheme="minorHAnsi" w:cstheme="minorBidi"/>
          <w:b/>
          <w:bCs/>
          <w:spacing w:val="-2"/>
          <w:sz w:val="22"/>
          <w:szCs w:val="18"/>
        </w:rPr>
        <w:t>C</w:t>
      </w:r>
      <w:r w:rsidR="00BA1B52" w:rsidRPr="00847F8D">
        <w:rPr>
          <w:rFonts w:asciiTheme="minorHAnsi" w:eastAsiaTheme="minorEastAsia" w:hAnsiTheme="minorHAnsi" w:cstheme="minorBidi"/>
          <w:b/>
          <w:bCs/>
          <w:spacing w:val="-2"/>
          <w:sz w:val="18"/>
          <w:szCs w:val="18"/>
        </w:rPr>
        <w:t>ONSULTANT</w:t>
      </w:r>
      <w:r w:rsidR="00BA1B52" w:rsidRPr="00847F8D">
        <w:rPr>
          <w:rFonts w:asciiTheme="minorHAnsi" w:eastAsiaTheme="minorEastAsia" w:hAnsiTheme="minorHAnsi" w:cstheme="minorBidi"/>
          <w:b/>
          <w:bCs/>
          <w:sz w:val="18"/>
          <w:szCs w:val="18"/>
        </w:rPr>
        <w:t xml:space="preserve">                                                   </w:t>
      </w:r>
      <w:r w:rsidR="00BA1B52">
        <w:rPr>
          <w:rFonts w:asciiTheme="minorHAnsi" w:eastAsiaTheme="minorEastAsia" w:hAnsiTheme="minorHAnsi" w:cstheme="minorBidi"/>
          <w:b/>
          <w:bCs/>
          <w:sz w:val="18"/>
          <w:szCs w:val="18"/>
        </w:rPr>
        <w:t xml:space="preserve">                                              </w:t>
      </w:r>
      <w:r>
        <w:rPr>
          <w:rFonts w:asciiTheme="minorHAnsi" w:eastAsiaTheme="minorEastAsia" w:hAnsiTheme="minorHAnsi" w:cstheme="minorBidi"/>
          <w:b/>
          <w:bCs/>
          <w:sz w:val="18"/>
          <w:szCs w:val="18"/>
        </w:rPr>
        <w:t xml:space="preserve">               </w:t>
      </w:r>
      <w:r w:rsidR="00BA1B52">
        <w:rPr>
          <w:rFonts w:asciiTheme="minorHAnsi" w:eastAsiaTheme="minorEastAsia" w:hAnsiTheme="minorHAnsi" w:cstheme="minorBidi"/>
          <w:b/>
          <w:bCs/>
          <w:spacing w:val="2"/>
          <w:sz w:val="22"/>
          <w:szCs w:val="22"/>
        </w:rPr>
        <w:t>DEC</w:t>
      </w:r>
      <w:r w:rsidR="00BA1B52" w:rsidRPr="2DE1D9F5">
        <w:rPr>
          <w:rFonts w:asciiTheme="minorHAnsi" w:eastAsiaTheme="minorEastAsia" w:hAnsiTheme="minorHAnsi" w:cstheme="minorBidi"/>
          <w:b/>
          <w:bCs/>
          <w:spacing w:val="2"/>
          <w:sz w:val="22"/>
          <w:szCs w:val="22"/>
        </w:rPr>
        <w:t xml:space="preserve"> 201</w:t>
      </w:r>
      <w:r w:rsidR="00BA1B52">
        <w:rPr>
          <w:rFonts w:asciiTheme="minorHAnsi" w:eastAsiaTheme="minorEastAsia" w:hAnsiTheme="minorHAnsi" w:cstheme="minorBidi"/>
          <w:b/>
          <w:bCs/>
          <w:spacing w:val="2"/>
          <w:sz w:val="22"/>
          <w:szCs w:val="22"/>
        </w:rPr>
        <w:t>4</w:t>
      </w:r>
      <w:r w:rsidR="00BA1B52" w:rsidRPr="2DE1D9F5">
        <w:rPr>
          <w:rFonts w:asciiTheme="minorHAnsi" w:eastAsiaTheme="minorEastAsia" w:hAnsiTheme="minorHAnsi" w:cstheme="minorBidi"/>
          <w:b/>
          <w:bCs/>
          <w:spacing w:val="2"/>
          <w:sz w:val="22"/>
          <w:szCs w:val="22"/>
        </w:rPr>
        <w:t xml:space="preserve"> – </w:t>
      </w:r>
      <w:r w:rsidR="00E309DA">
        <w:rPr>
          <w:rFonts w:asciiTheme="minorHAnsi" w:eastAsiaTheme="minorEastAsia" w:hAnsiTheme="minorHAnsi" w:cstheme="minorBidi"/>
          <w:b/>
          <w:bCs/>
          <w:spacing w:val="2"/>
          <w:sz w:val="22"/>
          <w:szCs w:val="22"/>
        </w:rPr>
        <w:t>AUG 2018</w:t>
      </w:r>
    </w:p>
    <w:p w14:paraId="4351C529" w14:textId="17A272E1" w:rsidR="00BA1B52" w:rsidRDefault="00BA1B52" w:rsidP="00BA1B52">
      <w:pPr>
        <w:spacing w:before="2"/>
        <w:rPr>
          <w:rFonts w:asciiTheme="minorHAnsi" w:hAnsiTheme="minorHAnsi"/>
          <w:b/>
          <w:spacing w:val="-1"/>
          <w:sz w:val="22"/>
          <w:szCs w:val="21"/>
        </w:rPr>
      </w:pPr>
      <w:r w:rsidRPr="004E0C94">
        <w:rPr>
          <w:rFonts w:asciiTheme="minorHAnsi" w:hAnsiTheme="minorHAnsi"/>
          <w:b/>
          <w:spacing w:val="-1"/>
          <w:sz w:val="22"/>
          <w:szCs w:val="21"/>
        </w:rPr>
        <w:t xml:space="preserve"> </w:t>
      </w:r>
      <w:r>
        <w:rPr>
          <w:rFonts w:asciiTheme="minorHAnsi" w:hAnsiTheme="minorHAnsi"/>
          <w:b/>
          <w:spacing w:val="-1"/>
          <w:sz w:val="22"/>
          <w:szCs w:val="21"/>
        </w:rPr>
        <w:t>CAP</w:t>
      </w:r>
      <w:r w:rsidR="006479F0">
        <w:rPr>
          <w:rFonts w:asciiTheme="minorHAnsi" w:hAnsiTheme="minorHAnsi"/>
          <w:b/>
          <w:spacing w:val="-1"/>
          <w:sz w:val="22"/>
          <w:szCs w:val="21"/>
        </w:rPr>
        <w:t>CO</w:t>
      </w:r>
      <w:r w:rsidR="003E27E2">
        <w:rPr>
          <w:rFonts w:asciiTheme="minorHAnsi" w:hAnsiTheme="minorHAnsi"/>
          <w:b/>
          <w:spacing w:val="-1"/>
          <w:szCs w:val="21"/>
        </w:rPr>
        <w:t xml:space="preserve"> </w:t>
      </w:r>
      <w:r w:rsidR="006479F0">
        <w:rPr>
          <w:rFonts w:asciiTheme="minorHAnsi" w:hAnsiTheme="minorHAnsi"/>
          <w:b/>
          <w:spacing w:val="-1"/>
          <w:sz w:val="22"/>
          <w:szCs w:val="21"/>
        </w:rPr>
        <w:t xml:space="preserve"> </w:t>
      </w:r>
      <w:r w:rsidR="00186D74">
        <w:rPr>
          <w:rFonts w:ascii="Wingdings" w:eastAsia="Wingdings" w:hAnsi="Wingdings" w:cs="Wingdings"/>
        </w:rPr>
        <w:t></w:t>
      </w:r>
      <w:r w:rsidR="00186D74" w:rsidRPr="004E0C94">
        <w:rPr>
          <w:rFonts w:asciiTheme="minorHAnsi" w:hAnsiTheme="minorHAnsi"/>
          <w:b/>
          <w:spacing w:val="-2"/>
          <w:sz w:val="22"/>
          <w:szCs w:val="21"/>
        </w:rPr>
        <w:t xml:space="preserve"> </w:t>
      </w:r>
      <w:r w:rsidR="00CC6919">
        <w:rPr>
          <w:rFonts w:asciiTheme="minorHAnsi" w:hAnsiTheme="minorHAnsi"/>
          <w:b/>
          <w:spacing w:val="-2"/>
          <w:sz w:val="22"/>
          <w:szCs w:val="21"/>
        </w:rPr>
        <w:t xml:space="preserve"> </w:t>
      </w:r>
      <w:r w:rsidR="00186D74">
        <w:rPr>
          <w:rFonts w:asciiTheme="minorHAnsi" w:hAnsiTheme="minorHAnsi"/>
          <w:b/>
          <w:spacing w:val="-2"/>
          <w:sz w:val="22"/>
          <w:szCs w:val="21"/>
        </w:rPr>
        <w:t>N</w:t>
      </w:r>
      <w:r w:rsidR="00186D74" w:rsidRPr="00186D74">
        <w:rPr>
          <w:rFonts w:asciiTheme="minorHAnsi" w:hAnsiTheme="minorHAnsi"/>
          <w:b/>
          <w:spacing w:val="-2"/>
          <w:sz w:val="22"/>
          <w:szCs w:val="21"/>
        </w:rPr>
        <w:t>ew</w:t>
      </w:r>
      <w:r w:rsidR="00186D74">
        <w:rPr>
          <w:rFonts w:asciiTheme="minorHAnsi" w:hAnsiTheme="minorHAnsi"/>
          <w:b/>
          <w:spacing w:val="-2"/>
          <w:sz w:val="22"/>
          <w:szCs w:val="21"/>
        </w:rPr>
        <w:t xml:space="preserve"> Y</w:t>
      </w:r>
      <w:r w:rsidR="00186D74" w:rsidRPr="00186D74">
        <w:rPr>
          <w:rFonts w:asciiTheme="minorHAnsi" w:hAnsiTheme="minorHAnsi"/>
          <w:b/>
          <w:spacing w:val="-2"/>
          <w:sz w:val="22"/>
          <w:szCs w:val="21"/>
        </w:rPr>
        <w:t>ork</w:t>
      </w:r>
      <w:r w:rsidR="00186D74">
        <w:rPr>
          <w:rFonts w:asciiTheme="minorHAnsi" w:hAnsiTheme="minorHAnsi"/>
          <w:b/>
          <w:spacing w:val="-2"/>
          <w:sz w:val="22"/>
          <w:szCs w:val="21"/>
        </w:rPr>
        <w:t>, NY</w:t>
      </w:r>
    </w:p>
    <w:p w14:paraId="2C02CA7E" w14:textId="33B12926" w:rsidR="008D4D6C" w:rsidRDefault="008D4D6C" w:rsidP="008D4D6C">
      <w:pPr>
        <w:ind w:left="90" w:right="50"/>
        <w:jc w:val="both"/>
        <w:rPr>
          <w:rFonts w:asciiTheme="minorHAnsi" w:hAnsiTheme="minorHAnsi"/>
          <w:spacing w:val="2"/>
          <w:sz w:val="22"/>
          <w:szCs w:val="21"/>
        </w:rPr>
      </w:pPr>
      <w:r>
        <w:rPr>
          <w:rFonts w:asciiTheme="minorHAnsi" w:hAnsiTheme="minorHAnsi"/>
          <w:spacing w:val="2"/>
          <w:sz w:val="22"/>
          <w:szCs w:val="21"/>
        </w:rPr>
        <w:lastRenderedPageBreak/>
        <w:t>Financial Service</w:t>
      </w:r>
      <w:r w:rsidR="00140188">
        <w:rPr>
          <w:rFonts w:asciiTheme="minorHAnsi" w:hAnsiTheme="minorHAnsi"/>
          <w:spacing w:val="2"/>
          <w:sz w:val="22"/>
          <w:szCs w:val="21"/>
        </w:rPr>
        <w:t>s</w:t>
      </w:r>
      <w:r>
        <w:rPr>
          <w:rFonts w:asciiTheme="minorHAnsi" w:hAnsiTheme="minorHAnsi"/>
          <w:spacing w:val="2"/>
          <w:sz w:val="22"/>
          <w:szCs w:val="21"/>
        </w:rPr>
        <w:t xml:space="preserve"> </w:t>
      </w:r>
      <w:r w:rsidRPr="004E0C94">
        <w:rPr>
          <w:rFonts w:asciiTheme="minorHAnsi" w:hAnsiTheme="minorHAnsi"/>
          <w:spacing w:val="2"/>
          <w:sz w:val="22"/>
          <w:szCs w:val="21"/>
        </w:rPr>
        <w:t>Manage</w:t>
      </w:r>
      <w:r>
        <w:rPr>
          <w:rFonts w:asciiTheme="minorHAnsi" w:hAnsiTheme="minorHAnsi"/>
          <w:spacing w:val="2"/>
          <w:sz w:val="22"/>
          <w:szCs w:val="21"/>
        </w:rPr>
        <w:t xml:space="preserve">ment consultant </w:t>
      </w:r>
      <w:r w:rsidR="005E0ACA">
        <w:rPr>
          <w:rFonts w:asciiTheme="minorHAnsi" w:hAnsiTheme="minorHAnsi"/>
          <w:spacing w:val="2"/>
          <w:sz w:val="22"/>
          <w:szCs w:val="21"/>
        </w:rPr>
        <w:t xml:space="preserve">and delivery </w:t>
      </w:r>
      <w:r>
        <w:rPr>
          <w:rFonts w:asciiTheme="minorHAnsi" w:hAnsiTheme="minorHAnsi"/>
          <w:spacing w:val="2"/>
          <w:sz w:val="22"/>
          <w:szCs w:val="21"/>
        </w:rPr>
        <w:t>lead</w:t>
      </w:r>
      <w:r w:rsidR="005E0ACA">
        <w:rPr>
          <w:rFonts w:asciiTheme="minorHAnsi" w:hAnsiTheme="minorHAnsi"/>
          <w:spacing w:val="2"/>
          <w:sz w:val="22"/>
          <w:szCs w:val="21"/>
        </w:rPr>
        <w:t xml:space="preserve"> of</w:t>
      </w:r>
      <w:r>
        <w:rPr>
          <w:rFonts w:asciiTheme="minorHAnsi" w:hAnsiTheme="minorHAnsi"/>
          <w:spacing w:val="2"/>
          <w:sz w:val="22"/>
          <w:szCs w:val="21"/>
        </w:rPr>
        <w:t xml:space="preserve"> Business </w:t>
      </w:r>
      <w:r w:rsidR="00140188">
        <w:rPr>
          <w:rFonts w:asciiTheme="minorHAnsi" w:hAnsiTheme="minorHAnsi"/>
          <w:spacing w:val="2"/>
          <w:sz w:val="22"/>
          <w:szCs w:val="21"/>
        </w:rPr>
        <w:t xml:space="preserve">and </w:t>
      </w:r>
      <w:r>
        <w:rPr>
          <w:rFonts w:asciiTheme="minorHAnsi" w:hAnsiTheme="minorHAnsi"/>
          <w:spacing w:val="2"/>
          <w:sz w:val="22"/>
          <w:szCs w:val="21"/>
        </w:rPr>
        <w:t xml:space="preserve">IT </w:t>
      </w:r>
      <w:r w:rsidR="006A76A8">
        <w:rPr>
          <w:rFonts w:asciiTheme="minorHAnsi" w:hAnsiTheme="minorHAnsi"/>
          <w:spacing w:val="2"/>
          <w:sz w:val="22"/>
          <w:szCs w:val="21"/>
        </w:rPr>
        <w:t xml:space="preserve">programs, </w:t>
      </w:r>
      <w:r>
        <w:rPr>
          <w:rFonts w:asciiTheme="minorHAnsi" w:hAnsiTheme="minorHAnsi"/>
          <w:spacing w:val="2"/>
          <w:sz w:val="22"/>
          <w:szCs w:val="21"/>
        </w:rPr>
        <w:t>projects</w:t>
      </w:r>
      <w:r w:rsidR="006A76A8">
        <w:rPr>
          <w:rFonts w:asciiTheme="minorHAnsi" w:hAnsiTheme="minorHAnsi"/>
          <w:spacing w:val="2"/>
          <w:sz w:val="22"/>
          <w:szCs w:val="21"/>
        </w:rPr>
        <w:t>, and work streams</w:t>
      </w:r>
      <w:r>
        <w:rPr>
          <w:rFonts w:asciiTheme="minorHAnsi" w:hAnsiTheme="minorHAnsi"/>
          <w:spacing w:val="2"/>
          <w:sz w:val="22"/>
          <w:szCs w:val="21"/>
        </w:rPr>
        <w:t xml:space="preserve"> in </w:t>
      </w:r>
      <w:r w:rsidR="007D3731">
        <w:rPr>
          <w:rFonts w:asciiTheme="minorHAnsi" w:hAnsiTheme="minorHAnsi"/>
          <w:spacing w:val="2"/>
          <w:sz w:val="22"/>
          <w:szCs w:val="21"/>
        </w:rPr>
        <w:t xml:space="preserve">risk, </w:t>
      </w:r>
      <w:r>
        <w:rPr>
          <w:rFonts w:asciiTheme="minorHAnsi" w:hAnsiTheme="minorHAnsi"/>
          <w:spacing w:val="2"/>
          <w:sz w:val="22"/>
          <w:szCs w:val="21"/>
        </w:rPr>
        <w:t xml:space="preserve">wealth management operations, </w:t>
      </w:r>
      <w:r w:rsidR="005D63C6">
        <w:rPr>
          <w:rFonts w:asciiTheme="minorHAnsi" w:hAnsiTheme="minorHAnsi"/>
          <w:spacing w:val="2"/>
          <w:sz w:val="22"/>
          <w:szCs w:val="21"/>
        </w:rPr>
        <w:t xml:space="preserve">account billing, </w:t>
      </w:r>
      <w:r>
        <w:rPr>
          <w:rFonts w:asciiTheme="minorHAnsi" w:hAnsiTheme="minorHAnsi"/>
          <w:spacing w:val="2"/>
          <w:sz w:val="22"/>
          <w:szCs w:val="21"/>
        </w:rPr>
        <w:t>portfolio accounting, tax</w:t>
      </w:r>
      <w:r w:rsidR="005E0ACA">
        <w:rPr>
          <w:rFonts w:asciiTheme="minorHAnsi" w:hAnsiTheme="minorHAnsi"/>
          <w:spacing w:val="2"/>
          <w:sz w:val="22"/>
          <w:szCs w:val="21"/>
        </w:rPr>
        <w:t xml:space="preserve"> management</w:t>
      </w:r>
      <w:r w:rsidR="002D759F">
        <w:rPr>
          <w:rFonts w:asciiTheme="minorHAnsi" w:hAnsiTheme="minorHAnsi"/>
          <w:spacing w:val="2"/>
          <w:sz w:val="22"/>
          <w:szCs w:val="21"/>
        </w:rPr>
        <w:t xml:space="preserve"> and </w:t>
      </w:r>
      <w:r w:rsidR="005E0ACA">
        <w:rPr>
          <w:rFonts w:asciiTheme="minorHAnsi" w:hAnsiTheme="minorHAnsi"/>
          <w:spacing w:val="2"/>
          <w:sz w:val="22"/>
          <w:szCs w:val="21"/>
        </w:rPr>
        <w:t>reporting</w:t>
      </w:r>
      <w:r w:rsidR="002D759F">
        <w:rPr>
          <w:rFonts w:asciiTheme="minorHAnsi" w:hAnsiTheme="minorHAnsi"/>
          <w:spacing w:val="2"/>
          <w:sz w:val="22"/>
          <w:szCs w:val="21"/>
        </w:rPr>
        <w:t>, CRM</w:t>
      </w:r>
      <w:r w:rsidR="009B2EAA">
        <w:rPr>
          <w:rFonts w:asciiTheme="minorHAnsi" w:hAnsiTheme="minorHAnsi"/>
          <w:spacing w:val="2"/>
          <w:sz w:val="22"/>
          <w:szCs w:val="21"/>
        </w:rPr>
        <w:t>, data analytics, and data science.</w:t>
      </w:r>
    </w:p>
    <w:p w14:paraId="7560B616" w14:textId="09F4B51F" w:rsidR="008D4D6C" w:rsidRPr="004E0C94" w:rsidRDefault="008D4D6C" w:rsidP="008D4D6C">
      <w:pPr>
        <w:spacing w:before="70"/>
        <w:ind w:left="105"/>
        <w:rPr>
          <w:rFonts w:asciiTheme="minorHAnsi" w:hAnsiTheme="minorHAnsi"/>
          <w:sz w:val="22"/>
          <w:szCs w:val="22"/>
        </w:rPr>
      </w:pPr>
      <w:r w:rsidRPr="004E0C94">
        <w:rPr>
          <w:rFonts w:asciiTheme="minorHAnsi" w:hAnsiTheme="minorHAnsi"/>
          <w:b/>
          <w:i/>
          <w:spacing w:val="-1"/>
          <w:sz w:val="22"/>
          <w:szCs w:val="22"/>
        </w:rPr>
        <w:t>N</w:t>
      </w:r>
      <w:r w:rsidRPr="004E0C94">
        <w:rPr>
          <w:rFonts w:asciiTheme="minorHAnsi" w:hAnsiTheme="minorHAnsi"/>
          <w:b/>
          <w:i/>
          <w:spacing w:val="2"/>
          <w:sz w:val="22"/>
          <w:szCs w:val="22"/>
        </w:rPr>
        <w:t>o</w:t>
      </w:r>
      <w:r w:rsidRPr="004E0C94">
        <w:rPr>
          <w:rFonts w:asciiTheme="minorHAnsi" w:hAnsiTheme="minorHAnsi"/>
          <w:b/>
          <w:i/>
          <w:spacing w:val="-3"/>
          <w:sz w:val="22"/>
          <w:szCs w:val="22"/>
        </w:rPr>
        <w:t>t</w:t>
      </w:r>
      <w:r w:rsidRPr="004E0C94">
        <w:rPr>
          <w:rFonts w:asciiTheme="minorHAnsi" w:hAnsiTheme="minorHAnsi"/>
          <w:b/>
          <w:i/>
          <w:spacing w:val="-2"/>
          <w:sz w:val="22"/>
          <w:szCs w:val="22"/>
        </w:rPr>
        <w:t>a</w:t>
      </w:r>
      <w:r w:rsidRPr="004E0C94">
        <w:rPr>
          <w:rFonts w:asciiTheme="minorHAnsi" w:hAnsiTheme="minorHAnsi"/>
          <w:b/>
          <w:i/>
          <w:spacing w:val="2"/>
          <w:sz w:val="22"/>
          <w:szCs w:val="22"/>
        </w:rPr>
        <w:t>b</w:t>
      </w:r>
      <w:r w:rsidRPr="004E0C94">
        <w:rPr>
          <w:rFonts w:asciiTheme="minorHAnsi" w:hAnsiTheme="minorHAnsi"/>
          <w:b/>
          <w:i/>
          <w:spacing w:val="-3"/>
          <w:sz w:val="22"/>
          <w:szCs w:val="22"/>
        </w:rPr>
        <w:t>l</w:t>
      </w:r>
      <w:r w:rsidRPr="004E0C94">
        <w:rPr>
          <w:rFonts w:asciiTheme="minorHAnsi" w:hAnsiTheme="minorHAnsi"/>
          <w:b/>
          <w:i/>
          <w:sz w:val="22"/>
          <w:szCs w:val="22"/>
        </w:rPr>
        <w:t>e</w:t>
      </w:r>
      <w:r w:rsidRPr="004E0C94">
        <w:rPr>
          <w:rFonts w:asciiTheme="minorHAnsi" w:hAnsiTheme="minorHAnsi"/>
          <w:b/>
          <w:i/>
          <w:spacing w:val="3"/>
          <w:sz w:val="22"/>
          <w:szCs w:val="22"/>
        </w:rPr>
        <w:t xml:space="preserve"> </w:t>
      </w:r>
      <w:r w:rsidRPr="004E0C94">
        <w:rPr>
          <w:rFonts w:asciiTheme="minorHAnsi" w:hAnsiTheme="minorHAnsi"/>
          <w:b/>
          <w:i/>
          <w:spacing w:val="-1"/>
          <w:sz w:val="22"/>
          <w:szCs w:val="22"/>
        </w:rPr>
        <w:t>Assignments</w:t>
      </w:r>
      <w:r w:rsidRPr="004E0C94">
        <w:rPr>
          <w:rFonts w:asciiTheme="minorHAnsi" w:hAnsiTheme="minorHAnsi"/>
          <w:b/>
          <w:i/>
          <w:spacing w:val="1"/>
          <w:sz w:val="22"/>
          <w:szCs w:val="22"/>
        </w:rPr>
        <w:t xml:space="preserve"> </w:t>
      </w:r>
      <w:r w:rsidRPr="004E0C94">
        <w:rPr>
          <w:rFonts w:asciiTheme="minorHAnsi" w:hAnsiTheme="minorHAnsi"/>
          <w:b/>
          <w:i/>
          <w:spacing w:val="1"/>
          <w:w w:val="101"/>
          <w:sz w:val="22"/>
          <w:szCs w:val="22"/>
        </w:rPr>
        <w:t>i</w:t>
      </w:r>
      <w:r w:rsidRPr="004E0C94">
        <w:rPr>
          <w:rFonts w:asciiTheme="minorHAnsi" w:hAnsiTheme="minorHAnsi"/>
          <w:b/>
          <w:i/>
          <w:spacing w:val="-6"/>
          <w:sz w:val="22"/>
          <w:szCs w:val="22"/>
        </w:rPr>
        <w:t>n</w:t>
      </w:r>
      <w:r w:rsidRPr="004E0C94">
        <w:rPr>
          <w:rFonts w:asciiTheme="minorHAnsi" w:hAnsiTheme="minorHAnsi"/>
          <w:b/>
          <w:i/>
          <w:spacing w:val="2"/>
          <w:w w:val="101"/>
          <w:sz w:val="22"/>
          <w:szCs w:val="22"/>
        </w:rPr>
        <w:t>c</w:t>
      </w:r>
      <w:r w:rsidRPr="004E0C94">
        <w:rPr>
          <w:rFonts w:asciiTheme="minorHAnsi" w:hAnsiTheme="minorHAnsi"/>
          <w:b/>
          <w:i/>
          <w:spacing w:val="1"/>
          <w:w w:val="101"/>
          <w:sz w:val="22"/>
          <w:szCs w:val="22"/>
        </w:rPr>
        <w:t>l</w:t>
      </w:r>
      <w:r w:rsidRPr="004E0C94">
        <w:rPr>
          <w:rFonts w:asciiTheme="minorHAnsi" w:hAnsiTheme="minorHAnsi"/>
          <w:b/>
          <w:i/>
          <w:spacing w:val="-6"/>
          <w:sz w:val="22"/>
          <w:szCs w:val="22"/>
        </w:rPr>
        <w:t>u</w:t>
      </w:r>
      <w:r w:rsidRPr="004E0C94">
        <w:rPr>
          <w:rFonts w:asciiTheme="minorHAnsi" w:hAnsiTheme="minorHAnsi"/>
          <w:b/>
          <w:i/>
          <w:spacing w:val="2"/>
          <w:sz w:val="22"/>
          <w:szCs w:val="22"/>
        </w:rPr>
        <w:t>d</w:t>
      </w:r>
      <w:r w:rsidRPr="004E0C94">
        <w:rPr>
          <w:rFonts w:asciiTheme="minorHAnsi" w:hAnsiTheme="minorHAnsi"/>
          <w:b/>
          <w:i/>
          <w:spacing w:val="-2"/>
          <w:w w:val="101"/>
          <w:sz w:val="22"/>
          <w:szCs w:val="22"/>
        </w:rPr>
        <w:t>e</w:t>
      </w:r>
      <w:r w:rsidRPr="004E0C94">
        <w:rPr>
          <w:rFonts w:asciiTheme="minorHAnsi" w:hAnsiTheme="minorHAnsi"/>
          <w:b/>
          <w:i/>
          <w:sz w:val="22"/>
          <w:szCs w:val="22"/>
        </w:rPr>
        <w:t>:</w:t>
      </w:r>
    </w:p>
    <w:p w14:paraId="6602BDA2" w14:textId="05262C61" w:rsidR="00556696" w:rsidRPr="00556696" w:rsidRDefault="00E05D9C" w:rsidP="00907F80">
      <w:pPr>
        <w:pStyle w:val="ListParagraph"/>
        <w:numPr>
          <w:ilvl w:val="0"/>
          <w:numId w:val="9"/>
        </w:numPr>
        <w:tabs>
          <w:tab w:val="left" w:pos="820"/>
        </w:tabs>
        <w:spacing w:before="54"/>
        <w:ind w:right="143"/>
        <w:jc w:val="both"/>
        <w:rPr>
          <w:rFonts w:asciiTheme="minorHAnsi" w:hAnsiTheme="minorHAnsi"/>
          <w:b/>
          <w:spacing w:val="-1"/>
          <w:sz w:val="22"/>
          <w:szCs w:val="22"/>
        </w:rPr>
      </w:pPr>
      <w:r>
        <w:rPr>
          <w:rFonts w:asciiTheme="minorHAnsi" w:hAnsiTheme="minorHAnsi"/>
          <w:i/>
          <w:spacing w:val="-1"/>
          <w:sz w:val="22"/>
          <w:szCs w:val="22"/>
        </w:rPr>
        <w:t>Jefferies</w:t>
      </w:r>
      <w:r w:rsidR="00556696">
        <w:rPr>
          <w:rFonts w:asciiTheme="minorHAnsi" w:hAnsiTheme="minorHAnsi"/>
          <w:i/>
          <w:spacing w:val="-1"/>
          <w:sz w:val="22"/>
          <w:szCs w:val="22"/>
        </w:rPr>
        <w:t xml:space="preserve"> </w:t>
      </w:r>
      <w:r w:rsidR="00556696" w:rsidRPr="00D12F14">
        <w:rPr>
          <w:rFonts w:asciiTheme="minorHAnsi" w:hAnsiTheme="minorHAnsi"/>
          <w:spacing w:val="-1"/>
          <w:sz w:val="22"/>
          <w:szCs w:val="22"/>
        </w:rPr>
        <w:t>CRM and Data Analytics Reporting and Data Science</w:t>
      </w:r>
      <w:r w:rsidR="00D12F14" w:rsidRPr="00D12F14">
        <w:rPr>
          <w:rFonts w:asciiTheme="minorHAnsi" w:hAnsiTheme="minorHAnsi"/>
          <w:spacing w:val="-1"/>
          <w:sz w:val="22"/>
          <w:szCs w:val="22"/>
        </w:rPr>
        <w:t xml:space="preserve"> Project Manager</w:t>
      </w:r>
      <w:r w:rsidR="00B87E08">
        <w:rPr>
          <w:rFonts w:asciiTheme="minorHAnsi" w:hAnsiTheme="minorHAnsi"/>
          <w:spacing w:val="-1"/>
          <w:sz w:val="22"/>
          <w:szCs w:val="22"/>
        </w:rPr>
        <w:t>.</w:t>
      </w:r>
    </w:p>
    <w:p w14:paraId="17DFD193" w14:textId="6F5403E4" w:rsidR="00682688" w:rsidRPr="00682688" w:rsidRDefault="00682688" w:rsidP="00907F80">
      <w:pPr>
        <w:pStyle w:val="ListParagraph"/>
        <w:numPr>
          <w:ilvl w:val="0"/>
          <w:numId w:val="9"/>
        </w:numPr>
        <w:tabs>
          <w:tab w:val="left" w:pos="820"/>
        </w:tabs>
        <w:spacing w:before="54"/>
        <w:ind w:right="143"/>
        <w:jc w:val="both"/>
        <w:rPr>
          <w:rFonts w:asciiTheme="minorHAnsi" w:hAnsiTheme="minorHAnsi"/>
          <w:b/>
          <w:spacing w:val="-1"/>
          <w:sz w:val="22"/>
          <w:szCs w:val="22"/>
        </w:rPr>
      </w:pPr>
      <w:r>
        <w:rPr>
          <w:rFonts w:asciiTheme="minorHAnsi" w:hAnsiTheme="minorHAnsi"/>
          <w:i/>
          <w:spacing w:val="-1"/>
          <w:sz w:val="22"/>
          <w:szCs w:val="22"/>
        </w:rPr>
        <w:t xml:space="preserve">Royal Bank of Canada </w:t>
      </w:r>
      <w:r w:rsidRPr="00682688">
        <w:rPr>
          <w:rFonts w:asciiTheme="minorHAnsi" w:hAnsiTheme="minorHAnsi"/>
          <w:spacing w:val="-1"/>
          <w:sz w:val="22"/>
          <w:szCs w:val="22"/>
        </w:rPr>
        <w:t>CCAR PMO Market Risk Workstream Lead</w:t>
      </w:r>
      <w:r w:rsidR="00B87E08">
        <w:rPr>
          <w:rFonts w:asciiTheme="minorHAnsi" w:hAnsiTheme="minorHAnsi"/>
          <w:spacing w:val="-1"/>
          <w:sz w:val="22"/>
          <w:szCs w:val="22"/>
        </w:rPr>
        <w:t>.</w:t>
      </w:r>
    </w:p>
    <w:p w14:paraId="508714AD" w14:textId="58D96FE1" w:rsidR="00907F80" w:rsidRPr="00907F80" w:rsidRDefault="00907F80" w:rsidP="00907F80">
      <w:pPr>
        <w:pStyle w:val="ListParagraph"/>
        <w:numPr>
          <w:ilvl w:val="0"/>
          <w:numId w:val="9"/>
        </w:numPr>
        <w:tabs>
          <w:tab w:val="left" w:pos="820"/>
        </w:tabs>
        <w:spacing w:before="54"/>
        <w:ind w:right="143"/>
        <w:jc w:val="both"/>
        <w:rPr>
          <w:rFonts w:asciiTheme="minorHAnsi" w:hAnsiTheme="minorHAnsi"/>
          <w:b/>
          <w:spacing w:val="-1"/>
          <w:sz w:val="22"/>
          <w:szCs w:val="22"/>
        </w:rPr>
      </w:pPr>
      <w:r w:rsidRPr="00284DA1">
        <w:rPr>
          <w:rFonts w:asciiTheme="minorHAnsi" w:hAnsiTheme="minorHAnsi"/>
          <w:i/>
          <w:spacing w:val="-1"/>
          <w:sz w:val="22"/>
          <w:szCs w:val="22"/>
        </w:rPr>
        <w:t>Morgan Stanley</w:t>
      </w:r>
      <w:r w:rsidRPr="00FC1EF0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284DA1">
        <w:rPr>
          <w:rFonts w:asciiTheme="minorHAnsi" w:hAnsiTheme="minorHAnsi"/>
          <w:i/>
          <w:spacing w:val="-1"/>
          <w:sz w:val="22"/>
          <w:szCs w:val="22"/>
        </w:rPr>
        <w:t>Wealth Management</w:t>
      </w:r>
      <w:r w:rsidRPr="00FC1EF0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284DA1">
        <w:rPr>
          <w:rFonts w:asciiTheme="minorHAnsi" w:hAnsiTheme="minorHAnsi"/>
          <w:i/>
          <w:spacing w:val="-1"/>
          <w:sz w:val="22"/>
          <w:szCs w:val="22"/>
        </w:rPr>
        <w:t>Advisory Operations</w:t>
      </w:r>
      <w:r w:rsidRPr="00FC1EF0">
        <w:rPr>
          <w:rFonts w:asciiTheme="minorHAnsi" w:hAnsiTheme="minorHAnsi"/>
          <w:spacing w:val="-1"/>
          <w:sz w:val="22"/>
          <w:szCs w:val="22"/>
        </w:rPr>
        <w:t xml:space="preserve">. </w:t>
      </w:r>
      <w:r w:rsidR="00D12F14">
        <w:rPr>
          <w:rFonts w:asciiTheme="minorHAnsi" w:hAnsiTheme="minorHAnsi"/>
          <w:spacing w:val="-1"/>
          <w:sz w:val="22"/>
          <w:szCs w:val="22"/>
        </w:rPr>
        <w:t>Project Manager</w:t>
      </w:r>
      <w:r w:rsidRPr="00FC1EF0">
        <w:rPr>
          <w:rFonts w:asciiTheme="minorHAnsi" w:hAnsiTheme="minorHAnsi"/>
          <w:spacing w:val="-1"/>
          <w:sz w:val="22"/>
          <w:szCs w:val="22"/>
        </w:rPr>
        <w:t xml:space="preserve"> of multiple</w:t>
      </w:r>
      <w:r>
        <w:rPr>
          <w:rFonts w:asciiTheme="minorHAnsi" w:hAnsiTheme="minorHAnsi"/>
          <w:spacing w:val="-1"/>
          <w:sz w:val="22"/>
          <w:szCs w:val="22"/>
        </w:rPr>
        <w:t xml:space="preserve"> SaaS</w:t>
      </w:r>
      <w:r w:rsidRPr="00FC1EF0">
        <w:rPr>
          <w:rFonts w:asciiTheme="minorHAnsi" w:hAnsiTheme="minorHAnsi"/>
          <w:spacing w:val="-1"/>
          <w:sz w:val="22"/>
          <w:szCs w:val="22"/>
        </w:rPr>
        <w:t xml:space="preserve"> initiatives. </w:t>
      </w:r>
    </w:p>
    <w:p w14:paraId="2BE00429" w14:textId="2AAC9358" w:rsidR="005E0ACA" w:rsidRPr="008D4B18" w:rsidRDefault="008D4D6C" w:rsidP="0073059A">
      <w:pPr>
        <w:pStyle w:val="ListParagraph"/>
        <w:numPr>
          <w:ilvl w:val="0"/>
          <w:numId w:val="9"/>
        </w:numPr>
        <w:tabs>
          <w:tab w:val="left" w:pos="820"/>
        </w:tabs>
        <w:spacing w:before="54"/>
        <w:ind w:right="143"/>
        <w:jc w:val="both"/>
        <w:rPr>
          <w:rFonts w:asciiTheme="minorHAnsi" w:hAnsiTheme="minorHAnsi"/>
          <w:b/>
          <w:spacing w:val="-1"/>
          <w:sz w:val="22"/>
          <w:szCs w:val="22"/>
        </w:rPr>
      </w:pPr>
      <w:r w:rsidRPr="00E344E0">
        <w:rPr>
          <w:rFonts w:asciiTheme="minorHAnsi" w:hAnsiTheme="minorHAnsi"/>
          <w:i/>
          <w:spacing w:val="-1"/>
          <w:sz w:val="22"/>
          <w:szCs w:val="22"/>
        </w:rPr>
        <w:t>Pershing</w:t>
      </w:r>
      <w:r w:rsidRPr="00E344E0">
        <w:rPr>
          <w:rFonts w:asciiTheme="minorHAnsi" w:hAnsiTheme="minorHAnsi"/>
          <w:spacing w:val="-1"/>
          <w:sz w:val="22"/>
          <w:szCs w:val="22"/>
        </w:rPr>
        <w:t>.</w:t>
      </w:r>
      <w:r w:rsidR="00140188" w:rsidRPr="00E344E0">
        <w:rPr>
          <w:rFonts w:asciiTheme="minorHAnsi" w:hAnsiTheme="minorHAnsi"/>
          <w:spacing w:val="-1"/>
          <w:sz w:val="22"/>
          <w:szCs w:val="22"/>
        </w:rPr>
        <w:t xml:space="preserve"> </w:t>
      </w:r>
      <w:r w:rsidR="00301753" w:rsidRPr="00E344E0">
        <w:rPr>
          <w:rFonts w:asciiTheme="minorHAnsi" w:hAnsiTheme="minorHAnsi"/>
          <w:spacing w:val="-1"/>
          <w:sz w:val="22"/>
          <w:szCs w:val="22"/>
        </w:rPr>
        <w:t>Hands on lead r</w:t>
      </w:r>
      <w:r w:rsidR="00A93156" w:rsidRPr="00E344E0">
        <w:rPr>
          <w:rFonts w:asciiTheme="minorHAnsi" w:hAnsiTheme="minorHAnsi"/>
          <w:spacing w:val="-1"/>
          <w:sz w:val="22"/>
          <w:szCs w:val="22"/>
        </w:rPr>
        <w:t xml:space="preserve">esponsible for </w:t>
      </w:r>
      <w:r w:rsidR="00140188" w:rsidRPr="00E344E0">
        <w:rPr>
          <w:rFonts w:asciiTheme="minorHAnsi" w:hAnsiTheme="minorHAnsi"/>
          <w:spacing w:val="-1"/>
          <w:sz w:val="22"/>
          <w:szCs w:val="22"/>
        </w:rPr>
        <w:t>deliver</w:t>
      </w:r>
      <w:r w:rsidR="00A93156" w:rsidRPr="00E344E0">
        <w:rPr>
          <w:rFonts w:asciiTheme="minorHAnsi" w:hAnsiTheme="minorHAnsi"/>
          <w:spacing w:val="-1"/>
          <w:sz w:val="22"/>
          <w:szCs w:val="22"/>
        </w:rPr>
        <w:t xml:space="preserve">ing </w:t>
      </w:r>
      <w:r w:rsidR="00140188" w:rsidRPr="00E344E0">
        <w:rPr>
          <w:rFonts w:asciiTheme="minorHAnsi" w:hAnsiTheme="minorHAnsi"/>
          <w:spacing w:val="-1"/>
          <w:sz w:val="22"/>
          <w:szCs w:val="22"/>
        </w:rPr>
        <w:t>a future state</w:t>
      </w:r>
      <w:r w:rsidR="0010786C" w:rsidRPr="00E344E0">
        <w:rPr>
          <w:rFonts w:asciiTheme="minorHAnsi" w:hAnsiTheme="minorHAnsi"/>
          <w:spacing w:val="-1"/>
          <w:sz w:val="22"/>
          <w:szCs w:val="22"/>
        </w:rPr>
        <w:t xml:space="preserve"> cost basis and tax management/</w:t>
      </w:r>
      <w:r w:rsidR="00140188" w:rsidRPr="00E344E0">
        <w:rPr>
          <w:rFonts w:asciiTheme="minorHAnsi" w:hAnsiTheme="minorHAnsi"/>
          <w:spacing w:val="-1"/>
          <w:sz w:val="22"/>
          <w:szCs w:val="22"/>
        </w:rPr>
        <w:t xml:space="preserve">reporting </w:t>
      </w:r>
      <w:r w:rsidR="00F44B66" w:rsidRPr="00E344E0">
        <w:rPr>
          <w:rFonts w:asciiTheme="minorHAnsi" w:hAnsiTheme="minorHAnsi"/>
          <w:spacing w:val="-1"/>
          <w:sz w:val="22"/>
          <w:szCs w:val="22"/>
        </w:rPr>
        <w:t>solution</w:t>
      </w:r>
      <w:r w:rsidR="00A93156" w:rsidRPr="00E344E0">
        <w:rPr>
          <w:rFonts w:asciiTheme="minorHAnsi" w:hAnsiTheme="minorHAnsi"/>
          <w:spacing w:val="-1"/>
          <w:sz w:val="22"/>
          <w:szCs w:val="22"/>
        </w:rPr>
        <w:t xml:space="preserve">. </w:t>
      </w:r>
    </w:p>
    <w:p w14:paraId="00699071" w14:textId="77777777" w:rsidR="0010786C" w:rsidRDefault="0010786C" w:rsidP="0010786C">
      <w:pPr>
        <w:pStyle w:val="ListParagraph"/>
        <w:tabs>
          <w:tab w:val="left" w:pos="820"/>
        </w:tabs>
        <w:spacing w:before="54"/>
        <w:ind w:left="465" w:right="143"/>
        <w:jc w:val="both"/>
        <w:rPr>
          <w:rFonts w:asciiTheme="minorHAnsi" w:hAnsiTheme="minorHAnsi"/>
          <w:b/>
          <w:spacing w:val="-1"/>
          <w:sz w:val="22"/>
          <w:szCs w:val="22"/>
        </w:rPr>
      </w:pPr>
    </w:p>
    <w:p w14:paraId="6273B8E6" w14:textId="24C6C45E" w:rsidR="004F5BA3" w:rsidRPr="004E0C94" w:rsidRDefault="005C4889" w:rsidP="00F95D99">
      <w:pPr>
        <w:spacing w:before="34"/>
        <w:rPr>
          <w:rFonts w:asciiTheme="minorHAnsi" w:hAnsiTheme="minorHAnsi"/>
          <w:b/>
          <w:sz w:val="18"/>
          <w:szCs w:val="17"/>
        </w:rPr>
      </w:pPr>
      <w:r>
        <w:rPr>
          <w:rFonts w:asciiTheme="minorHAnsi" w:eastAsiaTheme="minorEastAsia" w:hAnsiTheme="minorHAnsi" w:cstheme="minorBidi"/>
          <w:b/>
          <w:bCs/>
          <w:spacing w:val="-2"/>
          <w:sz w:val="22"/>
          <w:szCs w:val="22"/>
        </w:rPr>
        <w:t xml:space="preserve"> </w:t>
      </w:r>
      <w:r w:rsidR="00847F8D" w:rsidRPr="00F05784">
        <w:rPr>
          <w:rFonts w:asciiTheme="minorHAnsi" w:eastAsiaTheme="minorEastAsia" w:hAnsiTheme="minorHAnsi" w:cstheme="minorBidi"/>
          <w:b/>
          <w:bCs/>
          <w:spacing w:val="-2"/>
          <w:sz w:val="22"/>
          <w:szCs w:val="22"/>
        </w:rPr>
        <w:t>P</w:t>
      </w:r>
      <w:r w:rsidR="00847F8D" w:rsidRPr="00847F8D">
        <w:rPr>
          <w:rFonts w:asciiTheme="minorHAnsi" w:eastAsiaTheme="minorEastAsia" w:hAnsiTheme="minorHAnsi" w:cstheme="minorBidi"/>
          <w:b/>
          <w:bCs/>
          <w:spacing w:val="-2"/>
          <w:sz w:val="18"/>
          <w:szCs w:val="18"/>
        </w:rPr>
        <w:t xml:space="preserve">ROGAM AND </w:t>
      </w:r>
      <w:r w:rsidR="001C410F" w:rsidRPr="00F05784">
        <w:rPr>
          <w:rFonts w:asciiTheme="minorHAnsi" w:eastAsiaTheme="minorEastAsia" w:hAnsiTheme="minorHAnsi" w:cstheme="minorBidi"/>
          <w:b/>
          <w:bCs/>
          <w:spacing w:val="-2"/>
          <w:sz w:val="22"/>
          <w:szCs w:val="22"/>
        </w:rPr>
        <w:t>P</w:t>
      </w:r>
      <w:r w:rsidR="001C410F" w:rsidRPr="00847F8D">
        <w:rPr>
          <w:rFonts w:asciiTheme="minorHAnsi" w:eastAsiaTheme="minorEastAsia" w:hAnsiTheme="minorHAnsi" w:cstheme="minorBidi"/>
          <w:b/>
          <w:bCs/>
          <w:spacing w:val="-2"/>
          <w:sz w:val="18"/>
          <w:szCs w:val="18"/>
        </w:rPr>
        <w:t>ROJECT</w:t>
      </w:r>
      <w:r w:rsidR="00847F8D" w:rsidRPr="00847F8D">
        <w:rPr>
          <w:rFonts w:asciiTheme="minorHAnsi" w:eastAsiaTheme="minorEastAsia" w:hAnsiTheme="minorHAnsi" w:cstheme="minorBidi"/>
          <w:b/>
          <w:bCs/>
          <w:spacing w:val="-2"/>
          <w:sz w:val="18"/>
          <w:szCs w:val="18"/>
        </w:rPr>
        <w:t xml:space="preserve"> </w:t>
      </w:r>
      <w:r w:rsidR="00BA1B52" w:rsidRPr="00F05784">
        <w:rPr>
          <w:rFonts w:asciiTheme="minorHAnsi" w:eastAsiaTheme="minorEastAsia" w:hAnsiTheme="minorHAnsi" w:cstheme="minorBidi"/>
          <w:b/>
          <w:bCs/>
          <w:spacing w:val="-2"/>
          <w:sz w:val="22"/>
          <w:szCs w:val="22"/>
        </w:rPr>
        <w:t>M</w:t>
      </w:r>
      <w:r w:rsidR="00BA1B52" w:rsidRPr="00847F8D">
        <w:rPr>
          <w:rFonts w:asciiTheme="minorHAnsi" w:eastAsiaTheme="minorEastAsia" w:hAnsiTheme="minorHAnsi" w:cstheme="minorBidi"/>
          <w:b/>
          <w:bCs/>
          <w:spacing w:val="-2"/>
          <w:sz w:val="18"/>
          <w:szCs w:val="18"/>
        </w:rPr>
        <w:t>ANAGEM</w:t>
      </w:r>
      <w:r w:rsidR="00BA1B52">
        <w:rPr>
          <w:rFonts w:asciiTheme="minorHAnsi" w:eastAsiaTheme="minorEastAsia" w:hAnsiTheme="minorHAnsi" w:cstheme="minorBidi"/>
          <w:b/>
          <w:bCs/>
          <w:spacing w:val="-2"/>
          <w:sz w:val="18"/>
          <w:szCs w:val="18"/>
        </w:rPr>
        <w:t>E</w:t>
      </w:r>
      <w:r w:rsidR="00BA1B52" w:rsidRPr="00847F8D">
        <w:rPr>
          <w:rFonts w:asciiTheme="minorHAnsi" w:eastAsiaTheme="minorEastAsia" w:hAnsiTheme="minorHAnsi" w:cstheme="minorBidi"/>
          <w:b/>
          <w:bCs/>
          <w:spacing w:val="-2"/>
          <w:sz w:val="18"/>
          <w:szCs w:val="18"/>
        </w:rPr>
        <w:t xml:space="preserve">NT </w:t>
      </w:r>
      <w:r w:rsidR="00BA1B52" w:rsidRPr="00BA1B52">
        <w:rPr>
          <w:rFonts w:asciiTheme="minorHAnsi" w:eastAsiaTheme="minorEastAsia" w:hAnsiTheme="minorHAnsi" w:cstheme="minorBidi"/>
          <w:b/>
          <w:bCs/>
          <w:spacing w:val="-2"/>
          <w:sz w:val="22"/>
          <w:szCs w:val="18"/>
        </w:rPr>
        <w:t>C</w:t>
      </w:r>
      <w:r w:rsidR="00BA1B52" w:rsidRPr="00847F8D">
        <w:rPr>
          <w:rFonts w:asciiTheme="minorHAnsi" w:eastAsiaTheme="minorEastAsia" w:hAnsiTheme="minorHAnsi" w:cstheme="minorBidi"/>
          <w:b/>
          <w:bCs/>
          <w:spacing w:val="-2"/>
          <w:sz w:val="18"/>
          <w:szCs w:val="18"/>
        </w:rPr>
        <w:t>ONSULTANT</w:t>
      </w:r>
      <w:r w:rsidR="00427151" w:rsidRPr="00847F8D">
        <w:rPr>
          <w:rFonts w:asciiTheme="minorHAnsi" w:eastAsiaTheme="minorEastAsia" w:hAnsiTheme="minorHAnsi" w:cstheme="minorBidi"/>
          <w:b/>
          <w:bCs/>
          <w:sz w:val="18"/>
          <w:szCs w:val="18"/>
        </w:rPr>
        <w:t xml:space="preserve">                 </w:t>
      </w:r>
      <w:r w:rsidR="00DA6FB6" w:rsidRPr="00847F8D">
        <w:rPr>
          <w:rFonts w:asciiTheme="minorHAnsi" w:eastAsiaTheme="minorEastAsia" w:hAnsiTheme="minorHAnsi" w:cstheme="minorBidi"/>
          <w:b/>
          <w:bCs/>
          <w:sz w:val="18"/>
          <w:szCs w:val="18"/>
        </w:rPr>
        <w:t xml:space="preserve"> </w:t>
      </w:r>
      <w:r w:rsidR="00847F8D">
        <w:rPr>
          <w:rFonts w:asciiTheme="minorHAnsi" w:eastAsiaTheme="minorEastAsia" w:hAnsiTheme="minorHAnsi" w:cstheme="minorBidi"/>
          <w:b/>
          <w:bCs/>
          <w:sz w:val="18"/>
          <w:szCs w:val="18"/>
        </w:rPr>
        <w:t xml:space="preserve">  </w:t>
      </w:r>
      <w:r w:rsidR="00DA6FB6" w:rsidRPr="00847F8D">
        <w:rPr>
          <w:rFonts w:asciiTheme="minorHAnsi" w:eastAsiaTheme="minorEastAsia" w:hAnsiTheme="minorHAnsi" w:cstheme="minorBidi"/>
          <w:b/>
          <w:bCs/>
          <w:sz w:val="18"/>
          <w:szCs w:val="18"/>
        </w:rPr>
        <w:t xml:space="preserve">                            </w:t>
      </w:r>
      <w:r w:rsidR="00F67A87" w:rsidRPr="00847F8D">
        <w:rPr>
          <w:rFonts w:asciiTheme="minorHAnsi" w:eastAsiaTheme="minorEastAsia" w:hAnsiTheme="minorHAnsi" w:cstheme="minorBidi"/>
          <w:b/>
          <w:bCs/>
          <w:sz w:val="18"/>
          <w:szCs w:val="18"/>
        </w:rPr>
        <w:t xml:space="preserve">                            </w:t>
      </w:r>
      <w:r w:rsidR="00F34196" w:rsidRPr="00847F8D">
        <w:rPr>
          <w:rFonts w:asciiTheme="minorHAnsi" w:eastAsiaTheme="minorEastAsia" w:hAnsiTheme="minorHAnsi" w:cstheme="minorBidi"/>
          <w:b/>
          <w:bCs/>
          <w:sz w:val="18"/>
          <w:szCs w:val="18"/>
        </w:rPr>
        <w:t xml:space="preserve">     </w:t>
      </w:r>
      <w:r w:rsidR="005541E0" w:rsidRPr="00847F8D">
        <w:rPr>
          <w:rFonts w:asciiTheme="minorHAnsi" w:eastAsiaTheme="minorEastAsia" w:hAnsiTheme="minorHAnsi" w:cstheme="minorBidi"/>
          <w:b/>
          <w:bCs/>
          <w:sz w:val="18"/>
          <w:szCs w:val="18"/>
        </w:rPr>
        <w:t xml:space="preserve"> </w:t>
      </w:r>
      <w:r w:rsidR="00BA1B52">
        <w:rPr>
          <w:rFonts w:asciiTheme="minorHAnsi" w:eastAsiaTheme="minorEastAsia" w:hAnsiTheme="minorHAnsi" w:cstheme="minorBidi"/>
          <w:b/>
          <w:bCs/>
          <w:sz w:val="18"/>
          <w:szCs w:val="18"/>
        </w:rPr>
        <w:t xml:space="preserve">                              </w:t>
      </w:r>
      <w:r w:rsidR="00C66E94">
        <w:rPr>
          <w:rFonts w:asciiTheme="minorHAnsi" w:eastAsiaTheme="minorEastAsia" w:hAnsiTheme="minorHAnsi" w:cstheme="minorBidi"/>
          <w:b/>
          <w:bCs/>
          <w:sz w:val="18"/>
          <w:szCs w:val="18"/>
        </w:rPr>
        <w:t xml:space="preserve">       </w:t>
      </w:r>
      <w:r w:rsidR="005541E0" w:rsidRPr="00847F8D">
        <w:rPr>
          <w:rFonts w:asciiTheme="minorHAnsi" w:eastAsiaTheme="minorEastAsia" w:hAnsiTheme="minorHAnsi" w:cstheme="minorBidi"/>
          <w:b/>
          <w:bCs/>
          <w:sz w:val="18"/>
          <w:szCs w:val="18"/>
        </w:rPr>
        <w:t xml:space="preserve"> </w:t>
      </w:r>
      <w:r w:rsidR="00BA1B52">
        <w:rPr>
          <w:rFonts w:asciiTheme="minorHAnsi" w:eastAsiaTheme="minorEastAsia" w:hAnsiTheme="minorHAnsi" w:cstheme="minorBidi"/>
          <w:b/>
          <w:bCs/>
          <w:sz w:val="18"/>
          <w:szCs w:val="18"/>
        </w:rPr>
        <w:t xml:space="preserve">  </w:t>
      </w:r>
      <w:r w:rsidR="00847F8D">
        <w:rPr>
          <w:rFonts w:asciiTheme="minorHAnsi" w:eastAsiaTheme="minorEastAsia" w:hAnsiTheme="minorHAnsi" w:cstheme="minorBidi"/>
          <w:b/>
          <w:bCs/>
          <w:spacing w:val="2"/>
          <w:sz w:val="22"/>
          <w:szCs w:val="22"/>
        </w:rPr>
        <w:t>JAN</w:t>
      </w:r>
      <w:r w:rsidR="001C410F" w:rsidRPr="2DE1D9F5">
        <w:rPr>
          <w:rFonts w:asciiTheme="minorHAnsi" w:eastAsiaTheme="minorEastAsia" w:hAnsiTheme="minorHAnsi" w:cstheme="minorBidi"/>
          <w:b/>
          <w:bCs/>
          <w:spacing w:val="2"/>
          <w:sz w:val="22"/>
          <w:szCs w:val="22"/>
        </w:rPr>
        <w:t xml:space="preserve"> 2013 – </w:t>
      </w:r>
      <w:r w:rsidR="00BA1B52">
        <w:rPr>
          <w:rFonts w:asciiTheme="minorHAnsi" w:eastAsiaTheme="minorEastAsia" w:hAnsiTheme="minorHAnsi" w:cstheme="minorBidi"/>
          <w:b/>
          <w:bCs/>
          <w:spacing w:val="2"/>
          <w:sz w:val="22"/>
          <w:szCs w:val="22"/>
        </w:rPr>
        <w:t>NOV 2014</w:t>
      </w:r>
    </w:p>
    <w:p w14:paraId="776FB3E1" w14:textId="01F4AC4E" w:rsidR="00847F8D" w:rsidRDefault="00F95D99" w:rsidP="00F95D99">
      <w:pPr>
        <w:spacing w:before="2"/>
        <w:rPr>
          <w:rFonts w:asciiTheme="minorHAnsi" w:hAnsiTheme="minorHAnsi"/>
          <w:b/>
          <w:spacing w:val="-1"/>
          <w:sz w:val="22"/>
          <w:szCs w:val="21"/>
        </w:rPr>
      </w:pPr>
      <w:r w:rsidRPr="004E0C94">
        <w:rPr>
          <w:rFonts w:asciiTheme="minorHAnsi" w:hAnsiTheme="minorHAnsi"/>
          <w:b/>
          <w:spacing w:val="-1"/>
          <w:sz w:val="22"/>
          <w:szCs w:val="21"/>
        </w:rPr>
        <w:t xml:space="preserve"> </w:t>
      </w:r>
      <w:r w:rsidR="00F05784">
        <w:rPr>
          <w:rFonts w:asciiTheme="minorHAnsi" w:hAnsiTheme="minorHAnsi"/>
          <w:b/>
          <w:spacing w:val="-1"/>
          <w:sz w:val="22"/>
          <w:szCs w:val="21"/>
        </w:rPr>
        <w:t>JRT PROFESSIONAL CONSULTANTS, LLC</w:t>
      </w:r>
    </w:p>
    <w:p w14:paraId="172C2271" w14:textId="4A2DC2FC" w:rsidR="0010786C" w:rsidRDefault="00F05784" w:rsidP="00F05784">
      <w:pPr>
        <w:ind w:left="90" w:right="50"/>
        <w:jc w:val="both"/>
        <w:rPr>
          <w:rFonts w:asciiTheme="minorHAnsi" w:hAnsiTheme="minorHAnsi"/>
          <w:spacing w:val="2"/>
          <w:sz w:val="22"/>
          <w:szCs w:val="21"/>
        </w:rPr>
      </w:pPr>
      <w:r w:rsidRPr="004E0C94">
        <w:rPr>
          <w:rFonts w:asciiTheme="minorHAnsi" w:hAnsiTheme="minorHAnsi"/>
          <w:spacing w:val="-2"/>
          <w:sz w:val="22"/>
          <w:szCs w:val="21"/>
        </w:rPr>
        <w:t>S</w:t>
      </w:r>
      <w:r w:rsidRPr="004E0C94">
        <w:rPr>
          <w:rFonts w:asciiTheme="minorHAnsi" w:hAnsiTheme="minorHAnsi"/>
          <w:spacing w:val="2"/>
          <w:sz w:val="22"/>
          <w:szCs w:val="21"/>
        </w:rPr>
        <w:t>e</w:t>
      </w:r>
      <w:r w:rsidRPr="004E0C94">
        <w:rPr>
          <w:rFonts w:asciiTheme="minorHAnsi" w:hAnsiTheme="minorHAnsi"/>
          <w:spacing w:val="-2"/>
          <w:sz w:val="22"/>
          <w:szCs w:val="21"/>
        </w:rPr>
        <w:t>n</w:t>
      </w:r>
      <w:r w:rsidRPr="004E0C94">
        <w:rPr>
          <w:rFonts w:asciiTheme="minorHAnsi" w:hAnsiTheme="minorHAnsi"/>
          <w:spacing w:val="1"/>
          <w:sz w:val="22"/>
          <w:szCs w:val="21"/>
        </w:rPr>
        <w:t>i</w:t>
      </w:r>
      <w:r w:rsidRPr="004E0C94">
        <w:rPr>
          <w:rFonts w:asciiTheme="minorHAnsi" w:hAnsiTheme="minorHAnsi"/>
          <w:spacing w:val="-2"/>
          <w:sz w:val="22"/>
          <w:szCs w:val="21"/>
        </w:rPr>
        <w:t>o</w:t>
      </w:r>
      <w:r w:rsidRPr="004E0C94">
        <w:rPr>
          <w:rFonts w:asciiTheme="minorHAnsi" w:hAnsiTheme="minorHAnsi"/>
          <w:sz w:val="22"/>
          <w:szCs w:val="21"/>
        </w:rPr>
        <w:t>r</w:t>
      </w:r>
      <w:r w:rsidRPr="004E0C94">
        <w:rPr>
          <w:rFonts w:asciiTheme="minorHAnsi" w:hAnsiTheme="minorHAnsi"/>
          <w:spacing w:val="-1"/>
          <w:sz w:val="22"/>
          <w:szCs w:val="21"/>
        </w:rPr>
        <w:t xml:space="preserve"> </w:t>
      </w:r>
      <w:r w:rsidR="00675CB9">
        <w:rPr>
          <w:rFonts w:asciiTheme="minorHAnsi" w:hAnsiTheme="minorHAnsi"/>
          <w:spacing w:val="-1"/>
          <w:sz w:val="22"/>
          <w:szCs w:val="21"/>
        </w:rPr>
        <w:t xml:space="preserve">Agile Project </w:t>
      </w:r>
      <w:r w:rsidRPr="004E0C94">
        <w:rPr>
          <w:rFonts w:asciiTheme="minorHAnsi" w:hAnsiTheme="minorHAnsi"/>
          <w:spacing w:val="2"/>
          <w:sz w:val="22"/>
          <w:szCs w:val="21"/>
        </w:rPr>
        <w:t>Manage</w:t>
      </w:r>
      <w:r>
        <w:rPr>
          <w:rFonts w:asciiTheme="minorHAnsi" w:hAnsiTheme="minorHAnsi"/>
          <w:spacing w:val="2"/>
          <w:sz w:val="22"/>
          <w:szCs w:val="21"/>
        </w:rPr>
        <w:t xml:space="preserve">ment consultant contracted by major financial services firms </w:t>
      </w:r>
      <w:r w:rsidR="00BE446B">
        <w:rPr>
          <w:rFonts w:asciiTheme="minorHAnsi" w:hAnsiTheme="minorHAnsi"/>
          <w:spacing w:val="2"/>
          <w:sz w:val="22"/>
          <w:szCs w:val="21"/>
        </w:rPr>
        <w:t>to lead IT programs and systems initiatives improving work flows for clients in operations, registrations, continuing education, insurance licensing, credit and rates derivatives trading and straight through processing.</w:t>
      </w:r>
      <w:r w:rsidR="00FA2138">
        <w:rPr>
          <w:rFonts w:asciiTheme="minorHAnsi" w:hAnsiTheme="minorHAnsi"/>
          <w:spacing w:val="2"/>
          <w:sz w:val="22"/>
          <w:szCs w:val="21"/>
        </w:rPr>
        <w:t xml:space="preserve"> </w:t>
      </w:r>
      <w:r w:rsidR="00414DE5">
        <w:rPr>
          <w:rFonts w:asciiTheme="minorHAnsi" w:hAnsiTheme="minorHAnsi"/>
          <w:spacing w:val="2"/>
          <w:sz w:val="22"/>
          <w:szCs w:val="21"/>
        </w:rPr>
        <w:t>Leveraged</w:t>
      </w:r>
      <w:r w:rsidR="00642A67">
        <w:rPr>
          <w:rFonts w:asciiTheme="minorHAnsi" w:hAnsiTheme="minorHAnsi"/>
          <w:spacing w:val="2"/>
          <w:sz w:val="22"/>
          <w:szCs w:val="21"/>
        </w:rPr>
        <w:t xml:space="preserve"> JIRA Agile and Confluence in a distributed SCRUM environment to document requirements, organize epics and issues, create </w:t>
      </w:r>
      <w:r w:rsidR="001B43F6">
        <w:rPr>
          <w:rFonts w:asciiTheme="minorHAnsi" w:hAnsiTheme="minorHAnsi"/>
          <w:spacing w:val="2"/>
          <w:sz w:val="22"/>
          <w:szCs w:val="21"/>
        </w:rPr>
        <w:t xml:space="preserve">user </w:t>
      </w:r>
      <w:r w:rsidR="00642A67">
        <w:rPr>
          <w:rFonts w:asciiTheme="minorHAnsi" w:hAnsiTheme="minorHAnsi"/>
          <w:spacing w:val="2"/>
          <w:sz w:val="22"/>
          <w:szCs w:val="21"/>
        </w:rPr>
        <w:t xml:space="preserve">stories, prioritize </w:t>
      </w:r>
      <w:r w:rsidR="00F0728E">
        <w:rPr>
          <w:rFonts w:asciiTheme="minorHAnsi" w:hAnsiTheme="minorHAnsi"/>
          <w:spacing w:val="2"/>
          <w:sz w:val="22"/>
          <w:szCs w:val="21"/>
        </w:rPr>
        <w:t xml:space="preserve">and groom </w:t>
      </w:r>
      <w:r w:rsidR="00642A67">
        <w:rPr>
          <w:rFonts w:asciiTheme="minorHAnsi" w:hAnsiTheme="minorHAnsi"/>
          <w:spacing w:val="2"/>
          <w:sz w:val="22"/>
          <w:szCs w:val="21"/>
        </w:rPr>
        <w:t xml:space="preserve">backlog, </w:t>
      </w:r>
      <w:r w:rsidR="00F0728E">
        <w:rPr>
          <w:rFonts w:asciiTheme="minorHAnsi" w:hAnsiTheme="minorHAnsi"/>
          <w:spacing w:val="2"/>
          <w:sz w:val="22"/>
          <w:szCs w:val="21"/>
        </w:rPr>
        <w:t xml:space="preserve">conduct daily standups, </w:t>
      </w:r>
      <w:r w:rsidR="00864A78">
        <w:rPr>
          <w:rFonts w:asciiTheme="minorHAnsi" w:hAnsiTheme="minorHAnsi"/>
          <w:spacing w:val="2"/>
          <w:sz w:val="22"/>
          <w:szCs w:val="21"/>
        </w:rPr>
        <w:t xml:space="preserve">chair </w:t>
      </w:r>
      <w:r w:rsidR="001B43F6">
        <w:rPr>
          <w:rFonts w:asciiTheme="minorHAnsi" w:hAnsiTheme="minorHAnsi"/>
          <w:spacing w:val="2"/>
          <w:sz w:val="22"/>
          <w:szCs w:val="21"/>
        </w:rPr>
        <w:t>sprint review meetings.</w:t>
      </w:r>
    </w:p>
    <w:p w14:paraId="10CA8D50" w14:textId="13320153" w:rsidR="00BE446B" w:rsidRDefault="00FA2138" w:rsidP="00F05784">
      <w:pPr>
        <w:ind w:left="90" w:right="50"/>
        <w:jc w:val="both"/>
        <w:rPr>
          <w:rFonts w:asciiTheme="minorHAnsi" w:hAnsiTheme="minorHAnsi"/>
          <w:spacing w:val="2"/>
          <w:sz w:val="22"/>
          <w:szCs w:val="21"/>
        </w:rPr>
      </w:pPr>
      <w:r>
        <w:rPr>
          <w:rFonts w:asciiTheme="minorHAnsi" w:hAnsiTheme="minorHAnsi"/>
          <w:spacing w:val="2"/>
          <w:sz w:val="22"/>
          <w:szCs w:val="21"/>
        </w:rPr>
        <w:t>Notable clients include</w:t>
      </w:r>
      <w:r w:rsidRPr="00CF6F5B">
        <w:rPr>
          <w:rFonts w:asciiTheme="minorHAnsi" w:hAnsiTheme="minorHAnsi"/>
          <w:i/>
          <w:spacing w:val="2"/>
          <w:sz w:val="22"/>
          <w:szCs w:val="21"/>
        </w:rPr>
        <w:t xml:space="preserve"> Deutsche Bank, and Citi Group</w:t>
      </w:r>
      <w:r w:rsidR="00CF6F5B" w:rsidRPr="00CF6F5B">
        <w:rPr>
          <w:rFonts w:asciiTheme="minorHAnsi" w:hAnsiTheme="minorHAnsi"/>
          <w:i/>
          <w:spacing w:val="2"/>
          <w:sz w:val="22"/>
          <w:szCs w:val="21"/>
        </w:rPr>
        <w:t>.</w:t>
      </w:r>
    </w:p>
    <w:p w14:paraId="3D33200D" w14:textId="77777777" w:rsidR="00FA2138" w:rsidRDefault="00FA2138" w:rsidP="008D2C97">
      <w:pPr>
        <w:spacing w:before="34"/>
        <w:rPr>
          <w:rFonts w:asciiTheme="minorHAnsi" w:hAnsiTheme="minorHAnsi"/>
          <w:b/>
          <w:spacing w:val="-2"/>
          <w:szCs w:val="21"/>
        </w:rPr>
      </w:pPr>
    </w:p>
    <w:p w14:paraId="6273B8FA" w14:textId="4BEC1AFE" w:rsidR="004F5BA3" w:rsidRPr="004E0C94" w:rsidRDefault="000A4B9F" w:rsidP="008D2C97">
      <w:pPr>
        <w:spacing w:before="34"/>
        <w:rPr>
          <w:rFonts w:asciiTheme="minorHAnsi" w:hAnsiTheme="minorHAnsi"/>
          <w:b/>
          <w:spacing w:val="-2"/>
          <w:sz w:val="22"/>
          <w:szCs w:val="21"/>
        </w:rPr>
      </w:pPr>
      <w:r w:rsidRPr="004E0C94">
        <w:rPr>
          <w:rFonts w:asciiTheme="minorHAnsi" w:hAnsiTheme="minorHAnsi"/>
          <w:b/>
          <w:spacing w:val="-2"/>
          <w:szCs w:val="21"/>
        </w:rPr>
        <w:t xml:space="preserve"> </w:t>
      </w:r>
      <w:r w:rsidR="004158FB" w:rsidRPr="004E0C94">
        <w:rPr>
          <w:rFonts w:asciiTheme="minorHAnsi" w:hAnsiTheme="minorHAnsi"/>
          <w:b/>
          <w:spacing w:val="-2"/>
          <w:szCs w:val="21"/>
        </w:rPr>
        <w:t xml:space="preserve"> </w:t>
      </w:r>
      <w:r w:rsidR="00EF2C1D" w:rsidRPr="004E0C94">
        <w:rPr>
          <w:rFonts w:asciiTheme="minorHAnsi" w:hAnsiTheme="minorHAnsi"/>
          <w:b/>
          <w:spacing w:val="-2"/>
          <w:sz w:val="22"/>
          <w:szCs w:val="21"/>
        </w:rPr>
        <w:t>D</w:t>
      </w:r>
      <w:r w:rsidR="00EF2C1D" w:rsidRPr="004E0C94">
        <w:rPr>
          <w:rFonts w:asciiTheme="minorHAnsi" w:hAnsiTheme="minorHAnsi"/>
          <w:b/>
          <w:spacing w:val="-2"/>
          <w:sz w:val="18"/>
          <w:szCs w:val="17"/>
        </w:rPr>
        <w:t>IRECTOR</w:t>
      </w:r>
      <w:r w:rsidR="006A76A8">
        <w:rPr>
          <w:rFonts w:asciiTheme="minorHAnsi" w:hAnsiTheme="minorHAnsi"/>
          <w:b/>
          <w:spacing w:val="-2"/>
          <w:sz w:val="18"/>
          <w:szCs w:val="17"/>
        </w:rPr>
        <w:t xml:space="preserve"> /</w:t>
      </w:r>
      <w:r w:rsidR="00F94BB0">
        <w:rPr>
          <w:rFonts w:asciiTheme="minorHAnsi" w:hAnsiTheme="minorHAnsi"/>
          <w:b/>
          <w:spacing w:val="-2"/>
          <w:sz w:val="18"/>
          <w:szCs w:val="17"/>
        </w:rPr>
        <w:t xml:space="preserve"> </w:t>
      </w:r>
      <w:r w:rsidR="006A76A8">
        <w:rPr>
          <w:rFonts w:asciiTheme="minorHAnsi" w:hAnsiTheme="minorHAnsi"/>
          <w:b/>
          <w:spacing w:val="-2"/>
          <w:sz w:val="22"/>
          <w:szCs w:val="21"/>
        </w:rPr>
        <w:t>P</w:t>
      </w:r>
      <w:r w:rsidR="006A76A8" w:rsidRPr="006A76A8">
        <w:rPr>
          <w:rFonts w:asciiTheme="minorHAnsi" w:hAnsiTheme="minorHAnsi"/>
          <w:b/>
          <w:spacing w:val="-2"/>
          <w:sz w:val="18"/>
          <w:szCs w:val="21"/>
        </w:rPr>
        <w:t>ROGRAM</w:t>
      </w:r>
      <w:r w:rsidR="006A76A8">
        <w:rPr>
          <w:rFonts w:asciiTheme="minorHAnsi" w:hAnsiTheme="minorHAnsi"/>
          <w:b/>
          <w:spacing w:val="-2"/>
          <w:sz w:val="22"/>
          <w:szCs w:val="21"/>
        </w:rPr>
        <w:t xml:space="preserve"> M</w:t>
      </w:r>
      <w:r w:rsidR="006A76A8" w:rsidRPr="006A76A8">
        <w:rPr>
          <w:rFonts w:asciiTheme="minorHAnsi" w:hAnsiTheme="minorHAnsi"/>
          <w:b/>
          <w:spacing w:val="-2"/>
          <w:sz w:val="18"/>
          <w:szCs w:val="21"/>
        </w:rPr>
        <w:t>ANAGER</w:t>
      </w:r>
      <w:r w:rsidR="006A76A8">
        <w:rPr>
          <w:rFonts w:asciiTheme="minorHAnsi" w:hAnsiTheme="minorHAnsi"/>
          <w:b/>
          <w:spacing w:val="-2"/>
          <w:sz w:val="18"/>
          <w:szCs w:val="21"/>
        </w:rPr>
        <w:t xml:space="preserve">, </w:t>
      </w:r>
      <w:r w:rsidR="004D7057">
        <w:rPr>
          <w:rFonts w:asciiTheme="minorHAnsi" w:hAnsiTheme="minorHAnsi"/>
          <w:b/>
          <w:spacing w:val="-2"/>
          <w:sz w:val="22"/>
          <w:szCs w:val="21"/>
        </w:rPr>
        <w:t xml:space="preserve"> </w:t>
      </w:r>
      <w:r w:rsidR="00EF2C1D" w:rsidRPr="004E0C94">
        <w:rPr>
          <w:rFonts w:asciiTheme="minorHAnsi" w:hAnsiTheme="minorHAnsi"/>
          <w:b/>
          <w:spacing w:val="-2"/>
          <w:sz w:val="22"/>
          <w:szCs w:val="21"/>
        </w:rPr>
        <w:t>I</w:t>
      </w:r>
      <w:r w:rsidR="00EF2C1D" w:rsidRPr="004E0C94">
        <w:rPr>
          <w:rFonts w:asciiTheme="minorHAnsi" w:hAnsiTheme="minorHAnsi"/>
          <w:b/>
          <w:spacing w:val="-2"/>
          <w:sz w:val="18"/>
          <w:szCs w:val="17"/>
        </w:rPr>
        <w:t xml:space="preserve">NFORMATION </w:t>
      </w:r>
      <w:r w:rsidR="00EF2C1D" w:rsidRPr="004E0C94">
        <w:rPr>
          <w:rFonts w:asciiTheme="minorHAnsi" w:hAnsiTheme="minorHAnsi"/>
          <w:b/>
          <w:spacing w:val="-2"/>
          <w:sz w:val="22"/>
          <w:szCs w:val="21"/>
        </w:rPr>
        <w:t>S</w:t>
      </w:r>
      <w:r w:rsidR="00EF2C1D" w:rsidRPr="004E0C94">
        <w:rPr>
          <w:rFonts w:asciiTheme="minorHAnsi" w:hAnsiTheme="minorHAnsi"/>
          <w:b/>
          <w:spacing w:val="-2"/>
          <w:sz w:val="18"/>
          <w:szCs w:val="17"/>
        </w:rPr>
        <w:t>YSTEMS</w:t>
      </w:r>
      <w:r w:rsidR="006A76A8">
        <w:rPr>
          <w:rFonts w:asciiTheme="minorHAnsi" w:hAnsiTheme="minorHAnsi"/>
          <w:b/>
          <w:spacing w:val="-2"/>
          <w:sz w:val="18"/>
          <w:szCs w:val="17"/>
        </w:rPr>
        <w:t xml:space="preserve"> </w:t>
      </w:r>
      <w:r w:rsidR="00EF2C1D" w:rsidRPr="004E0C94">
        <w:rPr>
          <w:rFonts w:asciiTheme="minorHAnsi" w:hAnsiTheme="minorHAnsi"/>
          <w:b/>
          <w:spacing w:val="-2"/>
          <w:sz w:val="22"/>
          <w:szCs w:val="21"/>
        </w:rPr>
        <w:t xml:space="preserve">                               </w:t>
      </w:r>
      <w:r w:rsidR="00410CBD" w:rsidRPr="004E0C94">
        <w:rPr>
          <w:rFonts w:asciiTheme="minorHAnsi" w:hAnsiTheme="minorHAnsi"/>
          <w:b/>
          <w:spacing w:val="-2"/>
          <w:sz w:val="22"/>
          <w:szCs w:val="21"/>
        </w:rPr>
        <w:t xml:space="preserve">   </w:t>
      </w:r>
      <w:r w:rsidR="00F67A87" w:rsidRPr="004E0C94">
        <w:rPr>
          <w:rFonts w:asciiTheme="minorHAnsi" w:hAnsiTheme="minorHAnsi"/>
          <w:b/>
          <w:spacing w:val="-2"/>
          <w:sz w:val="22"/>
          <w:szCs w:val="21"/>
        </w:rPr>
        <w:t xml:space="preserve">                       </w:t>
      </w:r>
      <w:r w:rsidR="00F34196" w:rsidRPr="004E0C94">
        <w:rPr>
          <w:rFonts w:asciiTheme="minorHAnsi" w:hAnsiTheme="minorHAnsi"/>
          <w:b/>
          <w:spacing w:val="-2"/>
          <w:sz w:val="22"/>
          <w:szCs w:val="21"/>
        </w:rPr>
        <w:t xml:space="preserve">     </w:t>
      </w:r>
      <w:r w:rsidR="005541E0">
        <w:rPr>
          <w:rFonts w:asciiTheme="minorHAnsi" w:hAnsiTheme="minorHAnsi"/>
          <w:b/>
          <w:spacing w:val="-2"/>
          <w:sz w:val="22"/>
          <w:szCs w:val="21"/>
        </w:rPr>
        <w:t xml:space="preserve">                           </w:t>
      </w:r>
      <w:r w:rsidR="004D7057">
        <w:rPr>
          <w:rFonts w:asciiTheme="minorHAnsi" w:hAnsiTheme="minorHAnsi"/>
          <w:b/>
          <w:spacing w:val="-2"/>
          <w:sz w:val="22"/>
          <w:szCs w:val="21"/>
        </w:rPr>
        <w:t xml:space="preserve">    </w:t>
      </w:r>
      <w:r w:rsidR="00D857BC" w:rsidRPr="004E0C94">
        <w:rPr>
          <w:rFonts w:asciiTheme="minorHAnsi" w:hAnsiTheme="minorHAnsi"/>
          <w:b/>
          <w:spacing w:val="-2"/>
          <w:sz w:val="22"/>
          <w:szCs w:val="21"/>
        </w:rPr>
        <w:t>JAN</w:t>
      </w:r>
      <w:r w:rsidR="00427151" w:rsidRPr="004E0C94">
        <w:rPr>
          <w:rFonts w:asciiTheme="minorHAnsi" w:hAnsiTheme="minorHAnsi"/>
          <w:b/>
          <w:spacing w:val="-2"/>
          <w:sz w:val="22"/>
          <w:szCs w:val="21"/>
        </w:rPr>
        <w:t xml:space="preserve"> </w:t>
      </w:r>
      <w:r w:rsidR="00EF2C1D" w:rsidRPr="004E0C94">
        <w:rPr>
          <w:rFonts w:asciiTheme="minorHAnsi" w:hAnsiTheme="minorHAnsi"/>
          <w:b/>
          <w:spacing w:val="-2"/>
          <w:sz w:val="22"/>
          <w:szCs w:val="21"/>
        </w:rPr>
        <w:t xml:space="preserve">2005 </w:t>
      </w:r>
      <w:r w:rsidR="00427151" w:rsidRPr="004E0C94">
        <w:rPr>
          <w:rFonts w:asciiTheme="minorHAnsi" w:hAnsiTheme="minorHAnsi"/>
          <w:b/>
          <w:spacing w:val="-2"/>
          <w:sz w:val="22"/>
          <w:szCs w:val="21"/>
        </w:rPr>
        <w:t xml:space="preserve">– </w:t>
      </w:r>
      <w:r w:rsidR="00D857BC" w:rsidRPr="004E0C94">
        <w:rPr>
          <w:rFonts w:asciiTheme="minorHAnsi" w:hAnsiTheme="minorHAnsi"/>
          <w:b/>
          <w:spacing w:val="-2"/>
          <w:sz w:val="22"/>
          <w:szCs w:val="21"/>
        </w:rPr>
        <w:t>NOV</w:t>
      </w:r>
      <w:r w:rsidR="00427151" w:rsidRPr="004E0C94">
        <w:rPr>
          <w:rFonts w:asciiTheme="minorHAnsi" w:hAnsiTheme="minorHAnsi"/>
          <w:b/>
          <w:spacing w:val="-2"/>
          <w:sz w:val="22"/>
          <w:szCs w:val="21"/>
        </w:rPr>
        <w:t xml:space="preserve"> </w:t>
      </w:r>
      <w:r w:rsidR="00D857BC" w:rsidRPr="004E0C94">
        <w:rPr>
          <w:rFonts w:asciiTheme="minorHAnsi" w:hAnsiTheme="minorHAnsi"/>
          <w:b/>
          <w:spacing w:val="-2"/>
          <w:sz w:val="22"/>
          <w:szCs w:val="21"/>
        </w:rPr>
        <w:t>2012</w:t>
      </w:r>
    </w:p>
    <w:p w14:paraId="6273B8FB" w14:textId="6851BD38" w:rsidR="004F5BA3" w:rsidRPr="004E0C94" w:rsidRDefault="00F95D99" w:rsidP="00F95D99">
      <w:pPr>
        <w:spacing w:before="34"/>
        <w:rPr>
          <w:rFonts w:asciiTheme="minorHAnsi" w:hAnsiTheme="minorHAnsi"/>
          <w:b/>
          <w:spacing w:val="-2"/>
          <w:sz w:val="22"/>
          <w:szCs w:val="21"/>
        </w:rPr>
      </w:pPr>
      <w:r w:rsidRPr="004E0C94">
        <w:rPr>
          <w:rFonts w:asciiTheme="minorHAnsi" w:hAnsiTheme="minorHAnsi"/>
          <w:b/>
          <w:spacing w:val="-2"/>
          <w:sz w:val="22"/>
          <w:szCs w:val="21"/>
        </w:rPr>
        <w:t xml:space="preserve">  </w:t>
      </w:r>
      <w:r w:rsidR="006D3630" w:rsidRPr="004E0C94">
        <w:rPr>
          <w:rFonts w:asciiTheme="minorHAnsi" w:hAnsiTheme="minorHAnsi"/>
          <w:b/>
          <w:spacing w:val="-2"/>
          <w:sz w:val="22"/>
          <w:szCs w:val="21"/>
        </w:rPr>
        <w:t>UBS F</w:t>
      </w:r>
      <w:r w:rsidR="006D3630" w:rsidRPr="004E0C94">
        <w:rPr>
          <w:rFonts w:asciiTheme="minorHAnsi" w:hAnsiTheme="minorHAnsi"/>
          <w:b/>
          <w:spacing w:val="-2"/>
          <w:sz w:val="18"/>
          <w:szCs w:val="17"/>
        </w:rPr>
        <w:t>INANCIAL</w:t>
      </w:r>
      <w:r w:rsidR="006D3630" w:rsidRPr="004E0C94">
        <w:rPr>
          <w:rFonts w:asciiTheme="minorHAnsi" w:hAnsiTheme="minorHAnsi"/>
          <w:b/>
          <w:spacing w:val="-2"/>
          <w:sz w:val="22"/>
          <w:szCs w:val="21"/>
        </w:rPr>
        <w:t xml:space="preserve"> S</w:t>
      </w:r>
      <w:r w:rsidR="006D3630" w:rsidRPr="004E0C94">
        <w:rPr>
          <w:rFonts w:asciiTheme="minorHAnsi" w:hAnsiTheme="minorHAnsi"/>
          <w:b/>
          <w:spacing w:val="-2"/>
          <w:sz w:val="18"/>
          <w:szCs w:val="17"/>
        </w:rPr>
        <w:t>ERVICE</w:t>
      </w:r>
      <w:r w:rsidR="004E0C94" w:rsidRPr="004E0C94">
        <w:rPr>
          <w:rFonts w:asciiTheme="minorHAnsi" w:hAnsiTheme="minorHAnsi"/>
          <w:b/>
          <w:spacing w:val="-2"/>
          <w:sz w:val="18"/>
          <w:szCs w:val="17"/>
        </w:rPr>
        <w:t>S</w:t>
      </w:r>
      <w:r w:rsidR="004E0C94">
        <w:rPr>
          <w:rFonts w:asciiTheme="minorHAnsi" w:hAnsiTheme="minorHAnsi"/>
          <w:b/>
          <w:spacing w:val="-2"/>
          <w:sz w:val="22"/>
          <w:szCs w:val="21"/>
        </w:rPr>
        <w:t xml:space="preserve">   </w:t>
      </w:r>
      <w:r w:rsidR="004E0C94">
        <w:rPr>
          <w:rFonts w:ascii="Wingdings" w:eastAsia="Wingdings" w:hAnsi="Wingdings" w:cs="Wingdings"/>
        </w:rPr>
        <w:t></w:t>
      </w:r>
      <w:r w:rsidR="004E0C94">
        <w:rPr>
          <w:rFonts w:ascii="Wingdings" w:eastAsia="Wingdings" w:hAnsi="Wingdings" w:cs="Wingdings"/>
        </w:rPr>
        <w:t></w:t>
      </w:r>
      <w:r w:rsidR="00DD6C09" w:rsidRPr="004E0C94">
        <w:rPr>
          <w:rFonts w:asciiTheme="minorHAnsi" w:hAnsiTheme="minorHAnsi"/>
          <w:b/>
          <w:spacing w:val="-2"/>
          <w:sz w:val="22"/>
          <w:szCs w:val="21"/>
        </w:rPr>
        <w:t xml:space="preserve"> </w:t>
      </w:r>
      <w:r w:rsidR="00EF2C1D" w:rsidRPr="004E0C94">
        <w:rPr>
          <w:rFonts w:asciiTheme="minorHAnsi" w:hAnsiTheme="minorHAnsi"/>
          <w:b/>
          <w:spacing w:val="-2"/>
          <w:sz w:val="22"/>
          <w:szCs w:val="21"/>
        </w:rPr>
        <w:t>J</w:t>
      </w:r>
      <w:r w:rsidR="00EF2C1D" w:rsidRPr="004E0C94">
        <w:rPr>
          <w:rFonts w:asciiTheme="minorHAnsi" w:hAnsiTheme="minorHAnsi"/>
          <w:b/>
          <w:spacing w:val="-2"/>
          <w:sz w:val="18"/>
          <w:szCs w:val="17"/>
        </w:rPr>
        <w:t xml:space="preserve">ERSEY </w:t>
      </w:r>
      <w:r w:rsidR="00EF2C1D" w:rsidRPr="004E0C94">
        <w:rPr>
          <w:rFonts w:asciiTheme="minorHAnsi" w:hAnsiTheme="minorHAnsi"/>
          <w:b/>
          <w:spacing w:val="-2"/>
          <w:sz w:val="22"/>
          <w:szCs w:val="21"/>
        </w:rPr>
        <w:t>C</w:t>
      </w:r>
      <w:r w:rsidR="00EF2C1D" w:rsidRPr="004E0C94">
        <w:rPr>
          <w:rFonts w:asciiTheme="minorHAnsi" w:hAnsiTheme="minorHAnsi"/>
          <w:b/>
          <w:spacing w:val="-2"/>
          <w:sz w:val="18"/>
          <w:szCs w:val="17"/>
        </w:rPr>
        <w:t>ITY</w:t>
      </w:r>
      <w:r w:rsidR="006D3630" w:rsidRPr="004E0C94">
        <w:rPr>
          <w:rFonts w:asciiTheme="minorHAnsi" w:hAnsiTheme="minorHAnsi"/>
          <w:b/>
          <w:spacing w:val="-2"/>
          <w:sz w:val="22"/>
          <w:szCs w:val="21"/>
        </w:rPr>
        <w:t>, NJ</w:t>
      </w:r>
    </w:p>
    <w:p w14:paraId="6296A6A7" w14:textId="17CAFCC5" w:rsidR="00F01B01" w:rsidRPr="004E0C94" w:rsidRDefault="00427151" w:rsidP="00275A75">
      <w:pPr>
        <w:ind w:left="105" w:right="50"/>
        <w:jc w:val="both"/>
        <w:rPr>
          <w:rFonts w:asciiTheme="minorHAnsi" w:hAnsiTheme="minorHAnsi"/>
          <w:spacing w:val="1"/>
          <w:sz w:val="22"/>
          <w:szCs w:val="22"/>
        </w:rPr>
      </w:pPr>
      <w:r w:rsidRPr="004E0C94">
        <w:rPr>
          <w:rFonts w:asciiTheme="minorHAnsi" w:hAnsiTheme="minorHAnsi"/>
          <w:spacing w:val="-2"/>
          <w:sz w:val="22"/>
          <w:szCs w:val="22"/>
        </w:rPr>
        <w:t>S</w:t>
      </w:r>
      <w:r w:rsidRPr="004E0C94">
        <w:rPr>
          <w:rFonts w:asciiTheme="minorHAnsi" w:hAnsiTheme="minorHAnsi"/>
          <w:spacing w:val="2"/>
          <w:sz w:val="22"/>
          <w:szCs w:val="22"/>
        </w:rPr>
        <w:t>e</w:t>
      </w:r>
      <w:r w:rsidRPr="004E0C94">
        <w:rPr>
          <w:rFonts w:asciiTheme="minorHAnsi" w:hAnsiTheme="minorHAnsi"/>
          <w:spacing w:val="-2"/>
          <w:sz w:val="22"/>
          <w:szCs w:val="22"/>
        </w:rPr>
        <w:t>n</w:t>
      </w:r>
      <w:r w:rsidRPr="004E0C94">
        <w:rPr>
          <w:rFonts w:asciiTheme="minorHAnsi" w:hAnsiTheme="minorHAnsi"/>
          <w:spacing w:val="1"/>
          <w:sz w:val="22"/>
          <w:szCs w:val="22"/>
        </w:rPr>
        <w:t>i</w:t>
      </w:r>
      <w:r w:rsidRPr="004E0C94">
        <w:rPr>
          <w:rFonts w:asciiTheme="minorHAnsi" w:hAnsiTheme="minorHAnsi"/>
          <w:spacing w:val="-2"/>
          <w:sz w:val="22"/>
          <w:szCs w:val="22"/>
        </w:rPr>
        <w:t>o</w:t>
      </w:r>
      <w:r w:rsidRPr="004E0C94">
        <w:rPr>
          <w:rFonts w:asciiTheme="minorHAnsi" w:hAnsiTheme="minorHAnsi"/>
          <w:sz w:val="22"/>
          <w:szCs w:val="22"/>
        </w:rPr>
        <w:t>r</w:t>
      </w:r>
      <w:r w:rsidRPr="004E0C94">
        <w:rPr>
          <w:rFonts w:asciiTheme="minorHAnsi" w:hAnsiTheme="minorHAnsi"/>
          <w:spacing w:val="-1"/>
          <w:sz w:val="22"/>
          <w:szCs w:val="22"/>
        </w:rPr>
        <w:t xml:space="preserve"> </w:t>
      </w:r>
      <w:r w:rsidR="001512A8" w:rsidRPr="004E0C94">
        <w:rPr>
          <w:rFonts w:asciiTheme="minorHAnsi" w:hAnsiTheme="minorHAnsi"/>
          <w:spacing w:val="-1"/>
          <w:sz w:val="22"/>
          <w:szCs w:val="22"/>
        </w:rPr>
        <w:t>M</w:t>
      </w:r>
      <w:r w:rsidR="006D3630" w:rsidRPr="004E0C94">
        <w:rPr>
          <w:rFonts w:asciiTheme="minorHAnsi" w:hAnsiTheme="minorHAnsi"/>
          <w:spacing w:val="2"/>
          <w:sz w:val="22"/>
          <w:szCs w:val="22"/>
        </w:rPr>
        <w:t>anager</w:t>
      </w:r>
      <w:r w:rsidR="006D3630" w:rsidRPr="004E0C94">
        <w:rPr>
          <w:rFonts w:asciiTheme="minorHAnsi" w:hAnsiTheme="minorHAnsi"/>
          <w:sz w:val="22"/>
          <w:szCs w:val="22"/>
        </w:rPr>
        <w:t xml:space="preserve"> of </w:t>
      </w:r>
      <w:r w:rsidR="00754ECC">
        <w:rPr>
          <w:rFonts w:asciiTheme="minorHAnsi" w:hAnsiTheme="minorHAnsi"/>
          <w:sz w:val="22"/>
          <w:szCs w:val="22"/>
        </w:rPr>
        <w:t xml:space="preserve">Wealth Management </w:t>
      </w:r>
      <w:r w:rsidR="003E21E6" w:rsidRPr="004E0C94">
        <w:rPr>
          <w:rFonts w:asciiTheme="minorHAnsi" w:hAnsiTheme="minorHAnsi"/>
          <w:sz w:val="22"/>
          <w:szCs w:val="22"/>
        </w:rPr>
        <w:t xml:space="preserve">technology </w:t>
      </w:r>
      <w:r w:rsidR="006D3630" w:rsidRPr="004E0C94">
        <w:rPr>
          <w:rFonts w:asciiTheme="minorHAnsi" w:hAnsiTheme="minorHAnsi"/>
          <w:sz w:val="22"/>
          <w:szCs w:val="22"/>
        </w:rPr>
        <w:t>programs</w:t>
      </w:r>
      <w:r w:rsidR="00016AF3" w:rsidRPr="004E0C94">
        <w:rPr>
          <w:rFonts w:asciiTheme="minorHAnsi" w:hAnsiTheme="minorHAnsi"/>
          <w:sz w:val="22"/>
          <w:szCs w:val="22"/>
        </w:rPr>
        <w:t xml:space="preserve"> for a Swiss-based financial services </w:t>
      </w:r>
      <w:r w:rsidR="00630F13">
        <w:rPr>
          <w:rFonts w:asciiTheme="minorHAnsi" w:hAnsiTheme="minorHAnsi"/>
          <w:sz w:val="22"/>
          <w:szCs w:val="22"/>
        </w:rPr>
        <w:t>firm</w:t>
      </w:r>
      <w:r w:rsidR="006D3630" w:rsidRPr="004E0C94">
        <w:rPr>
          <w:rFonts w:asciiTheme="minorHAnsi" w:hAnsiTheme="minorHAnsi"/>
          <w:sz w:val="22"/>
          <w:szCs w:val="22"/>
        </w:rPr>
        <w:t xml:space="preserve">. </w:t>
      </w:r>
    </w:p>
    <w:p w14:paraId="6273B8FE" w14:textId="48CB6663" w:rsidR="004F5BA3" w:rsidRPr="004E0C94" w:rsidRDefault="00427151" w:rsidP="00275A75">
      <w:pPr>
        <w:ind w:left="105" w:right="50"/>
        <w:jc w:val="both"/>
        <w:rPr>
          <w:rFonts w:asciiTheme="minorHAnsi" w:hAnsiTheme="minorHAnsi"/>
          <w:b/>
          <w:i/>
          <w:spacing w:val="-1"/>
          <w:sz w:val="22"/>
          <w:szCs w:val="22"/>
        </w:rPr>
      </w:pPr>
      <w:r w:rsidRPr="004E0C94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4E0C94">
        <w:rPr>
          <w:rFonts w:asciiTheme="minorHAnsi" w:hAnsiTheme="minorHAnsi"/>
          <w:b/>
          <w:i/>
          <w:spacing w:val="-1"/>
          <w:sz w:val="22"/>
          <w:szCs w:val="22"/>
        </w:rPr>
        <w:t>N</w:t>
      </w:r>
      <w:r w:rsidRPr="004E0C94">
        <w:rPr>
          <w:rFonts w:asciiTheme="minorHAnsi" w:hAnsiTheme="minorHAnsi"/>
          <w:b/>
          <w:i/>
          <w:spacing w:val="2"/>
          <w:sz w:val="22"/>
          <w:szCs w:val="22"/>
        </w:rPr>
        <w:t>o</w:t>
      </w:r>
      <w:r w:rsidRPr="004E0C94">
        <w:rPr>
          <w:rFonts w:asciiTheme="minorHAnsi" w:hAnsiTheme="minorHAnsi"/>
          <w:b/>
          <w:i/>
          <w:spacing w:val="-3"/>
          <w:sz w:val="22"/>
          <w:szCs w:val="22"/>
        </w:rPr>
        <w:t>t</w:t>
      </w:r>
      <w:r w:rsidRPr="004E0C94">
        <w:rPr>
          <w:rFonts w:asciiTheme="minorHAnsi" w:hAnsiTheme="minorHAnsi"/>
          <w:b/>
          <w:i/>
          <w:spacing w:val="-2"/>
          <w:sz w:val="22"/>
          <w:szCs w:val="22"/>
        </w:rPr>
        <w:t>a</w:t>
      </w:r>
      <w:r w:rsidRPr="004E0C94">
        <w:rPr>
          <w:rFonts w:asciiTheme="minorHAnsi" w:hAnsiTheme="minorHAnsi"/>
          <w:b/>
          <w:i/>
          <w:spacing w:val="2"/>
          <w:sz w:val="22"/>
          <w:szCs w:val="22"/>
        </w:rPr>
        <w:t>b</w:t>
      </w:r>
      <w:r w:rsidRPr="004E0C94">
        <w:rPr>
          <w:rFonts w:asciiTheme="minorHAnsi" w:hAnsiTheme="minorHAnsi"/>
          <w:b/>
          <w:i/>
          <w:spacing w:val="-3"/>
          <w:sz w:val="22"/>
          <w:szCs w:val="22"/>
        </w:rPr>
        <w:t>l</w:t>
      </w:r>
      <w:r w:rsidRPr="004E0C94">
        <w:rPr>
          <w:rFonts w:asciiTheme="minorHAnsi" w:hAnsiTheme="minorHAnsi"/>
          <w:b/>
          <w:i/>
          <w:sz w:val="22"/>
          <w:szCs w:val="22"/>
        </w:rPr>
        <w:t>e</w:t>
      </w:r>
      <w:r w:rsidRPr="004E0C94">
        <w:rPr>
          <w:rFonts w:asciiTheme="minorHAnsi" w:hAnsiTheme="minorHAnsi"/>
          <w:b/>
          <w:i/>
          <w:spacing w:val="3"/>
          <w:sz w:val="22"/>
          <w:szCs w:val="22"/>
        </w:rPr>
        <w:t xml:space="preserve"> </w:t>
      </w:r>
      <w:r w:rsidR="0036015B" w:rsidRPr="004E0C94">
        <w:rPr>
          <w:rFonts w:asciiTheme="minorHAnsi" w:hAnsiTheme="minorHAnsi"/>
          <w:b/>
          <w:i/>
          <w:spacing w:val="-1"/>
          <w:sz w:val="22"/>
          <w:szCs w:val="22"/>
        </w:rPr>
        <w:t>Assignments</w:t>
      </w:r>
      <w:r w:rsidRPr="004E0C94">
        <w:rPr>
          <w:rFonts w:asciiTheme="minorHAnsi" w:hAnsiTheme="minorHAnsi"/>
          <w:b/>
          <w:i/>
          <w:spacing w:val="1"/>
          <w:sz w:val="22"/>
          <w:szCs w:val="22"/>
        </w:rPr>
        <w:t xml:space="preserve"> </w:t>
      </w:r>
      <w:r w:rsidRPr="004E0C94">
        <w:rPr>
          <w:rFonts w:asciiTheme="minorHAnsi" w:hAnsiTheme="minorHAnsi"/>
          <w:b/>
          <w:i/>
          <w:spacing w:val="1"/>
          <w:w w:val="101"/>
          <w:sz w:val="22"/>
          <w:szCs w:val="22"/>
        </w:rPr>
        <w:t>i</w:t>
      </w:r>
      <w:r w:rsidRPr="004E0C94">
        <w:rPr>
          <w:rFonts w:asciiTheme="minorHAnsi" w:hAnsiTheme="minorHAnsi"/>
          <w:b/>
          <w:i/>
          <w:spacing w:val="-6"/>
          <w:sz w:val="22"/>
          <w:szCs w:val="22"/>
        </w:rPr>
        <w:t>n</w:t>
      </w:r>
      <w:r w:rsidRPr="004E0C94">
        <w:rPr>
          <w:rFonts w:asciiTheme="minorHAnsi" w:hAnsiTheme="minorHAnsi"/>
          <w:b/>
          <w:i/>
          <w:spacing w:val="2"/>
          <w:w w:val="101"/>
          <w:sz w:val="22"/>
          <w:szCs w:val="22"/>
        </w:rPr>
        <w:t>c</w:t>
      </w:r>
      <w:r w:rsidRPr="004E0C94">
        <w:rPr>
          <w:rFonts w:asciiTheme="minorHAnsi" w:hAnsiTheme="minorHAnsi"/>
          <w:b/>
          <w:i/>
          <w:spacing w:val="1"/>
          <w:w w:val="101"/>
          <w:sz w:val="22"/>
          <w:szCs w:val="22"/>
        </w:rPr>
        <w:t>l</w:t>
      </w:r>
      <w:r w:rsidRPr="004E0C94">
        <w:rPr>
          <w:rFonts w:asciiTheme="minorHAnsi" w:hAnsiTheme="minorHAnsi"/>
          <w:b/>
          <w:i/>
          <w:spacing w:val="-6"/>
          <w:sz w:val="22"/>
          <w:szCs w:val="22"/>
        </w:rPr>
        <w:t>u</w:t>
      </w:r>
      <w:r w:rsidRPr="004E0C94">
        <w:rPr>
          <w:rFonts w:asciiTheme="minorHAnsi" w:hAnsiTheme="minorHAnsi"/>
          <w:b/>
          <w:i/>
          <w:spacing w:val="2"/>
          <w:sz w:val="22"/>
          <w:szCs w:val="22"/>
        </w:rPr>
        <w:t>d</w:t>
      </w:r>
      <w:r w:rsidRPr="004E0C94">
        <w:rPr>
          <w:rFonts w:asciiTheme="minorHAnsi" w:hAnsiTheme="minorHAnsi"/>
          <w:b/>
          <w:i/>
          <w:spacing w:val="-2"/>
          <w:w w:val="101"/>
          <w:sz w:val="22"/>
          <w:szCs w:val="22"/>
        </w:rPr>
        <w:t>e</w:t>
      </w:r>
      <w:r w:rsidRPr="004E0C94">
        <w:rPr>
          <w:rFonts w:asciiTheme="minorHAnsi" w:hAnsiTheme="minorHAnsi"/>
          <w:b/>
          <w:i/>
          <w:sz w:val="22"/>
          <w:szCs w:val="22"/>
        </w:rPr>
        <w:t>:</w:t>
      </w:r>
    </w:p>
    <w:p w14:paraId="4AE506FF" w14:textId="5EAA8183" w:rsidR="00E84513" w:rsidRPr="004E0C94" w:rsidRDefault="009E7347" w:rsidP="00E84513">
      <w:pPr>
        <w:pStyle w:val="ListParagraph"/>
        <w:numPr>
          <w:ilvl w:val="0"/>
          <w:numId w:val="11"/>
        </w:numPr>
        <w:tabs>
          <w:tab w:val="left" w:pos="820"/>
        </w:tabs>
        <w:spacing w:before="54"/>
        <w:ind w:right="143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pacing w:val="-1"/>
          <w:sz w:val="22"/>
          <w:szCs w:val="22"/>
        </w:rPr>
        <w:t>IT Director</w:t>
      </w:r>
      <w:r w:rsidR="006A76A8">
        <w:rPr>
          <w:rFonts w:asciiTheme="minorHAnsi" w:hAnsiTheme="minorHAnsi"/>
          <w:b/>
          <w:spacing w:val="-1"/>
          <w:sz w:val="22"/>
          <w:szCs w:val="22"/>
        </w:rPr>
        <w:t>/Program Manager</w:t>
      </w:r>
      <w:r>
        <w:rPr>
          <w:rFonts w:asciiTheme="minorHAnsi" w:hAnsiTheme="minorHAnsi"/>
          <w:b/>
          <w:spacing w:val="-1"/>
          <w:sz w:val="22"/>
          <w:szCs w:val="22"/>
        </w:rPr>
        <w:t xml:space="preserve"> </w:t>
      </w:r>
      <w:r w:rsidR="00427151" w:rsidRPr="004E0C94">
        <w:rPr>
          <w:rFonts w:asciiTheme="minorHAnsi" w:hAnsiTheme="minorHAnsi"/>
          <w:b/>
          <w:sz w:val="22"/>
          <w:szCs w:val="22"/>
        </w:rPr>
        <w:t>–</w:t>
      </w:r>
      <w:r w:rsidR="00427151" w:rsidRPr="004E0C94">
        <w:rPr>
          <w:rFonts w:asciiTheme="minorHAnsi" w:hAnsiTheme="minorHAnsi"/>
          <w:b/>
          <w:spacing w:val="1"/>
          <w:sz w:val="22"/>
          <w:szCs w:val="22"/>
        </w:rPr>
        <w:t xml:space="preserve"> </w:t>
      </w:r>
      <w:r w:rsidR="006D3630" w:rsidRPr="004E0C94">
        <w:rPr>
          <w:rFonts w:asciiTheme="minorHAnsi" w:hAnsiTheme="minorHAnsi"/>
          <w:i/>
          <w:spacing w:val="1"/>
          <w:sz w:val="22"/>
          <w:szCs w:val="22"/>
        </w:rPr>
        <w:t>Corporate Employee Financial Service</w:t>
      </w:r>
      <w:r w:rsidR="00C21DBB" w:rsidRPr="004E0C94">
        <w:rPr>
          <w:rFonts w:asciiTheme="minorHAnsi" w:hAnsiTheme="minorHAnsi"/>
          <w:i/>
          <w:spacing w:val="1"/>
          <w:sz w:val="22"/>
          <w:szCs w:val="22"/>
        </w:rPr>
        <w:t>s</w:t>
      </w:r>
      <w:r w:rsidR="006D3630" w:rsidRPr="004E0C94">
        <w:rPr>
          <w:rFonts w:asciiTheme="minorHAnsi" w:hAnsiTheme="minorHAnsi"/>
          <w:i/>
          <w:spacing w:val="1"/>
          <w:sz w:val="22"/>
          <w:szCs w:val="22"/>
        </w:rPr>
        <w:t>.</w:t>
      </w:r>
      <w:r w:rsidR="006D3630" w:rsidRPr="004E0C94">
        <w:rPr>
          <w:rFonts w:asciiTheme="minorHAnsi" w:hAnsiTheme="minorHAnsi"/>
          <w:b/>
          <w:spacing w:val="1"/>
          <w:sz w:val="22"/>
          <w:szCs w:val="22"/>
        </w:rPr>
        <w:t xml:space="preserve"> </w:t>
      </w:r>
      <w:r w:rsidR="0036015B" w:rsidRPr="004E0C94">
        <w:rPr>
          <w:rFonts w:asciiTheme="minorHAnsi" w:hAnsiTheme="minorHAnsi"/>
          <w:sz w:val="22"/>
          <w:szCs w:val="22"/>
        </w:rPr>
        <w:t>Program Manager for $8M technology program</w:t>
      </w:r>
      <w:r w:rsidR="00754ECC">
        <w:rPr>
          <w:rFonts w:asciiTheme="minorHAnsi" w:hAnsiTheme="minorHAnsi"/>
          <w:sz w:val="22"/>
          <w:szCs w:val="22"/>
        </w:rPr>
        <w:t xml:space="preserve"> supporting firm’s Executive Compensation Plan Management Business</w:t>
      </w:r>
      <w:r w:rsidR="00630F13">
        <w:rPr>
          <w:rFonts w:asciiTheme="minorHAnsi" w:hAnsiTheme="minorHAnsi"/>
          <w:sz w:val="22"/>
          <w:szCs w:val="22"/>
        </w:rPr>
        <w:t xml:space="preserve">.  </w:t>
      </w:r>
      <w:r w:rsidR="0036015B" w:rsidRPr="004E0C94">
        <w:rPr>
          <w:rFonts w:asciiTheme="minorHAnsi" w:hAnsiTheme="minorHAnsi"/>
          <w:sz w:val="22"/>
          <w:szCs w:val="22"/>
        </w:rPr>
        <w:t>Directed group of 80+ onshore and offshore employees, contractors, and vendors on a next generation stock admin an</w:t>
      </w:r>
      <w:r w:rsidR="00301753">
        <w:rPr>
          <w:rFonts w:asciiTheme="minorHAnsi" w:hAnsiTheme="minorHAnsi"/>
          <w:sz w:val="22"/>
          <w:szCs w:val="22"/>
        </w:rPr>
        <w:t>d reporting platform initiative.</w:t>
      </w:r>
      <w:r w:rsidR="00C21DBB" w:rsidRPr="004E0C94">
        <w:rPr>
          <w:rFonts w:asciiTheme="minorHAnsi" w:hAnsiTheme="minorHAnsi"/>
          <w:sz w:val="22"/>
          <w:szCs w:val="22"/>
        </w:rPr>
        <w:t xml:space="preserve"> </w:t>
      </w:r>
    </w:p>
    <w:p w14:paraId="5954CD3A" w14:textId="275694A6" w:rsidR="00E344E0" w:rsidRPr="00E344E0" w:rsidRDefault="009E7347" w:rsidP="00E344E0">
      <w:pPr>
        <w:pStyle w:val="ListParagraph"/>
        <w:numPr>
          <w:ilvl w:val="0"/>
          <w:numId w:val="11"/>
        </w:numPr>
        <w:tabs>
          <w:tab w:val="left" w:pos="820"/>
        </w:tabs>
        <w:spacing w:before="34"/>
        <w:ind w:right="143"/>
        <w:jc w:val="both"/>
        <w:rPr>
          <w:rFonts w:asciiTheme="minorHAnsi" w:hAnsiTheme="minorHAnsi"/>
          <w:b/>
          <w:spacing w:val="-2"/>
          <w:szCs w:val="21"/>
        </w:rPr>
      </w:pPr>
      <w:r w:rsidRPr="00E344E0">
        <w:rPr>
          <w:rFonts w:asciiTheme="minorHAnsi" w:hAnsiTheme="minorHAnsi"/>
          <w:b/>
          <w:spacing w:val="-1"/>
          <w:sz w:val="22"/>
          <w:szCs w:val="22"/>
        </w:rPr>
        <w:t>IT Director</w:t>
      </w:r>
      <w:r w:rsidR="006A76A8">
        <w:rPr>
          <w:rFonts w:asciiTheme="minorHAnsi" w:hAnsiTheme="minorHAnsi"/>
          <w:b/>
          <w:spacing w:val="-1"/>
          <w:sz w:val="22"/>
          <w:szCs w:val="22"/>
        </w:rPr>
        <w:t>/Program Manager</w:t>
      </w:r>
      <w:r w:rsidRPr="00E344E0">
        <w:rPr>
          <w:rFonts w:asciiTheme="minorHAnsi" w:hAnsiTheme="minorHAnsi"/>
          <w:b/>
          <w:spacing w:val="-1"/>
          <w:sz w:val="22"/>
          <w:szCs w:val="22"/>
        </w:rPr>
        <w:t xml:space="preserve"> </w:t>
      </w:r>
      <w:r w:rsidR="0036015B" w:rsidRPr="00E344E0">
        <w:rPr>
          <w:rFonts w:asciiTheme="minorHAnsi" w:hAnsiTheme="minorHAnsi"/>
          <w:b/>
          <w:sz w:val="22"/>
          <w:szCs w:val="22"/>
        </w:rPr>
        <w:t>–</w:t>
      </w:r>
      <w:r w:rsidR="0036015B" w:rsidRPr="00E344E0">
        <w:rPr>
          <w:rFonts w:asciiTheme="minorHAnsi" w:hAnsiTheme="minorHAnsi"/>
          <w:b/>
          <w:spacing w:val="1"/>
          <w:sz w:val="22"/>
          <w:szCs w:val="22"/>
        </w:rPr>
        <w:t xml:space="preserve"> </w:t>
      </w:r>
      <w:r w:rsidR="0036015B" w:rsidRPr="00E344E0">
        <w:rPr>
          <w:rFonts w:asciiTheme="minorHAnsi" w:hAnsiTheme="minorHAnsi"/>
          <w:i/>
          <w:spacing w:val="1"/>
          <w:sz w:val="22"/>
          <w:szCs w:val="22"/>
        </w:rPr>
        <w:t>Investment Solutions.</w:t>
      </w:r>
      <w:r w:rsidR="0036015B" w:rsidRPr="00E344E0">
        <w:rPr>
          <w:rFonts w:asciiTheme="minorHAnsi" w:hAnsiTheme="minorHAnsi"/>
          <w:b/>
          <w:spacing w:val="1"/>
          <w:sz w:val="22"/>
          <w:szCs w:val="22"/>
        </w:rPr>
        <w:t xml:space="preserve"> </w:t>
      </w:r>
      <w:r w:rsidR="00301753" w:rsidRPr="00E344E0">
        <w:rPr>
          <w:rFonts w:asciiTheme="minorHAnsi" w:hAnsiTheme="minorHAnsi"/>
          <w:spacing w:val="1"/>
          <w:sz w:val="22"/>
          <w:szCs w:val="22"/>
        </w:rPr>
        <w:t>Leader</w:t>
      </w:r>
      <w:r w:rsidR="00F449D0" w:rsidRPr="00E344E0">
        <w:rPr>
          <w:rFonts w:asciiTheme="minorHAnsi" w:hAnsiTheme="minorHAnsi"/>
          <w:sz w:val="22"/>
          <w:szCs w:val="22"/>
        </w:rPr>
        <w:t xml:space="preserve"> </w:t>
      </w:r>
      <w:r w:rsidR="00630F13" w:rsidRPr="00E344E0">
        <w:rPr>
          <w:rFonts w:asciiTheme="minorHAnsi" w:hAnsiTheme="minorHAnsi"/>
          <w:sz w:val="22"/>
          <w:szCs w:val="22"/>
        </w:rPr>
        <w:t>responsible for</w:t>
      </w:r>
      <w:r w:rsidR="00F449D0" w:rsidRPr="00E344E0">
        <w:rPr>
          <w:rFonts w:asciiTheme="minorHAnsi" w:hAnsiTheme="minorHAnsi"/>
          <w:sz w:val="22"/>
          <w:szCs w:val="22"/>
        </w:rPr>
        <w:t xml:space="preserve"> </w:t>
      </w:r>
      <w:r w:rsidR="00D91B15" w:rsidRPr="00E344E0">
        <w:rPr>
          <w:rFonts w:asciiTheme="minorHAnsi" w:hAnsiTheme="minorHAnsi"/>
          <w:sz w:val="22"/>
          <w:szCs w:val="22"/>
        </w:rPr>
        <w:t xml:space="preserve">client onboarding and trading </w:t>
      </w:r>
      <w:r w:rsidR="00F449D0" w:rsidRPr="00E344E0">
        <w:rPr>
          <w:rFonts w:asciiTheme="minorHAnsi" w:hAnsiTheme="minorHAnsi"/>
          <w:sz w:val="22"/>
          <w:szCs w:val="22"/>
        </w:rPr>
        <w:t>web applications used by 8K</w:t>
      </w:r>
      <w:r w:rsidR="0036015B" w:rsidRPr="00E344E0">
        <w:rPr>
          <w:rFonts w:asciiTheme="minorHAnsi" w:hAnsiTheme="minorHAnsi"/>
          <w:sz w:val="22"/>
          <w:szCs w:val="22"/>
        </w:rPr>
        <w:t xml:space="preserve">+ financial advisors and home-office personnel supporting a mutual fund wrap program valued </w:t>
      </w:r>
      <w:r w:rsidR="00F449D0" w:rsidRPr="00E344E0">
        <w:rPr>
          <w:rFonts w:asciiTheme="minorHAnsi" w:hAnsiTheme="minorHAnsi"/>
          <w:sz w:val="22"/>
          <w:szCs w:val="22"/>
        </w:rPr>
        <w:t xml:space="preserve">at </w:t>
      </w:r>
      <w:r w:rsidR="0036015B" w:rsidRPr="00E344E0">
        <w:rPr>
          <w:rFonts w:asciiTheme="minorHAnsi" w:hAnsiTheme="minorHAnsi"/>
          <w:sz w:val="22"/>
          <w:szCs w:val="22"/>
        </w:rPr>
        <w:t xml:space="preserve">$50B+. </w:t>
      </w:r>
    </w:p>
    <w:p w14:paraId="3C635272" w14:textId="14754A99" w:rsidR="00630F13" w:rsidRPr="00E344E0" w:rsidRDefault="009E7347" w:rsidP="00E344E0">
      <w:pPr>
        <w:pStyle w:val="ListParagraph"/>
        <w:numPr>
          <w:ilvl w:val="0"/>
          <w:numId w:val="11"/>
        </w:numPr>
        <w:tabs>
          <w:tab w:val="left" w:pos="820"/>
        </w:tabs>
        <w:spacing w:before="34"/>
        <w:ind w:right="143"/>
        <w:jc w:val="both"/>
        <w:rPr>
          <w:rFonts w:asciiTheme="minorHAnsi" w:hAnsiTheme="minorHAnsi"/>
          <w:b/>
          <w:spacing w:val="-2"/>
          <w:szCs w:val="21"/>
        </w:rPr>
      </w:pPr>
      <w:r w:rsidRPr="00E344E0">
        <w:rPr>
          <w:rFonts w:asciiTheme="minorHAnsi" w:hAnsiTheme="minorHAnsi"/>
          <w:b/>
          <w:spacing w:val="-1"/>
          <w:sz w:val="22"/>
          <w:szCs w:val="22"/>
        </w:rPr>
        <w:t>IT</w:t>
      </w:r>
      <w:r w:rsidR="00D047D2" w:rsidRPr="00E344E0">
        <w:rPr>
          <w:rFonts w:asciiTheme="minorHAnsi" w:hAnsiTheme="minorHAnsi"/>
          <w:b/>
          <w:spacing w:val="-1"/>
          <w:sz w:val="22"/>
          <w:szCs w:val="22"/>
        </w:rPr>
        <w:t xml:space="preserve"> </w:t>
      </w:r>
      <w:r w:rsidRPr="00E344E0">
        <w:rPr>
          <w:rFonts w:asciiTheme="minorHAnsi" w:hAnsiTheme="minorHAnsi"/>
          <w:b/>
          <w:spacing w:val="-1"/>
          <w:sz w:val="22"/>
          <w:szCs w:val="22"/>
        </w:rPr>
        <w:t>Director</w:t>
      </w:r>
      <w:r w:rsidR="006A76A8">
        <w:rPr>
          <w:rFonts w:asciiTheme="minorHAnsi" w:hAnsiTheme="minorHAnsi"/>
          <w:b/>
          <w:spacing w:val="-1"/>
          <w:sz w:val="22"/>
          <w:szCs w:val="22"/>
        </w:rPr>
        <w:t>/Program Manager</w:t>
      </w:r>
      <w:r w:rsidR="00D047D2" w:rsidRPr="00E344E0">
        <w:rPr>
          <w:rFonts w:asciiTheme="minorHAnsi" w:hAnsiTheme="minorHAnsi"/>
          <w:i/>
          <w:sz w:val="22"/>
          <w:szCs w:val="22"/>
        </w:rPr>
        <w:t>– Investment Solutions.</w:t>
      </w:r>
      <w:r w:rsidR="00D047D2" w:rsidRPr="00E344E0">
        <w:rPr>
          <w:rFonts w:asciiTheme="minorHAnsi" w:hAnsiTheme="minorHAnsi"/>
          <w:sz w:val="22"/>
          <w:szCs w:val="22"/>
        </w:rPr>
        <w:t xml:space="preserve"> Leader of </w:t>
      </w:r>
      <w:r w:rsidR="00630F13" w:rsidRPr="00E344E0">
        <w:rPr>
          <w:rFonts w:asciiTheme="minorHAnsi" w:hAnsiTheme="minorHAnsi"/>
          <w:sz w:val="22"/>
          <w:szCs w:val="22"/>
        </w:rPr>
        <w:t xml:space="preserve">Managed Accounts Trade Surveillance </w:t>
      </w:r>
      <w:r w:rsidR="00D047D2" w:rsidRPr="00E344E0">
        <w:rPr>
          <w:rFonts w:asciiTheme="minorHAnsi" w:hAnsiTheme="minorHAnsi"/>
          <w:sz w:val="22"/>
          <w:szCs w:val="22"/>
        </w:rPr>
        <w:t xml:space="preserve">process redesign efforts </w:t>
      </w:r>
      <w:r w:rsidR="00630F13" w:rsidRPr="00E344E0">
        <w:rPr>
          <w:rFonts w:asciiTheme="minorHAnsi" w:hAnsiTheme="minorHAnsi"/>
          <w:sz w:val="22"/>
          <w:szCs w:val="22"/>
        </w:rPr>
        <w:t>and the delivery</w:t>
      </w:r>
      <w:r w:rsidR="00D047D2" w:rsidRPr="00E344E0">
        <w:rPr>
          <w:rFonts w:asciiTheme="minorHAnsi" w:hAnsiTheme="minorHAnsi"/>
          <w:sz w:val="22"/>
          <w:szCs w:val="22"/>
        </w:rPr>
        <w:t xml:space="preserve"> of a real-time, paper-less trade correction system.</w:t>
      </w:r>
      <w:r w:rsidR="00D047D2" w:rsidRPr="00E344E0">
        <w:rPr>
          <w:rFonts w:asciiTheme="minorHAnsi" w:hAnsiTheme="minorHAnsi"/>
          <w:b/>
          <w:spacing w:val="-1"/>
          <w:sz w:val="22"/>
          <w:szCs w:val="22"/>
        </w:rPr>
        <w:t xml:space="preserve"> </w:t>
      </w:r>
    </w:p>
    <w:p w14:paraId="59806FE1" w14:textId="77777777" w:rsidR="00E344E0" w:rsidRDefault="00E344E0" w:rsidP="00EF2C1D">
      <w:pPr>
        <w:spacing w:before="34"/>
        <w:ind w:left="105"/>
        <w:rPr>
          <w:rFonts w:asciiTheme="minorHAnsi" w:eastAsiaTheme="minorEastAsia" w:hAnsiTheme="minorHAnsi" w:cstheme="minorBidi"/>
          <w:b/>
          <w:bCs/>
          <w:spacing w:val="-2"/>
          <w:sz w:val="22"/>
          <w:szCs w:val="22"/>
        </w:rPr>
      </w:pPr>
    </w:p>
    <w:p w14:paraId="44F1806F" w14:textId="131C6B0E" w:rsidR="00EF2C1D" w:rsidRPr="004E0C94" w:rsidRDefault="00EF2C1D" w:rsidP="00EF2C1D">
      <w:pPr>
        <w:spacing w:before="34"/>
        <w:ind w:left="105"/>
        <w:rPr>
          <w:rFonts w:asciiTheme="minorHAnsi" w:hAnsiTheme="minorHAnsi"/>
          <w:sz w:val="22"/>
          <w:szCs w:val="21"/>
        </w:rPr>
      </w:pPr>
      <w:r w:rsidRPr="2DE1D9F5">
        <w:rPr>
          <w:rFonts w:asciiTheme="minorHAnsi" w:eastAsiaTheme="minorEastAsia" w:hAnsiTheme="minorHAnsi" w:cstheme="minorBidi"/>
          <w:b/>
          <w:bCs/>
          <w:spacing w:val="-2"/>
          <w:sz w:val="22"/>
          <w:szCs w:val="22"/>
        </w:rPr>
        <w:t>M</w:t>
      </w:r>
      <w:r w:rsidRPr="2DE1D9F5">
        <w:rPr>
          <w:rFonts w:asciiTheme="minorHAnsi" w:eastAsiaTheme="minorEastAsia" w:hAnsiTheme="minorHAnsi" w:cstheme="minorBidi"/>
          <w:b/>
          <w:bCs/>
          <w:spacing w:val="-2"/>
          <w:sz w:val="18"/>
          <w:szCs w:val="18"/>
        </w:rPr>
        <w:t>ANAGER</w:t>
      </w:r>
      <w:r w:rsidR="004D7057" w:rsidRPr="2DE1D9F5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, </w:t>
      </w:r>
      <w:r w:rsidRPr="2DE1D9F5">
        <w:rPr>
          <w:rFonts w:asciiTheme="minorHAnsi" w:eastAsiaTheme="minorEastAsia" w:hAnsiTheme="minorHAnsi" w:cstheme="minorBidi"/>
          <w:b/>
          <w:bCs/>
          <w:sz w:val="22"/>
          <w:szCs w:val="22"/>
        </w:rPr>
        <w:t>I</w:t>
      </w:r>
      <w:r w:rsidRPr="2DE1D9F5">
        <w:rPr>
          <w:rFonts w:asciiTheme="minorHAnsi" w:eastAsiaTheme="minorEastAsia" w:hAnsiTheme="minorHAnsi" w:cstheme="minorBidi"/>
          <w:b/>
          <w:bCs/>
          <w:spacing w:val="-2"/>
          <w:sz w:val="18"/>
          <w:szCs w:val="18"/>
        </w:rPr>
        <w:t>NFORMATION</w:t>
      </w:r>
      <w:r w:rsidRPr="2DE1D9F5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S</w:t>
      </w:r>
      <w:r w:rsidRPr="2DE1D9F5">
        <w:rPr>
          <w:rFonts w:asciiTheme="minorHAnsi" w:eastAsiaTheme="minorEastAsia" w:hAnsiTheme="minorHAnsi" w:cstheme="minorBidi"/>
          <w:b/>
          <w:bCs/>
          <w:spacing w:val="-2"/>
          <w:sz w:val="18"/>
          <w:szCs w:val="18"/>
        </w:rPr>
        <w:t>YSTEMS</w:t>
      </w:r>
      <w:r w:rsidRPr="2DE1D9F5">
        <w:rPr>
          <w:rFonts w:asciiTheme="minorHAnsi" w:eastAsiaTheme="minorEastAsia" w:hAnsiTheme="minorHAnsi" w:cstheme="minorBidi"/>
          <w:b/>
          <w:bCs/>
          <w:spacing w:val="-2"/>
          <w:sz w:val="22"/>
          <w:szCs w:val="22"/>
        </w:rPr>
        <w:t xml:space="preserve"> </w:t>
      </w:r>
      <w:r w:rsidRPr="2DE1D9F5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   </w:t>
      </w:r>
      <w:r w:rsidR="00E84513" w:rsidRPr="2DE1D9F5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  </w:t>
      </w:r>
      <w:r w:rsidRPr="2DE1D9F5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                              </w:t>
      </w:r>
      <w:r w:rsidR="00410CBD" w:rsidRPr="2DE1D9F5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                          </w:t>
      </w:r>
      <w:r w:rsidRPr="2DE1D9F5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</w:t>
      </w:r>
      <w:r w:rsidR="00A518F4" w:rsidRPr="2DE1D9F5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                    </w:t>
      </w:r>
      <w:r w:rsidR="005541E0" w:rsidRPr="2DE1D9F5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                         </w:t>
      </w:r>
      <w:r w:rsidR="004D7057" w:rsidRPr="2DE1D9F5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 </w:t>
      </w:r>
      <w:r w:rsidR="00C66E94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       </w:t>
      </w:r>
      <w:r w:rsidR="004D7057" w:rsidRPr="2DE1D9F5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 </w:t>
      </w:r>
      <w:r w:rsidRPr="2DE1D9F5">
        <w:rPr>
          <w:rFonts w:asciiTheme="minorHAnsi" w:eastAsiaTheme="minorEastAsia" w:hAnsiTheme="minorHAnsi" w:cstheme="minorBidi"/>
          <w:b/>
          <w:bCs/>
          <w:spacing w:val="-1"/>
          <w:sz w:val="22"/>
          <w:szCs w:val="22"/>
        </w:rPr>
        <w:t>JAN</w:t>
      </w:r>
      <w:r w:rsidRPr="2DE1D9F5">
        <w:rPr>
          <w:rFonts w:asciiTheme="minorHAnsi" w:eastAsiaTheme="minorEastAsia" w:hAnsiTheme="minorHAnsi" w:cstheme="minorBidi"/>
          <w:b/>
          <w:bCs/>
          <w:spacing w:val="3"/>
          <w:sz w:val="22"/>
          <w:szCs w:val="22"/>
        </w:rPr>
        <w:t xml:space="preserve"> </w:t>
      </w:r>
      <w:r w:rsidRPr="2DE1D9F5">
        <w:rPr>
          <w:rFonts w:asciiTheme="minorHAnsi" w:eastAsiaTheme="minorEastAsia" w:hAnsiTheme="minorHAnsi" w:cstheme="minorBidi"/>
          <w:b/>
          <w:bCs/>
          <w:spacing w:val="-2"/>
          <w:sz w:val="22"/>
          <w:szCs w:val="22"/>
        </w:rPr>
        <w:t>2000</w:t>
      </w:r>
      <w:r w:rsidRPr="2DE1D9F5">
        <w:rPr>
          <w:rFonts w:asciiTheme="minorHAnsi" w:eastAsiaTheme="minorEastAsia" w:hAnsiTheme="minorHAnsi" w:cstheme="minorBidi"/>
          <w:b/>
          <w:bCs/>
          <w:spacing w:val="-14"/>
          <w:sz w:val="22"/>
          <w:szCs w:val="22"/>
        </w:rPr>
        <w:t xml:space="preserve"> </w:t>
      </w:r>
      <w:r w:rsidRPr="2DE1D9F5">
        <w:rPr>
          <w:rFonts w:asciiTheme="minorHAnsi" w:eastAsiaTheme="minorEastAsia" w:hAnsiTheme="minorHAnsi" w:cstheme="minorBidi"/>
          <w:b/>
          <w:bCs/>
          <w:sz w:val="22"/>
          <w:szCs w:val="22"/>
        </w:rPr>
        <w:t>–</w:t>
      </w:r>
      <w:r w:rsidRPr="2DE1D9F5">
        <w:rPr>
          <w:rFonts w:asciiTheme="minorHAnsi" w:eastAsiaTheme="minorEastAsia" w:hAnsiTheme="minorHAnsi" w:cstheme="minorBidi"/>
          <w:b/>
          <w:bCs/>
          <w:spacing w:val="-10"/>
          <w:sz w:val="22"/>
          <w:szCs w:val="22"/>
        </w:rPr>
        <w:t xml:space="preserve"> </w:t>
      </w:r>
      <w:r w:rsidRPr="2DE1D9F5">
        <w:rPr>
          <w:rFonts w:asciiTheme="minorHAnsi" w:eastAsiaTheme="minorEastAsia" w:hAnsiTheme="minorHAnsi" w:cstheme="minorBidi"/>
          <w:b/>
          <w:bCs/>
          <w:spacing w:val="2"/>
          <w:sz w:val="22"/>
          <w:szCs w:val="22"/>
        </w:rPr>
        <w:t>DEC 2004</w:t>
      </w:r>
    </w:p>
    <w:p w14:paraId="7FD8F245" w14:textId="0CDA67F9" w:rsidR="00EF2C1D" w:rsidRPr="004E0C94" w:rsidRDefault="00EF2C1D" w:rsidP="00EF2C1D">
      <w:pPr>
        <w:spacing w:before="2"/>
        <w:ind w:left="105"/>
        <w:rPr>
          <w:rFonts w:asciiTheme="minorHAnsi" w:hAnsiTheme="minorHAnsi"/>
          <w:sz w:val="22"/>
          <w:szCs w:val="21"/>
        </w:rPr>
      </w:pPr>
      <w:r w:rsidRPr="004E0C94">
        <w:rPr>
          <w:rFonts w:asciiTheme="minorHAnsi" w:hAnsiTheme="minorHAnsi"/>
          <w:b/>
          <w:spacing w:val="-1"/>
          <w:sz w:val="22"/>
          <w:szCs w:val="21"/>
        </w:rPr>
        <w:t>UBS F</w:t>
      </w:r>
      <w:r w:rsidRPr="004E0C94">
        <w:rPr>
          <w:rFonts w:asciiTheme="minorHAnsi" w:hAnsiTheme="minorHAnsi"/>
          <w:b/>
          <w:spacing w:val="-1"/>
          <w:sz w:val="18"/>
          <w:szCs w:val="17"/>
        </w:rPr>
        <w:t>INANCIAL</w:t>
      </w:r>
      <w:r w:rsidRPr="004E0C94">
        <w:rPr>
          <w:rFonts w:asciiTheme="minorHAnsi" w:hAnsiTheme="minorHAnsi"/>
          <w:b/>
          <w:spacing w:val="-1"/>
          <w:sz w:val="22"/>
          <w:szCs w:val="21"/>
        </w:rPr>
        <w:t xml:space="preserve"> S</w:t>
      </w:r>
      <w:r w:rsidRPr="004E0C94">
        <w:rPr>
          <w:rFonts w:asciiTheme="minorHAnsi" w:hAnsiTheme="minorHAnsi"/>
          <w:b/>
          <w:spacing w:val="-1"/>
          <w:sz w:val="18"/>
          <w:szCs w:val="17"/>
        </w:rPr>
        <w:t>ERVICES</w:t>
      </w:r>
      <w:r w:rsidRPr="004E0C94">
        <w:rPr>
          <w:rFonts w:asciiTheme="minorHAnsi" w:hAnsiTheme="minorHAnsi"/>
          <w:b/>
          <w:spacing w:val="-1"/>
          <w:sz w:val="22"/>
          <w:szCs w:val="21"/>
        </w:rPr>
        <w:t xml:space="preserve"> </w:t>
      </w:r>
      <w:r w:rsidR="004E0C94">
        <w:rPr>
          <w:rFonts w:asciiTheme="minorHAnsi" w:hAnsiTheme="minorHAnsi"/>
          <w:b/>
          <w:spacing w:val="-1"/>
          <w:sz w:val="22"/>
          <w:szCs w:val="21"/>
        </w:rPr>
        <w:t xml:space="preserve"> </w:t>
      </w:r>
      <w:r w:rsidR="004E0C94">
        <w:rPr>
          <w:rFonts w:ascii="Wingdings" w:eastAsia="Wingdings" w:hAnsi="Wingdings" w:cs="Wingdings"/>
        </w:rPr>
        <w:t></w:t>
      </w:r>
      <w:r w:rsidRPr="004E0C94">
        <w:rPr>
          <w:rFonts w:asciiTheme="minorHAnsi" w:hAnsiTheme="minorHAnsi"/>
          <w:spacing w:val="35"/>
          <w:sz w:val="22"/>
          <w:szCs w:val="21"/>
        </w:rPr>
        <w:t xml:space="preserve"> </w:t>
      </w:r>
      <w:r w:rsidRPr="004E0C94">
        <w:rPr>
          <w:rFonts w:asciiTheme="minorHAnsi" w:hAnsiTheme="minorHAnsi"/>
          <w:b/>
          <w:spacing w:val="-1"/>
          <w:sz w:val="22"/>
          <w:szCs w:val="21"/>
        </w:rPr>
        <w:t>W</w:t>
      </w:r>
      <w:r w:rsidRPr="004E0C94">
        <w:rPr>
          <w:rFonts w:asciiTheme="minorHAnsi" w:hAnsiTheme="minorHAnsi"/>
          <w:b/>
          <w:spacing w:val="-1"/>
          <w:sz w:val="18"/>
          <w:szCs w:val="17"/>
        </w:rPr>
        <w:t>EEHAWKEN</w:t>
      </w:r>
      <w:r w:rsidRPr="004E0C94">
        <w:rPr>
          <w:rFonts w:asciiTheme="minorHAnsi" w:hAnsiTheme="minorHAnsi"/>
          <w:b/>
          <w:spacing w:val="-1"/>
          <w:sz w:val="22"/>
          <w:szCs w:val="21"/>
        </w:rPr>
        <w:t>, NJ</w:t>
      </w:r>
    </w:p>
    <w:p w14:paraId="30C7E3AC" w14:textId="2CDFC31F" w:rsidR="00B46348" w:rsidRDefault="00DD6C09" w:rsidP="00301753">
      <w:pPr>
        <w:ind w:left="105" w:right="50"/>
        <w:jc w:val="both"/>
        <w:rPr>
          <w:rFonts w:asciiTheme="minorHAnsi" w:hAnsiTheme="minorHAnsi"/>
          <w:sz w:val="22"/>
          <w:szCs w:val="22"/>
        </w:rPr>
      </w:pPr>
      <w:r w:rsidRPr="004E0C94">
        <w:rPr>
          <w:rFonts w:asciiTheme="minorHAnsi" w:hAnsiTheme="minorHAnsi"/>
          <w:spacing w:val="2"/>
          <w:sz w:val="22"/>
          <w:szCs w:val="22"/>
        </w:rPr>
        <w:t>T</w:t>
      </w:r>
      <w:r w:rsidR="00EF2C1D" w:rsidRPr="004E0C94">
        <w:rPr>
          <w:rFonts w:asciiTheme="minorHAnsi" w:hAnsiTheme="minorHAnsi"/>
          <w:spacing w:val="2"/>
          <w:sz w:val="22"/>
          <w:szCs w:val="22"/>
        </w:rPr>
        <w:t>echnical manager</w:t>
      </w:r>
      <w:r w:rsidR="00EF2C1D" w:rsidRPr="004E0C94">
        <w:rPr>
          <w:rFonts w:asciiTheme="minorHAnsi" w:hAnsiTheme="minorHAnsi"/>
          <w:sz w:val="22"/>
          <w:szCs w:val="22"/>
        </w:rPr>
        <w:t xml:space="preserve"> of mission critical technology projects for a Swiss-based financial services </w:t>
      </w:r>
      <w:r w:rsidR="005C4889">
        <w:rPr>
          <w:rFonts w:asciiTheme="minorHAnsi" w:hAnsiTheme="minorHAnsi"/>
          <w:sz w:val="22"/>
          <w:szCs w:val="22"/>
        </w:rPr>
        <w:t>firm</w:t>
      </w:r>
      <w:r w:rsidR="00EF2C1D" w:rsidRPr="004E0C94">
        <w:rPr>
          <w:rFonts w:asciiTheme="minorHAnsi" w:hAnsiTheme="minorHAnsi"/>
          <w:sz w:val="22"/>
          <w:szCs w:val="22"/>
        </w:rPr>
        <w:t xml:space="preserve">. </w:t>
      </w:r>
    </w:p>
    <w:p w14:paraId="5D40852A" w14:textId="642F438B" w:rsidR="00A6020A" w:rsidRPr="004E0C94" w:rsidRDefault="00A6020A" w:rsidP="00A6020A">
      <w:pPr>
        <w:spacing w:before="70"/>
        <w:ind w:left="105"/>
        <w:rPr>
          <w:rFonts w:asciiTheme="minorHAnsi" w:hAnsiTheme="minorHAnsi"/>
          <w:sz w:val="22"/>
          <w:szCs w:val="22"/>
        </w:rPr>
      </w:pPr>
      <w:r w:rsidRPr="004E0C94">
        <w:rPr>
          <w:rFonts w:asciiTheme="minorHAnsi" w:hAnsiTheme="minorHAnsi"/>
          <w:b/>
          <w:i/>
          <w:spacing w:val="-1"/>
          <w:sz w:val="22"/>
          <w:szCs w:val="22"/>
        </w:rPr>
        <w:t>N</w:t>
      </w:r>
      <w:r w:rsidRPr="004E0C94">
        <w:rPr>
          <w:rFonts w:asciiTheme="minorHAnsi" w:hAnsiTheme="minorHAnsi"/>
          <w:b/>
          <w:i/>
          <w:spacing w:val="2"/>
          <w:sz w:val="22"/>
          <w:szCs w:val="22"/>
        </w:rPr>
        <w:t>o</w:t>
      </w:r>
      <w:r w:rsidRPr="004E0C94">
        <w:rPr>
          <w:rFonts w:asciiTheme="minorHAnsi" w:hAnsiTheme="minorHAnsi"/>
          <w:b/>
          <w:i/>
          <w:spacing w:val="-3"/>
          <w:sz w:val="22"/>
          <w:szCs w:val="22"/>
        </w:rPr>
        <w:t>t</w:t>
      </w:r>
      <w:r w:rsidRPr="004E0C94">
        <w:rPr>
          <w:rFonts w:asciiTheme="minorHAnsi" w:hAnsiTheme="minorHAnsi"/>
          <w:b/>
          <w:i/>
          <w:spacing w:val="-2"/>
          <w:sz w:val="22"/>
          <w:szCs w:val="22"/>
        </w:rPr>
        <w:t>a</w:t>
      </w:r>
      <w:r w:rsidRPr="004E0C94">
        <w:rPr>
          <w:rFonts w:asciiTheme="minorHAnsi" w:hAnsiTheme="minorHAnsi"/>
          <w:b/>
          <w:i/>
          <w:spacing w:val="2"/>
          <w:sz w:val="22"/>
          <w:szCs w:val="22"/>
        </w:rPr>
        <w:t>b</w:t>
      </w:r>
      <w:r w:rsidRPr="004E0C94">
        <w:rPr>
          <w:rFonts w:asciiTheme="minorHAnsi" w:hAnsiTheme="minorHAnsi"/>
          <w:b/>
          <w:i/>
          <w:spacing w:val="-3"/>
          <w:sz w:val="22"/>
          <w:szCs w:val="22"/>
        </w:rPr>
        <w:t>l</w:t>
      </w:r>
      <w:r w:rsidRPr="004E0C94">
        <w:rPr>
          <w:rFonts w:asciiTheme="minorHAnsi" w:hAnsiTheme="minorHAnsi"/>
          <w:b/>
          <w:i/>
          <w:sz w:val="22"/>
          <w:szCs w:val="22"/>
        </w:rPr>
        <w:t>e</w:t>
      </w:r>
      <w:r w:rsidRPr="004E0C94">
        <w:rPr>
          <w:rFonts w:asciiTheme="minorHAnsi" w:hAnsiTheme="minorHAnsi"/>
          <w:b/>
          <w:i/>
          <w:spacing w:val="3"/>
          <w:sz w:val="22"/>
          <w:szCs w:val="22"/>
        </w:rPr>
        <w:t xml:space="preserve"> </w:t>
      </w:r>
      <w:r w:rsidRPr="004E0C94">
        <w:rPr>
          <w:rFonts w:asciiTheme="minorHAnsi" w:hAnsiTheme="minorHAnsi"/>
          <w:b/>
          <w:i/>
          <w:spacing w:val="-1"/>
          <w:sz w:val="22"/>
          <w:szCs w:val="22"/>
        </w:rPr>
        <w:t>Assignments</w:t>
      </w:r>
      <w:r w:rsidRPr="004E0C94">
        <w:rPr>
          <w:rFonts w:asciiTheme="minorHAnsi" w:hAnsiTheme="minorHAnsi"/>
          <w:b/>
          <w:i/>
          <w:spacing w:val="1"/>
          <w:sz w:val="22"/>
          <w:szCs w:val="22"/>
        </w:rPr>
        <w:t xml:space="preserve"> </w:t>
      </w:r>
      <w:r w:rsidRPr="004E0C94">
        <w:rPr>
          <w:rFonts w:asciiTheme="minorHAnsi" w:hAnsiTheme="minorHAnsi"/>
          <w:b/>
          <w:i/>
          <w:spacing w:val="1"/>
          <w:w w:val="101"/>
          <w:sz w:val="22"/>
          <w:szCs w:val="22"/>
        </w:rPr>
        <w:t>i</w:t>
      </w:r>
      <w:r w:rsidRPr="004E0C94">
        <w:rPr>
          <w:rFonts w:asciiTheme="minorHAnsi" w:hAnsiTheme="minorHAnsi"/>
          <w:b/>
          <w:i/>
          <w:spacing w:val="-6"/>
          <w:sz w:val="22"/>
          <w:szCs w:val="22"/>
        </w:rPr>
        <w:t>n</w:t>
      </w:r>
      <w:r w:rsidRPr="004E0C94">
        <w:rPr>
          <w:rFonts w:asciiTheme="minorHAnsi" w:hAnsiTheme="minorHAnsi"/>
          <w:b/>
          <w:i/>
          <w:spacing w:val="2"/>
          <w:w w:val="101"/>
          <w:sz w:val="22"/>
          <w:szCs w:val="22"/>
        </w:rPr>
        <w:t>c</w:t>
      </w:r>
      <w:r w:rsidRPr="004E0C94">
        <w:rPr>
          <w:rFonts w:asciiTheme="minorHAnsi" w:hAnsiTheme="minorHAnsi"/>
          <w:b/>
          <w:i/>
          <w:spacing w:val="1"/>
          <w:w w:val="101"/>
          <w:sz w:val="22"/>
          <w:szCs w:val="22"/>
        </w:rPr>
        <w:t>l</w:t>
      </w:r>
      <w:r w:rsidRPr="004E0C94">
        <w:rPr>
          <w:rFonts w:asciiTheme="minorHAnsi" w:hAnsiTheme="minorHAnsi"/>
          <w:b/>
          <w:i/>
          <w:spacing w:val="-6"/>
          <w:sz w:val="22"/>
          <w:szCs w:val="22"/>
        </w:rPr>
        <w:t>u</w:t>
      </w:r>
      <w:r w:rsidRPr="004E0C94">
        <w:rPr>
          <w:rFonts w:asciiTheme="minorHAnsi" w:hAnsiTheme="minorHAnsi"/>
          <w:b/>
          <w:i/>
          <w:spacing w:val="2"/>
          <w:sz w:val="22"/>
          <w:szCs w:val="22"/>
        </w:rPr>
        <w:t>d</w:t>
      </w:r>
      <w:r w:rsidRPr="004E0C94">
        <w:rPr>
          <w:rFonts w:asciiTheme="minorHAnsi" w:hAnsiTheme="minorHAnsi"/>
          <w:b/>
          <w:i/>
          <w:spacing w:val="-2"/>
          <w:w w:val="101"/>
          <w:sz w:val="22"/>
          <w:szCs w:val="22"/>
        </w:rPr>
        <w:t>e</w:t>
      </w:r>
      <w:r w:rsidRPr="004E0C94">
        <w:rPr>
          <w:rFonts w:asciiTheme="minorHAnsi" w:hAnsiTheme="minorHAnsi"/>
          <w:b/>
          <w:i/>
          <w:sz w:val="22"/>
          <w:szCs w:val="22"/>
        </w:rPr>
        <w:t>:</w:t>
      </w:r>
    </w:p>
    <w:p w14:paraId="50C9C16F" w14:textId="6C3548F5" w:rsidR="00C27F93" w:rsidRPr="004E0C94" w:rsidRDefault="009E7347" w:rsidP="00E84513">
      <w:pPr>
        <w:pStyle w:val="ListParagraph"/>
        <w:numPr>
          <w:ilvl w:val="0"/>
          <w:numId w:val="9"/>
        </w:numPr>
        <w:tabs>
          <w:tab w:val="left" w:pos="820"/>
        </w:tabs>
        <w:spacing w:before="54"/>
        <w:ind w:right="143"/>
        <w:jc w:val="both"/>
        <w:rPr>
          <w:rFonts w:asciiTheme="minorHAnsi" w:hAnsiTheme="minorHAnsi"/>
          <w:spacing w:val="-1"/>
          <w:sz w:val="22"/>
          <w:szCs w:val="22"/>
        </w:rPr>
      </w:pPr>
      <w:r>
        <w:rPr>
          <w:rFonts w:asciiTheme="minorHAnsi" w:hAnsiTheme="minorHAnsi"/>
          <w:b/>
          <w:spacing w:val="-1"/>
          <w:sz w:val="22"/>
          <w:szCs w:val="22"/>
        </w:rPr>
        <w:t>IT</w:t>
      </w:r>
      <w:r w:rsidR="00427151" w:rsidRPr="004E0C94">
        <w:rPr>
          <w:rFonts w:asciiTheme="minorHAnsi" w:hAnsiTheme="minorHAnsi"/>
          <w:b/>
          <w:spacing w:val="-1"/>
          <w:sz w:val="22"/>
          <w:szCs w:val="22"/>
        </w:rPr>
        <w:t xml:space="preserve"> </w:t>
      </w:r>
      <w:r w:rsidR="006A76A8">
        <w:rPr>
          <w:rFonts w:asciiTheme="minorHAnsi" w:hAnsiTheme="minorHAnsi"/>
          <w:b/>
          <w:spacing w:val="-1"/>
          <w:sz w:val="22"/>
          <w:szCs w:val="22"/>
        </w:rPr>
        <w:t xml:space="preserve">Project </w:t>
      </w:r>
      <w:r w:rsidR="00427151" w:rsidRPr="004E0C94">
        <w:rPr>
          <w:rFonts w:asciiTheme="minorHAnsi" w:hAnsiTheme="minorHAnsi"/>
          <w:b/>
          <w:spacing w:val="-1"/>
          <w:sz w:val="22"/>
          <w:szCs w:val="22"/>
        </w:rPr>
        <w:t>Manager</w:t>
      </w:r>
      <w:r w:rsidR="00427151" w:rsidRPr="004E0C94">
        <w:rPr>
          <w:rFonts w:asciiTheme="minorHAnsi" w:hAnsiTheme="minorHAnsi"/>
          <w:spacing w:val="-1"/>
          <w:sz w:val="22"/>
          <w:szCs w:val="22"/>
        </w:rPr>
        <w:t xml:space="preserve"> – </w:t>
      </w:r>
      <w:r w:rsidR="00C27F93" w:rsidRPr="004E0C94">
        <w:rPr>
          <w:rFonts w:asciiTheme="minorHAnsi" w:hAnsiTheme="minorHAnsi"/>
          <w:i/>
          <w:spacing w:val="-1"/>
          <w:sz w:val="22"/>
          <w:szCs w:val="22"/>
        </w:rPr>
        <w:t>Corporate Employee Financial Services</w:t>
      </w:r>
      <w:r w:rsidR="00C27F93" w:rsidRPr="004E0C94">
        <w:rPr>
          <w:rFonts w:asciiTheme="minorHAnsi" w:hAnsiTheme="minorHAnsi"/>
          <w:spacing w:val="-1"/>
          <w:sz w:val="22"/>
          <w:szCs w:val="22"/>
        </w:rPr>
        <w:t xml:space="preserve">. </w:t>
      </w:r>
      <w:r w:rsidR="00F94BB0">
        <w:rPr>
          <w:rFonts w:asciiTheme="minorHAnsi" w:hAnsiTheme="minorHAnsi"/>
          <w:spacing w:val="-1"/>
          <w:sz w:val="22"/>
          <w:szCs w:val="22"/>
        </w:rPr>
        <w:t>Team Leader i</w:t>
      </w:r>
      <w:r w:rsidR="00C27F93" w:rsidRPr="004E0C94">
        <w:rPr>
          <w:rFonts w:asciiTheme="minorHAnsi" w:hAnsiTheme="minorHAnsi"/>
          <w:spacing w:val="-1"/>
          <w:sz w:val="22"/>
          <w:szCs w:val="22"/>
        </w:rPr>
        <w:t>n the delivery and maintenance of web applications used by 100 corporate clients managing stock benefit programs valued in excess of $30 trillion.</w:t>
      </w:r>
    </w:p>
    <w:p w14:paraId="25B64E54" w14:textId="23090041" w:rsidR="00C27F93" w:rsidRPr="004E0C94" w:rsidRDefault="009E7347" w:rsidP="00E84513">
      <w:pPr>
        <w:pStyle w:val="ListParagraph"/>
        <w:numPr>
          <w:ilvl w:val="0"/>
          <w:numId w:val="9"/>
        </w:numPr>
        <w:tabs>
          <w:tab w:val="left" w:pos="820"/>
        </w:tabs>
        <w:spacing w:before="54"/>
        <w:ind w:right="143"/>
        <w:jc w:val="both"/>
        <w:rPr>
          <w:rFonts w:asciiTheme="minorHAnsi" w:hAnsiTheme="minorHAnsi"/>
          <w:spacing w:val="-1"/>
          <w:sz w:val="22"/>
          <w:szCs w:val="22"/>
        </w:rPr>
      </w:pPr>
      <w:r>
        <w:rPr>
          <w:rFonts w:asciiTheme="minorHAnsi" w:hAnsiTheme="minorHAnsi"/>
          <w:b/>
          <w:spacing w:val="-1"/>
          <w:sz w:val="22"/>
          <w:szCs w:val="22"/>
        </w:rPr>
        <w:t>IT</w:t>
      </w:r>
      <w:r w:rsidR="003E21E6" w:rsidRPr="004E0C94">
        <w:rPr>
          <w:rFonts w:asciiTheme="minorHAnsi" w:hAnsiTheme="minorHAnsi"/>
          <w:b/>
          <w:spacing w:val="-1"/>
          <w:sz w:val="22"/>
          <w:szCs w:val="22"/>
        </w:rPr>
        <w:t xml:space="preserve"> </w:t>
      </w:r>
      <w:r w:rsidR="006A76A8">
        <w:rPr>
          <w:rFonts w:asciiTheme="minorHAnsi" w:hAnsiTheme="minorHAnsi"/>
          <w:b/>
          <w:spacing w:val="-1"/>
          <w:sz w:val="22"/>
          <w:szCs w:val="22"/>
        </w:rPr>
        <w:t xml:space="preserve">Development </w:t>
      </w:r>
      <w:r w:rsidR="003E21E6" w:rsidRPr="004E0C94">
        <w:rPr>
          <w:rFonts w:asciiTheme="minorHAnsi" w:hAnsiTheme="minorHAnsi"/>
          <w:b/>
          <w:spacing w:val="-1"/>
          <w:sz w:val="22"/>
          <w:szCs w:val="22"/>
        </w:rPr>
        <w:t>Manager</w:t>
      </w:r>
      <w:r w:rsidR="003E21E6" w:rsidRPr="004E0C94">
        <w:rPr>
          <w:rFonts w:asciiTheme="minorHAnsi" w:hAnsiTheme="minorHAnsi"/>
          <w:spacing w:val="-1"/>
          <w:sz w:val="22"/>
          <w:szCs w:val="22"/>
        </w:rPr>
        <w:t xml:space="preserve"> – </w:t>
      </w:r>
      <w:r w:rsidR="00C27F93" w:rsidRPr="004E0C94">
        <w:rPr>
          <w:rFonts w:asciiTheme="minorHAnsi" w:hAnsiTheme="minorHAnsi"/>
          <w:i/>
          <w:spacing w:val="-1"/>
          <w:sz w:val="22"/>
          <w:szCs w:val="22"/>
        </w:rPr>
        <w:t>Operations Systems</w:t>
      </w:r>
      <w:r w:rsidR="00427151" w:rsidRPr="004E0C94">
        <w:rPr>
          <w:rFonts w:asciiTheme="minorHAnsi" w:hAnsiTheme="minorHAnsi"/>
          <w:spacing w:val="-1"/>
          <w:sz w:val="22"/>
          <w:szCs w:val="22"/>
        </w:rPr>
        <w:t xml:space="preserve">. </w:t>
      </w:r>
      <w:r w:rsidR="00301753">
        <w:rPr>
          <w:rFonts w:asciiTheme="minorHAnsi" w:hAnsiTheme="minorHAnsi"/>
          <w:spacing w:val="-1"/>
          <w:sz w:val="22"/>
          <w:szCs w:val="22"/>
        </w:rPr>
        <w:t>Leader of team in</w:t>
      </w:r>
      <w:r w:rsidR="00C27F93" w:rsidRPr="004E0C94">
        <w:rPr>
          <w:rFonts w:asciiTheme="minorHAnsi" w:hAnsiTheme="minorHAnsi"/>
          <w:spacing w:val="-1"/>
          <w:sz w:val="22"/>
          <w:szCs w:val="22"/>
        </w:rPr>
        <w:t xml:space="preserve"> all phases of the SDLC </w:t>
      </w:r>
      <w:r w:rsidR="00301753">
        <w:rPr>
          <w:rFonts w:asciiTheme="minorHAnsi" w:hAnsiTheme="minorHAnsi"/>
          <w:spacing w:val="-1"/>
          <w:sz w:val="22"/>
          <w:szCs w:val="22"/>
        </w:rPr>
        <w:t>for</w:t>
      </w:r>
      <w:r w:rsidR="00C27F93" w:rsidRPr="004E0C94">
        <w:rPr>
          <w:rFonts w:asciiTheme="minorHAnsi" w:hAnsiTheme="minorHAnsi"/>
          <w:spacing w:val="-1"/>
          <w:sz w:val="22"/>
          <w:szCs w:val="22"/>
        </w:rPr>
        <w:t xml:space="preserve"> the firm’s order break recovery system designed to mitigate market exposure from technology breakdowns.</w:t>
      </w:r>
    </w:p>
    <w:p w14:paraId="5F393336" w14:textId="77777777" w:rsidR="00805E0F" w:rsidRPr="004E0C94" w:rsidRDefault="00805E0F">
      <w:pPr>
        <w:ind w:left="105"/>
        <w:rPr>
          <w:rFonts w:asciiTheme="minorHAnsi" w:hAnsiTheme="minorHAnsi"/>
          <w:b/>
          <w:spacing w:val="-1"/>
          <w:szCs w:val="21"/>
        </w:rPr>
      </w:pPr>
    </w:p>
    <w:p w14:paraId="572116BD" w14:textId="2A9B150D" w:rsidR="00EE21D7" w:rsidRPr="004E0C94" w:rsidRDefault="00EE21D7" w:rsidP="004E0C94">
      <w:pPr>
        <w:ind w:left="1872" w:right="1874"/>
        <w:jc w:val="center"/>
        <w:rPr>
          <w:rFonts w:asciiTheme="minorHAnsi" w:hAnsiTheme="minorHAnsi"/>
          <w:b/>
          <w:sz w:val="28"/>
          <w:szCs w:val="28"/>
        </w:rPr>
      </w:pPr>
      <w:r w:rsidRPr="004E0C94">
        <w:rPr>
          <w:rFonts w:asciiTheme="minorHAnsi" w:hAnsiTheme="minorHAnsi"/>
          <w:b/>
          <w:sz w:val="28"/>
          <w:szCs w:val="28"/>
        </w:rPr>
        <w:t>EDUCATION AND CREDENTIALS</w:t>
      </w:r>
    </w:p>
    <w:p w14:paraId="3B69238D" w14:textId="7EF1DEA4" w:rsidR="008E034D" w:rsidRPr="004E0C94" w:rsidRDefault="008E034D" w:rsidP="005111E9">
      <w:pPr>
        <w:ind w:left="792" w:right="821"/>
        <w:jc w:val="center"/>
        <w:rPr>
          <w:rFonts w:asciiTheme="minorHAnsi" w:hAnsiTheme="minorHAnsi"/>
          <w:sz w:val="22"/>
          <w:szCs w:val="22"/>
        </w:rPr>
      </w:pPr>
      <w:r w:rsidRPr="004E0C94">
        <w:rPr>
          <w:rFonts w:asciiTheme="minorHAnsi" w:hAnsiTheme="minorHAnsi"/>
          <w:sz w:val="22"/>
          <w:szCs w:val="22"/>
        </w:rPr>
        <w:t>M</w:t>
      </w:r>
      <w:r w:rsidRPr="004E0C94">
        <w:rPr>
          <w:rFonts w:asciiTheme="minorHAnsi" w:hAnsiTheme="minorHAnsi"/>
          <w:spacing w:val="-3"/>
          <w:sz w:val="22"/>
          <w:szCs w:val="22"/>
        </w:rPr>
        <w:t>a</w:t>
      </w:r>
      <w:r w:rsidRPr="004E0C94">
        <w:rPr>
          <w:rFonts w:asciiTheme="minorHAnsi" w:hAnsiTheme="minorHAnsi"/>
          <w:spacing w:val="1"/>
          <w:sz w:val="22"/>
          <w:szCs w:val="22"/>
        </w:rPr>
        <w:t>s</w:t>
      </w:r>
      <w:r w:rsidRPr="004E0C94">
        <w:rPr>
          <w:rFonts w:asciiTheme="minorHAnsi" w:hAnsiTheme="minorHAnsi"/>
          <w:spacing w:val="-3"/>
          <w:sz w:val="22"/>
          <w:szCs w:val="22"/>
        </w:rPr>
        <w:t>t</w:t>
      </w:r>
      <w:r w:rsidRPr="004E0C94">
        <w:rPr>
          <w:rFonts w:asciiTheme="minorHAnsi" w:hAnsiTheme="minorHAnsi"/>
          <w:spacing w:val="2"/>
          <w:sz w:val="22"/>
          <w:szCs w:val="22"/>
        </w:rPr>
        <w:t>e</w:t>
      </w:r>
      <w:r w:rsidRPr="004E0C94">
        <w:rPr>
          <w:rFonts w:asciiTheme="minorHAnsi" w:hAnsiTheme="minorHAnsi"/>
          <w:sz w:val="22"/>
          <w:szCs w:val="22"/>
        </w:rPr>
        <w:t>r</w:t>
      </w:r>
      <w:r w:rsidRPr="004E0C94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4E0C94">
        <w:rPr>
          <w:rFonts w:asciiTheme="minorHAnsi" w:hAnsiTheme="minorHAnsi"/>
          <w:spacing w:val="2"/>
          <w:sz w:val="22"/>
          <w:szCs w:val="22"/>
        </w:rPr>
        <w:t>o</w:t>
      </w:r>
      <w:r w:rsidRPr="004E0C94">
        <w:rPr>
          <w:rFonts w:asciiTheme="minorHAnsi" w:hAnsiTheme="minorHAnsi"/>
          <w:sz w:val="22"/>
          <w:szCs w:val="22"/>
        </w:rPr>
        <w:t>f</w:t>
      </w:r>
      <w:r w:rsidRPr="004E0C94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4E0C94">
        <w:rPr>
          <w:rFonts w:asciiTheme="minorHAnsi" w:hAnsiTheme="minorHAnsi"/>
          <w:spacing w:val="-2"/>
          <w:sz w:val="22"/>
          <w:szCs w:val="22"/>
        </w:rPr>
        <w:t>Business Administration</w:t>
      </w:r>
      <w:r w:rsidRPr="004E0C94">
        <w:rPr>
          <w:rFonts w:asciiTheme="minorHAnsi" w:hAnsiTheme="minorHAnsi"/>
          <w:sz w:val="22"/>
          <w:szCs w:val="22"/>
        </w:rPr>
        <w:t xml:space="preserve"> </w:t>
      </w:r>
      <w:r w:rsidR="004E0C94">
        <w:rPr>
          <w:rFonts w:ascii="Wingdings" w:eastAsia="Wingdings" w:hAnsi="Wingdings" w:cs="Wingdings"/>
        </w:rPr>
        <w:t></w:t>
      </w:r>
      <w:r w:rsidRPr="004E0C94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4E0C94">
        <w:rPr>
          <w:rFonts w:asciiTheme="minorHAnsi" w:hAnsiTheme="minorHAnsi"/>
          <w:spacing w:val="-3"/>
          <w:sz w:val="22"/>
          <w:szCs w:val="22"/>
        </w:rPr>
        <w:t>Management Information Systems</w:t>
      </w:r>
      <w:r w:rsidRPr="004E0C94">
        <w:rPr>
          <w:rFonts w:asciiTheme="minorHAnsi" w:hAnsiTheme="minorHAnsi"/>
          <w:sz w:val="22"/>
          <w:szCs w:val="22"/>
        </w:rPr>
        <w:t>,</w:t>
      </w:r>
      <w:r w:rsidRPr="004E0C94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4E0C94">
        <w:rPr>
          <w:rFonts w:asciiTheme="minorHAnsi" w:hAnsiTheme="minorHAnsi"/>
          <w:spacing w:val="-1"/>
          <w:sz w:val="22"/>
          <w:szCs w:val="22"/>
        </w:rPr>
        <w:t>Saint Peters University</w:t>
      </w:r>
    </w:p>
    <w:p w14:paraId="4B85A2ED" w14:textId="60449BA2" w:rsidR="008E034D" w:rsidRPr="004E0C94" w:rsidRDefault="008E034D" w:rsidP="005111E9">
      <w:pPr>
        <w:ind w:left="792" w:right="821"/>
        <w:jc w:val="center"/>
        <w:rPr>
          <w:rFonts w:asciiTheme="minorHAnsi" w:hAnsiTheme="minorHAnsi"/>
          <w:sz w:val="22"/>
          <w:szCs w:val="22"/>
        </w:rPr>
      </w:pPr>
      <w:r w:rsidRPr="004E0C94">
        <w:rPr>
          <w:rFonts w:asciiTheme="minorHAnsi" w:hAnsiTheme="minorHAnsi"/>
          <w:sz w:val="22"/>
          <w:szCs w:val="22"/>
        </w:rPr>
        <w:t xml:space="preserve">Bachelor of Business Administration, Management </w:t>
      </w:r>
      <w:r w:rsidR="004E0C94">
        <w:rPr>
          <w:rFonts w:ascii="Wingdings" w:eastAsia="Wingdings" w:hAnsi="Wingdings" w:cs="Wingdings"/>
        </w:rPr>
        <w:t></w:t>
      </w:r>
      <w:r w:rsidRPr="004E0C94">
        <w:rPr>
          <w:rFonts w:asciiTheme="minorHAnsi" w:hAnsiTheme="minorHAnsi"/>
          <w:sz w:val="22"/>
          <w:szCs w:val="22"/>
        </w:rPr>
        <w:t xml:space="preserve"> SUNY Empire State </w:t>
      </w:r>
    </w:p>
    <w:p w14:paraId="60C83B9B" w14:textId="7C452606" w:rsidR="008E034D" w:rsidRDefault="008E034D" w:rsidP="005111E9">
      <w:pPr>
        <w:ind w:left="792" w:right="821"/>
        <w:jc w:val="center"/>
        <w:rPr>
          <w:rFonts w:asciiTheme="minorHAnsi" w:hAnsiTheme="minorHAnsi"/>
          <w:sz w:val="22"/>
          <w:szCs w:val="22"/>
        </w:rPr>
      </w:pPr>
      <w:r w:rsidRPr="004E0C94">
        <w:rPr>
          <w:rFonts w:asciiTheme="minorHAnsi" w:hAnsiTheme="minorHAnsi"/>
          <w:sz w:val="22"/>
          <w:szCs w:val="22"/>
        </w:rPr>
        <w:t xml:space="preserve">Project Manager Professional (PMP) </w:t>
      </w:r>
      <w:r w:rsidR="004E0C94">
        <w:rPr>
          <w:rFonts w:ascii="Wingdings" w:eastAsia="Wingdings" w:hAnsi="Wingdings" w:cs="Wingdings"/>
        </w:rPr>
        <w:t></w:t>
      </w:r>
      <w:r w:rsidRPr="004E0C94">
        <w:rPr>
          <w:rFonts w:asciiTheme="minorHAnsi" w:hAnsiTheme="minorHAnsi"/>
          <w:sz w:val="22"/>
          <w:szCs w:val="22"/>
        </w:rPr>
        <w:t xml:space="preserve"> Pro</w:t>
      </w:r>
      <w:r w:rsidR="000B154D">
        <w:rPr>
          <w:rFonts w:asciiTheme="minorHAnsi" w:hAnsiTheme="minorHAnsi"/>
          <w:sz w:val="22"/>
          <w:szCs w:val="22"/>
        </w:rPr>
        <w:t>ject Management Institute (PMI)</w:t>
      </w:r>
    </w:p>
    <w:p w14:paraId="03D0B80F" w14:textId="0845DBA8" w:rsidR="000B154D" w:rsidRPr="004E0C94" w:rsidRDefault="000B154D" w:rsidP="005111E9">
      <w:pPr>
        <w:ind w:left="792" w:right="821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Scrum </w:t>
      </w:r>
      <w:r w:rsidR="00194ABB">
        <w:rPr>
          <w:rFonts w:asciiTheme="minorHAnsi" w:hAnsiTheme="minorHAnsi"/>
          <w:sz w:val="22"/>
          <w:szCs w:val="22"/>
        </w:rPr>
        <w:t>Master</w:t>
      </w:r>
      <w:r>
        <w:rPr>
          <w:rFonts w:asciiTheme="minorHAnsi" w:hAnsiTheme="minorHAnsi"/>
          <w:sz w:val="22"/>
          <w:szCs w:val="22"/>
        </w:rPr>
        <w:t xml:space="preserve"> Certification (S</w:t>
      </w:r>
      <w:r w:rsidR="00194ABB">
        <w:rPr>
          <w:rFonts w:asciiTheme="minorHAnsi" w:hAnsiTheme="minorHAnsi"/>
          <w:sz w:val="22"/>
          <w:szCs w:val="22"/>
        </w:rPr>
        <w:t>M</w:t>
      </w:r>
      <w:r>
        <w:rPr>
          <w:rFonts w:asciiTheme="minorHAnsi" w:hAnsiTheme="minorHAnsi"/>
          <w:sz w:val="22"/>
          <w:szCs w:val="22"/>
        </w:rPr>
        <w:t xml:space="preserve">C) </w:t>
      </w:r>
      <w:r w:rsidR="00BA53B0">
        <w:rPr>
          <w:rFonts w:asciiTheme="minorHAnsi" w:hAnsiTheme="minorHAnsi"/>
          <w:sz w:val="22"/>
          <w:szCs w:val="22"/>
        </w:rPr>
        <w:t xml:space="preserve"> Ongoing </w:t>
      </w:r>
      <w:r>
        <w:rPr>
          <w:rFonts w:ascii="Wingdings" w:eastAsia="Wingdings" w:hAnsi="Wingdings" w:cs="Wingdings"/>
        </w:rPr>
        <w:t></w:t>
      </w:r>
      <w:r>
        <w:rPr>
          <w:rFonts w:asciiTheme="minorHAnsi" w:hAnsiTheme="minorHAnsi"/>
          <w:sz w:val="22"/>
          <w:szCs w:val="22"/>
        </w:rPr>
        <w:t xml:space="preserve"> SCRUM Study</w:t>
      </w:r>
    </w:p>
    <w:p w14:paraId="7CA39D85" w14:textId="6665ECF3" w:rsidR="008E034D" w:rsidRPr="004E0C94" w:rsidRDefault="008E034D" w:rsidP="005111E9">
      <w:pPr>
        <w:ind w:left="792" w:right="821"/>
        <w:jc w:val="center"/>
        <w:rPr>
          <w:rFonts w:asciiTheme="minorHAnsi" w:hAnsiTheme="minorHAnsi"/>
          <w:sz w:val="22"/>
          <w:szCs w:val="22"/>
        </w:rPr>
      </w:pPr>
      <w:r w:rsidRPr="004E0C94">
        <w:rPr>
          <w:rFonts w:asciiTheme="minorHAnsi" w:hAnsiTheme="minorHAnsi"/>
          <w:sz w:val="22"/>
          <w:szCs w:val="22"/>
        </w:rPr>
        <w:t xml:space="preserve">Computer Programming Diploma </w:t>
      </w:r>
      <w:r w:rsidR="004E0C94">
        <w:rPr>
          <w:rFonts w:ascii="Wingdings" w:eastAsia="Wingdings" w:hAnsi="Wingdings" w:cs="Wingdings"/>
        </w:rPr>
        <w:t></w:t>
      </w:r>
      <w:r w:rsidR="004E0C94">
        <w:rPr>
          <w:rFonts w:asciiTheme="minorHAnsi" w:hAnsiTheme="minorHAnsi"/>
          <w:sz w:val="22"/>
          <w:szCs w:val="22"/>
        </w:rPr>
        <w:t xml:space="preserve"> </w:t>
      </w:r>
      <w:r w:rsidRPr="004E0C94">
        <w:rPr>
          <w:rFonts w:asciiTheme="minorHAnsi" w:hAnsiTheme="minorHAnsi"/>
          <w:sz w:val="22"/>
          <w:szCs w:val="22"/>
        </w:rPr>
        <w:t>The Chubb Institute</w:t>
      </w:r>
    </w:p>
    <w:p w14:paraId="6273B91D" w14:textId="21635ED1" w:rsidR="004F5BA3" w:rsidRPr="004E0C94" w:rsidRDefault="004F5BA3">
      <w:pPr>
        <w:spacing w:before="7" w:line="100" w:lineRule="exact"/>
        <w:rPr>
          <w:rFonts w:asciiTheme="minorHAnsi" w:hAnsiTheme="minorHAnsi"/>
          <w:sz w:val="10"/>
          <w:szCs w:val="10"/>
        </w:rPr>
      </w:pPr>
    </w:p>
    <w:p w14:paraId="6273B91E" w14:textId="26C60ECF" w:rsidR="004F5BA3" w:rsidRPr="004E0C94" w:rsidRDefault="00427151" w:rsidP="004554F9">
      <w:pPr>
        <w:ind w:left="4054" w:right="4071"/>
        <w:jc w:val="center"/>
        <w:rPr>
          <w:rFonts w:asciiTheme="minorHAnsi" w:hAnsiTheme="minorHAnsi"/>
          <w:b/>
          <w:spacing w:val="-1"/>
          <w:sz w:val="22"/>
          <w:szCs w:val="21"/>
        </w:rPr>
      </w:pPr>
      <w:r w:rsidRPr="004E0C94">
        <w:rPr>
          <w:rFonts w:asciiTheme="minorHAnsi" w:hAnsiTheme="minorHAnsi"/>
          <w:b/>
          <w:spacing w:val="-1"/>
          <w:sz w:val="22"/>
          <w:szCs w:val="21"/>
        </w:rPr>
        <w:t>A</w:t>
      </w:r>
      <w:r w:rsidRPr="004E0C94">
        <w:rPr>
          <w:rFonts w:asciiTheme="minorHAnsi" w:hAnsiTheme="minorHAnsi"/>
          <w:b/>
          <w:sz w:val="18"/>
          <w:szCs w:val="17"/>
        </w:rPr>
        <w:t>DD</w:t>
      </w:r>
      <w:r w:rsidRPr="004E0C94">
        <w:rPr>
          <w:rFonts w:asciiTheme="minorHAnsi" w:hAnsiTheme="minorHAnsi"/>
          <w:b/>
          <w:spacing w:val="-3"/>
          <w:sz w:val="18"/>
          <w:szCs w:val="17"/>
        </w:rPr>
        <w:t>I</w:t>
      </w:r>
      <w:r w:rsidRPr="004E0C94">
        <w:rPr>
          <w:rFonts w:asciiTheme="minorHAnsi" w:hAnsiTheme="minorHAnsi"/>
          <w:b/>
          <w:spacing w:val="1"/>
          <w:sz w:val="18"/>
          <w:szCs w:val="17"/>
        </w:rPr>
        <w:t>TI</w:t>
      </w:r>
      <w:r w:rsidRPr="004E0C94">
        <w:rPr>
          <w:rFonts w:asciiTheme="minorHAnsi" w:hAnsiTheme="minorHAnsi"/>
          <w:b/>
          <w:spacing w:val="-6"/>
          <w:sz w:val="18"/>
          <w:szCs w:val="17"/>
        </w:rPr>
        <w:t>O</w:t>
      </w:r>
      <w:r w:rsidRPr="004E0C94">
        <w:rPr>
          <w:rFonts w:asciiTheme="minorHAnsi" w:hAnsiTheme="minorHAnsi"/>
          <w:b/>
          <w:sz w:val="18"/>
          <w:szCs w:val="17"/>
        </w:rPr>
        <w:t>N</w:t>
      </w:r>
      <w:r w:rsidRPr="004E0C94">
        <w:rPr>
          <w:rFonts w:asciiTheme="minorHAnsi" w:hAnsiTheme="minorHAnsi"/>
          <w:b/>
          <w:spacing w:val="-4"/>
          <w:sz w:val="18"/>
          <w:szCs w:val="17"/>
        </w:rPr>
        <w:t>A</w:t>
      </w:r>
      <w:r w:rsidRPr="004E0C94">
        <w:rPr>
          <w:rFonts w:asciiTheme="minorHAnsi" w:hAnsiTheme="minorHAnsi"/>
          <w:b/>
          <w:sz w:val="18"/>
          <w:szCs w:val="17"/>
        </w:rPr>
        <w:t>L</w:t>
      </w:r>
      <w:r w:rsidRPr="004E0C94">
        <w:rPr>
          <w:rFonts w:asciiTheme="minorHAnsi" w:hAnsiTheme="minorHAnsi"/>
          <w:b/>
          <w:spacing w:val="14"/>
          <w:sz w:val="18"/>
          <w:szCs w:val="17"/>
        </w:rPr>
        <w:t xml:space="preserve"> </w:t>
      </w:r>
      <w:r w:rsidR="004554F9" w:rsidRPr="004E0C94">
        <w:rPr>
          <w:rFonts w:asciiTheme="minorHAnsi" w:hAnsiTheme="minorHAnsi"/>
          <w:b/>
          <w:spacing w:val="14"/>
          <w:sz w:val="22"/>
          <w:szCs w:val="17"/>
        </w:rPr>
        <w:t>C</w:t>
      </w:r>
      <w:r w:rsidRPr="004E0C94">
        <w:rPr>
          <w:rFonts w:asciiTheme="minorHAnsi" w:hAnsiTheme="minorHAnsi"/>
          <w:b/>
          <w:spacing w:val="-2"/>
          <w:w w:val="101"/>
          <w:sz w:val="18"/>
          <w:szCs w:val="17"/>
        </w:rPr>
        <w:t>O</w:t>
      </w:r>
      <w:r w:rsidRPr="004E0C94">
        <w:rPr>
          <w:rFonts w:asciiTheme="minorHAnsi" w:hAnsiTheme="minorHAnsi"/>
          <w:b/>
          <w:spacing w:val="-4"/>
          <w:w w:val="101"/>
          <w:sz w:val="18"/>
          <w:szCs w:val="17"/>
        </w:rPr>
        <w:t>U</w:t>
      </w:r>
      <w:r w:rsidRPr="004E0C94">
        <w:rPr>
          <w:rFonts w:asciiTheme="minorHAnsi" w:hAnsiTheme="minorHAnsi"/>
          <w:b/>
          <w:w w:val="101"/>
          <w:sz w:val="18"/>
          <w:szCs w:val="17"/>
        </w:rPr>
        <w:t>R</w:t>
      </w:r>
      <w:r w:rsidRPr="004E0C94">
        <w:rPr>
          <w:rFonts w:asciiTheme="minorHAnsi" w:hAnsiTheme="minorHAnsi"/>
          <w:b/>
          <w:spacing w:val="-4"/>
          <w:w w:val="101"/>
          <w:sz w:val="18"/>
          <w:szCs w:val="17"/>
        </w:rPr>
        <w:t>S</w:t>
      </w:r>
      <w:r w:rsidRPr="004E0C94">
        <w:rPr>
          <w:rFonts w:asciiTheme="minorHAnsi" w:hAnsiTheme="minorHAnsi"/>
          <w:b/>
          <w:spacing w:val="-3"/>
          <w:w w:val="101"/>
          <w:sz w:val="18"/>
          <w:szCs w:val="17"/>
        </w:rPr>
        <w:t>E</w:t>
      </w:r>
      <w:r w:rsidRPr="004E0C94">
        <w:rPr>
          <w:rFonts w:asciiTheme="minorHAnsi" w:hAnsiTheme="minorHAnsi"/>
          <w:b/>
          <w:spacing w:val="4"/>
          <w:w w:val="101"/>
          <w:sz w:val="18"/>
          <w:szCs w:val="17"/>
        </w:rPr>
        <w:t>W</w:t>
      </w:r>
      <w:r w:rsidRPr="004E0C94">
        <w:rPr>
          <w:rFonts w:asciiTheme="minorHAnsi" w:hAnsiTheme="minorHAnsi"/>
          <w:b/>
          <w:spacing w:val="-2"/>
          <w:w w:val="101"/>
          <w:sz w:val="18"/>
          <w:szCs w:val="17"/>
        </w:rPr>
        <w:t>O</w:t>
      </w:r>
      <w:r w:rsidRPr="004E0C94">
        <w:rPr>
          <w:rFonts w:asciiTheme="minorHAnsi" w:hAnsiTheme="minorHAnsi"/>
          <w:b/>
          <w:spacing w:val="-4"/>
          <w:w w:val="101"/>
          <w:sz w:val="18"/>
          <w:szCs w:val="17"/>
        </w:rPr>
        <w:t>R</w:t>
      </w:r>
      <w:r w:rsidRPr="004E0C94">
        <w:rPr>
          <w:rFonts w:asciiTheme="minorHAnsi" w:hAnsiTheme="minorHAnsi"/>
          <w:b/>
          <w:spacing w:val="-1"/>
          <w:w w:val="101"/>
          <w:sz w:val="18"/>
          <w:szCs w:val="17"/>
        </w:rPr>
        <w:t>K</w:t>
      </w:r>
    </w:p>
    <w:p w14:paraId="2082A216" w14:textId="0453D32A" w:rsidR="00CB070A" w:rsidRPr="004E0C94" w:rsidRDefault="00CB070A" w:rsidP="005111E9">
      <w:pPr>
        <w:ind w:left="792" w:right="821"/>
        <w:jc w:val="center"/>
        <w:rPr>
          <w:rFonts w:asciiTheme="minorHAnsi" w:hAnsiTheme="minorHAnsi"/>
          <w:sz w:val="22"/>
          <w:szCs w:val="22"/>
        </w:rPr>
      </w:pPr>
      <w:r w:rsidRPr="005111E9">
        <w:rPr>
          <w:rFonts w:asciiTheme="minorHAnsi" w:hAnsiTheme="minorHAnsi"/>
          <w:sz w:val="22"/>
          <w:szCs w:val="22"/>
        </w:rPr>
        <w:t>Certificate i</w:t>
      </w:r>
      <w:r w:rsidRPr="004E0C94">
        <w:rPr>
          <w:rFonts w:asciiTheme="minorHAnsi" w:hAnsiTheme="minorHAnsi"/>
          <w:sz w:val="22"/>
          <w:szCs w:val="22"/>
        </w:rPr>
        <w:t>n</w:t>
      </w:r>
      <w:r w:rsidRPr="005111E9">
        <w:rPr>
          <w:rFonts w:asciiTheme="minorHAnsi" w:hAnsiTheme="minorHAnsi"/>
          <w:sz w:val="22"/>
          <w:szCs w:val="22"/>
        </w:rPr>
        <w:t xml:space="preserve"> Informatio</w:t>
      </w:r>
      <w:r w:rsidRPr="004E0C94">
        <w:rPr>
          <w:rFonts w:asciiTheme="minorHAnsi" w:hAnsiTheme="minorHAnsi"/>
          <w:sz w:val="22"/>
          <w:szCs w:val="22"/>
        </w:rPr>
        <w:t>n</w:t>
      </w:r>
      <w:r w:rsidRPr="005111E9">
        <w:rPr>
          <w:rFonts w:asciiTheme="minorHAnsi" w:hAnsiTheme="minorHAnsi"/>
          <w:sz w:val="22"/>
          <w:szCs w:val="22"/>
        </w:rPr>
        <w:t xml:space="preserve"> Technolog</w:t>
      </w:r>
      <w:r w:rsidRPr="004E0C94">
        <w:rPr>
          <w:rFonts w:asciiTheme="minorHAnsi" w:hAnsiTheme="minorHAnsi"/>
          <w:sz w:val="22"/>
          <w:szCs w:val="22"/>
        </w:rPr>
        <w:t>y</w:t>
      </w:r>
      <w:r w:rsidRPr="005111E9">
        <w:rPr>
          <w:rFonts w:asciiTheme="minorHAnsi" w:hAnsiTheme="minorHAnsi"/>
          <w:sz w:val="22"/>
          <w:szCs w:val="22"/>
        </w:rPr>
        <w:t xml:space="preserve"> Management</w:t>
      </w:r>
      <w:r w:rsidR="004D7057">
        <w:rPr>
          <w:rFonts w:asciiTheme="minorHAnsi" w:hAnsiTheme="minorHAnsi"/>
          <w:sz w:val="22"/>
          <w:szCs w:val="22"/>
        </w:rPr>
        <w:t xml:space="preserve"> (ITIL V3) </w:t>
      </w:r>
      <w:r w:rsidRPr="004E0C94">
        <w:rPr>
          <w:rFonts w:asciiTheme="minorHAnsi" w:hAnsiTheme="minorHAnsi"/>
          <w:sz w:val="22"/>
          <w:szCs w:val="22"/>
        </w:rPr>
        <w:t xml:space="preserve"> </w:t>
      </w:r>
      <w:r w:rsidR="001F1D3B" w:rsidRPr="004E0C94">
        <w:rPr>
          <w:rFonts w:asciiTheme="minorHAnsi" w:hAnsiTheme="minorHAnsi"/>
          <w:sz w:val="22"/>
          <w:szCs w:val="22"/>
        </w:rPr>
        <w:t xml:space="preserve">(Pending) </w:t>
      </w:r>
      <w:r w:rsidR="009C368A">
        <w:rPr>
          <w:rFonts w:ascii="Wingdings" w:eastAsia="Wingdings" w:hAnsi="Wingdings" w:cs="Wingdings"/>
        </w:rPr>
        <w:t></w:t>
      </w:r>
      <w:r w:rsidR="009C368A" w:rsidRPr="004E0C94">
        <w:rPr>
          <w:rFonts w:asciiTheme="minorHAnsi" w:hAnsiTheme="minorHAnsi"/>
          <w:sz w:val="22"/>
          <w:szCs w:val="22"/>
        </w:rPr>
        <w:t xml:space="preserve"> </w:t>
      </w:r>
      <w:r w:rsidRPr="005111E9">
        <w:rPr>
          <w:rFonts w:asciiTheme="minorHAnsi" w:hAnsiTheme="minorHAnsi"/>
          <w:sz w:val="22"/>
          <w:szCs w:val="22"/>
        </w:rPr>
        <w:t>Rutgers School of Business</w:t>
      </w:r>
    </w:p>
    <w:p w14:paraId="4E90E6BB" w14:textId="3EFC5798" w:rsidR="00CB070A" w:rsidRPr="005111E9" w:rsidRDefault="00CB070A" w:rsidP="005111E9">
      <w:pPr>
        <w:ind w:left="792" w:right="821"/>
        <w:jc w:val="center"/>
        <w:rPr>
          <w:rFonts w:asciiTheme="minorHAnsi" w:hAnsiTheme="minorHAnsi"/>
          <w:sz w:val="22"/>
          <w:szCs w:val="22"/>
        </w:rPr>
      </w:pPr>
      <w:r w:rsidRPr="005111E9">
        <w:rPr>
          <w:rFonts w:asciiTheme="minorHAnsi" w:hAnsiTheme="minorHAnsi"/>
          <w:sz w:val="22"/>
          <w:szCs w:val="22"/>
        </w:rPr>
        <w:t xml:space="preserve">Lean and Six Sigma </w:t>
      </w:r>
      <w:r w:rsidR="00CF6F5B">
        <w:rPr>
          <w:rFonts w:asciiTheme="minorHAnsi" w:hAnsiTheme="minorHAnsi"/>
          <w:sz w:val="22"/>
          <w:szCs w:val="22"/>
        </w:rPr>
        <w:t>Green</w:t>
      </w:r>
      <w:r w:rsidRPr="005111E9">
        <w:rPr>
          <w:rFonts w:asciiTheme="minorHAnsi" w:hAnsiTheme="minorHAnsi"/>
          <w:sz w:val="22"/>
          <w:szCs w:val="22"/>
        </w:rPr>
        <w:t xml:space="preserve"> Belt Train</w:t>
      </w:r>
      <w:r w:rsidR="00CF6F5B">
        <w:rPr>
          <w:rFonts w:asciiTheme="minorHAnsi" w:hAnsiTheme="minorHAnsi"/>
          <w:sz w:val="22"/>
          <w:szCs w:val="22"/>
        </w:rPr>
        <w:t xml:space="preserve">ed </w:t>
      </w:r>
      <w:r w:rsidRPr="004E0C94">
        <w:rPr>
          <w:rFonts w:asciiTheme="minorHAnsi" w:hAnsiTheme="minorHAnsi"/>
          <w:sz w:val="22"/>
          <w:szCs w:val="22"/>
        </w:rPr>
        <w:t xml:space="preserve"> </w:t>
      </w:r>
      <w:r w:rsidR="009C368A">
        <w:rPr>
          <w:rFonts w:ascii="Wingdings" w:eastAsia="Wingdings" w:hAnsi="Wingdings" w:cs="Wingdings"/>
        </w:rPr>
        <w:t></w:t>
      </w:r>
      <w:r w:rsidR="009C368A" w:rsidRPr="004E0C94">
        <w:rPr>
          <w:rFonts w:asciiTheme="minorHAnsi" w:hAnsiTheme="minorHAnsi"/>
          <w:sz w:val="22"/>
          <w:szCs w:val="22"/>
        </w:rPr>
        <w:t xml:space="preserve"> </w:t>
      </w:r>
      <w:r w:rsidRPr="005111E9">
        <w:rPr>
          <w:rFonts w:asciiTheme="minorHAnsi" w:hAnsiTheme="minorHAnsi"/>
          <w:sz w:val="22"/>
          <w:szCs w:val="22"/>
        </w:rPr>
        <w:t>Rutgers School of Business</w:t>
      </w:r>
    </w:p>
    <w:p w14:paraId="195BEEC3" w14:textId="6004B587" w:rsidR="00CB070A" w:rsidRPr="005111E9" w:rsidRDefault="00CB070A" w:rsidP="005111E9">
      <w:pPr>
        <w:ind w:left="792" w:right="821"/>
        <w:jc w:val="center"/>
        <w:rPr>
          <w:rFonts w:asciiTheme="minorHAnsi" w:hAnsiTheme="minorHAnsi"/>
          <w:sz w:val="22"/>
          <w:szCs w:val="22"/>
        </w:rPr>
      </w:pPr>
      <w:r w:rsidRPr="005111E9">
        <w:rPr>
          <w:rFonts w:asciiTheme="minorHAnsi" w:hAnsiTheme="minorHAnsi"/>
          <w:sz w:val="22"/>
          <w:szCs w:val="22"/>
        </w:rPr>
        <w:t>Primary Leadership Development</w:t>
      </w:r>
      <w:r w:rsidR="009C368A">
        <w:rPr>
          <w:rFonts w:asciiTheme="minorHAnsi" w:hAnsiTheme="minorHAnsi"/>
          <w:sz w:val="22"/>
          <w:szCs w:val="22"/>
        </w:rPr>
        <w:t xml:space="preserve"> </w:t>
      </w:r>
      <w:r w:rsidR="009C368A">
        <w:rPr>
          <w:rFonts w:ascii="Wingdings" w:eastAsia="Wingdings" w:hAnsi="Wingdings" w:cs="Wingdings"/>
        </w:rPr>
        <w:t></w:t>
      </w:r>
      <w:r w:rsidR="009C368A" w:rsidRPr="004E0C94">
        <w:rPr>
          <w:rFonts w:asciiTheme="minorHAnsi" w:hAnsiTheme="minorHAnsi"/>
          <w:sz w:val="22"/>
          <w:szCs w:val="22"/>
        </w:rPr>
        <w:t xml:space="preserve"> </w:t>
      </w:r>
      <w:r w:rsidRPr="005111E9">
        <w:rPr>
          <w:rFonts w:asciiTheme="minorHAnsi" w:hAnsiTheme="minorHAnsi"/>
          <w:sz w:val="22"/>
          <w:szCs w:val="22"/>
        </w:rPr>
        <w:t>US Army</w:t>
      </w:r>
    </w:p>
    <w:sectPr w:rsidR="00CB070A" w:rsidRPr="005111E9" w:rsidSect="009D002E">
      <w:type w:val="continuous"/>
      <w:pgSz w:w="12240" w:h="15840"/>
      <w:pgMar w:top="288" w:right="576" w:bottom="288" w:left="576" w:header="1152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5AA7F" w14:textId="77777777" w:rsidR="00106AD4" w:rsidRDefault="00106AD4" w:rsidP="00AE75C5">
      <w:r>
        <w:separator/>
      </w:r>
    </w:p>
  </w:endnote>
  <w:endnote w:type="continuationSeparator" w:id="0">
    <w:p w14:paraId="43244A8F" w14:textId="77777777" w:rsidR="00106AD4" w:rsidRDefault="00106AD4" w:rsidP="00AE75C5">
      <w:r>
        <w:continuationSeparator/>
      </w:r>
    </w:p>
  </w:endnote>
  <w:endnote w:type="continuationNotice" w:id="1">
    <w:p w14:paraId="43E76BF6" w14:textId="77777777" w:rsidR="00106AD4" w:rsidRDefault="00106A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98BAD" w14:textId="77777777" w:rsidR="0086726D" w:rsidRDefault="008672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BCE90" w14:textId="77777777" w:rsidR="0086726D" w:rsidRDefault="008672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4A777" w14:textId="77777777" w:rsidR="0086726D" w:rsidRDefault="00867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867A5" w14:textId="77777777" w:rsidR="00106AD4" w:rsidRDefault="00106AD4" w:rsidP="00AE75C5">
      <w:r>
        <w:separator/>
      </w:r>
    </w:p>
  </w:footnote>
  <w:footnote w:type="continuationSeparator" w:id="0">
    <w:p w14:paraId="7BAD37A4" w14:textId="77777777" w:rsidR="00106AD4" w:rsidRDefault="00106AD4" w:rsidP="00AE75C5">
      <w:r>
        <w:continuationSeparator/>
      </w:r>
    </w:p>
  </w:footnote>
  <w:footnote w:type="continuationNotice" w:id="1">
    <w:p w14:paraId="0F3337F2" w14:textId="77777777" w:rsidR="00106AD4" w:rsidRDefault="00106A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CD633" w14:textId="77777777" w:rsidR="0086726D" w:rsidRDefault="008672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31631" w14:textId="336CE5C6" w:rsidR="00877F13" w:rsidRPr="00877F13" w:rsidRDefault="00877F13" w:rsidP="00FC1EF0">
    <w:pPr>
      <w:spacing w:before="39"/>
      <w:ind w:left="180" w:right="50"/>
      <w:jc w:val="center"/>
      <w:rPr>
        <w:sz w:val="6"/>
      </w:rPr>
    </w:pPr>
    <w:r>
      <w:rPr>
        <w:b/>
        <w:spacing w:val="-1"/>
        <w:sz w:val="40"/>
        <w:szCs w:val="40"/>
      </w:rPr>
      <w:t>ROBERT TOBIN</w:t>
    </w:r>
    <w:r>
      <w:rPr>
        <w:b/>
        <w:sz w:val="40"/>
        <w:szCs w:val="40"/>
      </w:rPr>
      <w:t>,</w:t>
    </w:r>
    <w:r>
      <w:rPr>
        <w:b/>
        <w:spacing w:val="-15"/>
        <w:sz w:val="40"/>
        <w:szCs w:val="40"/>
      </w:rPr>
      <w:t xml:space="preserve"> </w:t>
    </w:r>
    <w:r>
      <w:rPr>
        <w:b/>
        <w:spacing w:val="-4"/>
        <w:sz w:val="40"/>
        <w:szCs w:val="40"/>
      </w:rPr>
      <w:t>P</w:t>
    </w:r>
    <w:r>
      <w:rPr>
        <w:b/>
        <w:spacing w:val="2"/>
        <w:sz w:val="40"/>
        <w:szCs w:val="40"/>
      </w:rPr>
      <w:t>M</w:t>
    </w:r>
    <w:r>
      <w:rPr>
        <w:b/>
        <w:sz w:val="40"/>
        <w:szCs w:val="40"/>
      </w:rPr>
      <w:t>P</w:t>
    </w:r>
    <w:r w:rsidR="00D34958">
      <w:rPr>
        <w:b/>
        <w:sz w:val="40"/>
        <w:szCs w:val="40"/>
      </w:rPr>
      <w:t xml:space="preserve"> MBA</w:t>
    </w:r>
  </w:p>
  <w:p w14:paraId="658EB721" w14:textId="77777777" w:rsidR="00381BD0" w:rsidRPr="00877F13" w:rsidRDefault="00381BD0" w:rsidP="00877F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5B767" w14:textId="75E8A30B" w:rsidR="0086726D" w:rsidRPr="0086726D" w:rsidRDefault="000D2160" w:rsidP="0086726D">
    <w:pPr>
      <w:spacing w:before="39"/>
      <w:ind w:right="3208"/>
      <w:jc w:val="center"/>
      <w:rPr>
        <w:rFonts w:asciiTheme="minorHAnsi" w:hAnsiTheme="minorHAnsi"/>
        <w:b/>
        <w:sz w:val="40"/>
        <w:szCs w:val="40"/>
      </w:rPr>
    </w:pPr>
    <w:r>
      <w:rPr>
        <w:rFonts w:asciiTheme="minorHAnsi" w:hAnsiTheme="minorHAnsi"/>
        <w:b/>
        <w:spacing w:val="-1"/>
        <w:sz w:val="40"/>
        <w:szCs w:val="40"/>
      </w:rPr>
      <w:t xml:space="preserve">                                 </w:t>
    </w:r>
    <w:r w:rsidR="00AF57D4">
      <w:rPr>
        <w:rFonts w:asciiTheme="minorHAnsi" w:hAnsiTheme="minorHAnsi"/>
        <w:b/>
        <w:spacing w:val="-1"/>
        <w:sz w:val="40"/>
        <w:szCs w:val="40"/>
      </w:rPr>
      <w:t xml:space="preserve">  </w:t>
    </w:r>
    <w:r w:rsidR="00381BD0" w:rsidRPr="004E0C94">
      <w:rPr>
        <w:rFonts w:asciiTheme="minorHAnsi" w:hAnsiTheme="minorHAnsi"/>
        <w:b/>
        <w:spacing w:val="-1"/>
        <w:sz w:val="40"/>
        <w:szCs w:val="40"/>
      </w:rPr>
      <w:t>ROBERT TOBIN</w:t>
    </w:r>
    <w:r w:rsidR="0086726D">
      <w:rPr>
        <w:rFonts w:asciiTheme="minorHAnsi" w:hAnsiTheme="minorHAnsi"/>
        <w:b/>
        <w:sz w:val="40"/>
        <w:szCs w:val="40"/>
      </w:rPr>
      <w:t xml:space="preserve"> PMP MBA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57F40"/>
    <w:multiLevelType w:val="multilevel"/>
    <w:tmpl w:val="43743A6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262991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52E13"/>
    <w:multiLevelType w:val="multilevel"/>
    <w:tmpl w:val="AF48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C7B50"/>
    <w:multiLevelType w:val="hybridMultilevel"/>
    <w:tmpl w:val="F254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44798"/>
    <w:multiLevelType w:val="hybridMultilevel"/>
    <w:tmpl w:val="C102EA68"/>
    <w:lvl w:ilvl="0" w:tplc="CDE456F2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F0E92"/>
    <w:multiLevelType w:val="hybridMultilevel"/>
    <w:tmpl w:val="6BA89CE0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 w15:restartNumberingAfterBreak="0">
    <w:nsid w:val="39CE62E3"/>
    <w:multiLevelType w:val="hybridMultilevel"/>
    <w:tmpl w:val="BDFAD0D4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7" w15:restartNumberingAfterBreak="0">
    <w:nsid w:val="3F090AA5"/>
    <w:multiLevelType w:val="hybridMultilevel"/>
    <w:tmpl w:val="17E64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354CE"/>
    <w:multiLevelType w:val="hybridMultilevel"/>
    <w:tmpl w:val="75DCFD08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5B8D73FB"/>
    <w:multiLevelType w:val="multilevel"/>
    <w:tmpl w:val="642E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7D2A3B"/>
    <w:multiLevelType w:val="multilevel"/>
    <w:tmpl w:val="C452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B56A9"/>
    <w:multiLevelType w:val="hybridMultilevel"/>
    <w:tmpl w:val="A8903CD2"/>
    <w:lvl w:ilvl="0" w:tplc="04090001">
      <w:start w:val="1"/>
      <w:numFmt w:val="bullet"/>
      <w:lvlText w:val=""/>
      <w:lvlJc w:val="left"/>
      <w:pPr>
        <w:ind w:left="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12" w15:restartNumberingAfterBreak="0">
    <w:nsid w:val="71756EE1"/>
    <w:multiLevelType w:val="hybridMultilevel"/>
    <w:tmpl w:val="06E4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5761C"/>
    <w:multiLevelType w:val="hybridMultilevel"/>
    <w:tmpl w:val="B2587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7212A"/>
    <w:multiLevelType w:val="multilevel"/>
    <w:tmpl w:val="2292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2"/>
  </w:num>
  <w:num w:numId="5">
    <w:abstractNumId w:val="3"/>
  </w:num>
  <w:num w:numId="6">
    <w:abstractNumId w:val="13"/>
  </w:num>
  <w:num w:numId="7">
    <w:abstractNumId w:val="7"/>
  </w:num>
  <w:num w:numId="8">
    <w:abstractNumId w:val="5"/>
  </w:num>
  <w:num w:numId="9">
    <w:abstractNumId w:val="8"/>
  </w:num>
  <w:num w:numId="10">
    <w:abstractNumId w:val="4"/>
  </w:num>
  <w:num w:numId="11">
    <w:abstractNumId w:val="6"/>
  </w:num>
  <w:num w:numId="12">
    <w:abstractNumId w:val="14"/>
  </w:num>
  <w:num w:numId="13">
    <w:abstractNumId w:val="9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BA3"/>
    <w:rsid w:val="00005EFA"/>
    <w:rsid w:val="00016AF3"/>
    <w:rsid w:val="000235E3"/>
    <w:rsid w:val="0003288A"/>
    <w:rsid w:val="00035E0E"/>
    <w:rsid w:val="000370D6"/>
    <w:rsid w:val="000401AD"/>
    <w:rsid w:val="00041486"/>
    <w:rsid w:val="00043CC4"/>
    <w:rsid w:val="000451D3"/>
    <w:rsid w:val="00047428"/>
    <w:rsid w:val="0005055A"/>
    <w:rsid w:val="00056A33"/>
    <w:rsid w:val="00060CE0"/>
    <w:rsid w:val="00063294"/>
    <w:rsid w:val="0007703F"/>
    <w:rsid w:val="00077075"/>
    <w:rsid w:val="000A48A2"/>
    <w:rsid w:val="000A4B9F"/>
    <w:rsid w:val="000B154D"/>
    <w:rsid w:val="000C2082"/>
    <w:rsid w:val="000C45B8"/>
    <w:rsid w:val="000C4B11"/>
    <w:rsid w:val="000D0EDA"/>
    <w:rsid w:val="000D2160"/>
    <w:rsid w:val="00106AD4"/>
    <w:rsid w:val="0010786C"/>
    <w:rsid w:val="001108CA"/>
    <w:rsid w:val="00116B57"/>
    <w:rsid w:val="001239AB"/>
    <w:rsid w:val="00127C68"/>
    <w:rsid w:val="00132844"/>
    <w:rsid w:val="001353F2"/>
    <w:rsid w:val="00136D5D"/>
    <w:rsid w:val="00137F68"/>
    <w:rsid w:val="00140188"/>
    <w:rsid w:val="001466E3"/>
    <w:rsid w:val="00147826"/>
    <w:rsid w:val="00150540"/>
    <w:rsid w:val="00150B28"/>
    <w:rsid w:val="001512A8"/>
    <w:rsid w:val="00167675"/>
    <w:rsid w:val="00171188"/>
    <w:rsid w:val="001718C8"/>
    <w:rsid w:val="0018480C"/>
    <w:rsid w:val="00186D74"/>
    <w:rsid w:val="00187528"/>
    <w:rsid w:val="001901F1"/>
    <w:rsid w:val="00194127"/>
    <w:rsid w:val="00194ABB"/>
    <w:rsid w:val="001B2CFF"/>
    <w:rsid w:val="001B41FA"/>
    <w:rsid w:val="001B43F6"/>
    <w:rsid w:val="001C410F"/>
    <w:rsid w:val="001C62F5"/>
    <w:rsid w:val="001C76D2"/>
    <w:rsid w:val="001C7F1B"/>
    <w:rsid w:val="001D1B06"/>
    <w:rsid w:val="001D2193"/>
    <w:rsid w:val="001D2BAB"/>
    <w:rsid w:val="001D492D"/>
    <w:rsid w:val="001F1D3B"/>
    <w:rsid w:val="001F2D03"/>
    <w:rsid w:val="001F39F4"/>
    <w:rsid w:val="001F735B"/>
    <w:rsid w:val="00211F67"/>
    <w:rsid w:val="002225CB"/>
    <w:rsid w:val="00225271"/>
    <w:rsid w:val="00260F98"/>
    <w:rsid w:val="00271312"/>
    <w:rsid w:val="00273F2B"/>
    <w:rsid w:val="00275A75"/>
    <w:rsid w:val="00280D61"/>
    <w:rsid w:val="00284DA1"/>
    <w:rsid w:val="002A07E5"/>
    <w:rsid w:val="002A67E0"/>
    <w:rsid w:val="002A6BFC"/>
    <w:rsid w:val="002B6556"/>
    <w:rsid w:val="002D759F"/>
    <w:rsid w:val="002E3165"/>
    <w:rsid w:val="002F0225"/>
    <w:rsid w:val="002F6E46"/>
    <w:rsid w:val="00301753"/>
    <w:rsid w:val="003244FB"/>
    <w:rsid w:val="003326C2"/>
    <w:rsid w:val="0034019E"/>
    <w:rsid w:val="003505B3"/>
    <w:rsid w:val="0035132C"/>
    <w:rsid w:val="0036015B"/>
    <w:rsid w:val="00381BD0"/>
    <w:rsid w:val="003841A9"/>
    <w:rsid w:val="00385E82"/>
    <w:rsid w:val="0038639B"/>
    <w:rsid w:val="00387478"/>
    <w:rsid w:val="0039521A"/>
    <w:rsid w:val="003A0FBC"/>
    <w:rsid w:val="003A77EE"/>
    <w:rsid w:val="003D22C6"/>
    <w:rsid w:val="003E21E6"/>
    <w:rsid w:val="003E27E2"/>
    <w:rsid w:val="003F103F"/>
    <w:rsid w:val="00410CBD"/>
    <w:rsid w:val="00414DE5"/>
    <w:rsid w:val="004158FB"/>
    <w:rsid w:val="00417548"/>
    <w:rsid w:val="00417730"/>
    <w:rsid w:val="00427151"/>
    <w:rsid w:val="004327D1"/>
    <w:rsid w:val="00434454"/>
    <w:rsid w:val="00452B26"/>
    <w:rsid w:val="004554F9"/>
    <w:rsid w:val="00486309"/>
    <w:rsid w:val="0049038B"/>
    <w:rsid w:val="004D2679"/>
    <w:rsid w:val="004D364E"/>
    <w:rsid w:val="004D7057"/>
    <w:rsid w:val="004D7DDC"/>
    <w:rsid w:val="004E0C94"/>
    <w:rsid w:val="004F5BA3"/>
    <w:rsid w:val="005014FC"/>
    <w:rsid w:val="005111E9"/>
    <w:rsid w:val="00511280"/>
    <w:rsid w:val="005233C9"/>
    <w:rsid w:val="0052554A"/>
    <w:rsid w:val="00530D4A"/>
    <w:rsid w:val="00533E74"/>
    <w:rsid w:val="00541DA4"/>
    <w:rsid w:val="005431F9"/>
    <w:rsid w:val="0054363B"/>
    <w:rsid w:val="0055073A"/>
    <w:rsid w:val="0055281C"/>
    <w:rsid w:val="005541E0"/>
    <w:rsid w:val="00556696"/>
    <w:rsid w:val="00561536"/>
    <w:rsid w:val="00564D63"/>
    <w:rsid w:val="00564DA5"/>
    <w:rsid w:val="00572005"/>
    <w:rsid w:val="0057336E"/>
    <w:rsid w:val="00587483"/>
    <w:rsid w:val="00595ACA"/>
    <w:rsid w:val="00596B32"/>
    <w:rsid w:val="005A01F6"/>
    <w:rsid w:val="005A19E9"/>
    <w:rsid w:val="005C1738"/>
    <w:rsid w:val="005C2290"/>
    <w:rsid w:val="005C4889"/>
    <w:rsid w:val="005D1529"/>
    <w:rsid w:val="005D63C6"/>
    <w:rsid w:val="005E0ACA"/>
    <w:rsid w:val="005E5201"/>
    <w:rsid w:val="005F1E6E"/>
    <w:rsid w:val="00605460"/>
    <w:rsid w:val="00605C3D"/>
    <w:rsid w:val="006221ED"/>
    <w:rsid w:val="0062404F"/>
    <w:rsid w:val="00630C66"/>
    <w:rsid w:val="00630D69"/>
    <w:rsid w:val="00630F13"/>
    <w:rsid w:val="00641FB4"/>
    <w:rsid w:val="006422AA"/>
    <w:rsid w:val="00642A67"/>
    <w:rsid w:val="00644733"/>
    <w:rsid w:val="006478AB"/>
    <w:rsid w:val="006479F0"/>
    <w:rsid w:val="00653419"/>
    <w:rsid w:val="00654057"/>
    <w:rsid w:val="00654955"/>
    <w:rsid w:val="00664083"/>
    <w:rsid w:val="00675ACD"/>
    <w:rsid w:val="00675CB9"/>
    <w:rsid w:val="00677C05"/>
    <w:rsid w:val="00682688"/>
    <w:rsid w:val="006952DF"/>
    <w:rsid w:val="00696D17"/>
    <w:rsid w:val="006A32FC"/>
    <w:rsid w:val="006A76A8"/>
    <w:rsid w:val="006B63C2"/>
    <w:rsid w:val="006C07D7"/>
    <w:rsid w:val="006C09DF"/>
    <w:rsid w:val="006C30C9"/>
    <w:rsid w:val="006C48C5"/>
    <w:rsid w:val="006C517C"/>
    <w:rsid w:val="006C52F6"/>
    <w:rsid w:val="006D3630"/>
    <w:rsid w:val="006F67B7"/>
    <w:rsid w:val="0071160A"/>
    <w:rsid w:val="007120ED"/>
    <w:rsid w:val="00713A5A"/>
    <w:rsid w:val="00720D92"/>
    <w:rsid w:val="00742ECD"/>
    <w:rsid w:val="00746B05"/>
    <w:rsid w:val="00754ECC"/>
    <w:rsid w:val="00766121"/>
    <w:rsid w:val="007803D6"/>
    <w:rsid w:val="00784169"/>
    <w:rsid w:val="007912DD"/>
    <w:rsid w:val="0079311B"/>
    <w:rsid w:val="00797460"/>
    <w:rsid w:val="007A4FF8"/>
    <w:rsid w:val="007A532E"/>
    <w:rsid w:val="007A5E8E"/>
    <w:rsid w:val="007D2637"/>
    <w:rsid w:val="007D3731"/>
    <w:rsid w:val="007D4ADB"/>
    <w:rsid w:val="007E0BF6"/>
    <w:rsid w:val="007E48FE"/>
    <w:rsid w:val="00803D71"/>
    <w:rsid w:val="00805E0F"/>
    <w:rsid w:val="00843DD8"/>
    <w:rsid w:val="00847D3A"/>
    <w:rsid w:val="00847F8D"/>
    <w:rsid w:val="00864A78"/>
    <w:rsid w:val="0086726D"/>
    <w:rsid w:val="008773FF"/>
    <w:rsid w:val="00877F13"/>
    <w:rsid w:val="008818A8"/>
    <w:rsid w:val="008A5DE5"/>
    <w:rsid w:val="008B2DB5"/>
    <w:rsid w:val="008B3CA7"/>
    <w:rsid w:val="008C2FA3"/>
    <w:rsid w:val="008C3597"/>
    <w:rsid w:val="008C4123"/>
    <w:rsid w:val="008C475B"/>
    <w:rsid w:val="008C699B"/>
    <w:rsid w:val="008D0B3A"/>
    <w:rsid w:val="008D14FE"/>
    <w:rsid w:val="008D1D0E"/>
    <w:rsid w:val="008D2C97"/>
    <w:rsid w:val="008D4B18"/>
    <w:rsid w:val="008D4D6C"/>
    <w:rsid w:val="008D6D6A"/>
    <w:rsid w:val="008E034D"/>
    <w:rsid w:val="008F099A"/>
    <w:rsid w:val="008F1463"/>
    <w:rsid w:val="008F2BBD"/>
    <w:rsid w:val="00907F80"/>
    <w:rsid w:val="00917B78"/>
    <w:rsid w:val="009301F1"/>
    <w:rsid w:val="00930643"/>
    <w:rsid w:val="009314E9"/>
    <w:rsid w:val="00934089"/>
    <w:rsid w:val="009400F0"/>
    <w:rsid w:val="00953F40"/>
    <w:rsid w:val="0096195A"/>
    <w:rsid w:val="00962D97"/>
    <w:rsid w:val="00965BD7"/>
    <w:rsid w:val="009765D6"/>
    <w:rsid w:val="00985E6F"/>
    <w:rsid w:val="009B26AD"/>
    <w:rsid w:val="009B2EAA"/>
    <w:rsid w:val="009B608F"/>
    <w:rsid w:val="009C368A"/>
    <w:rsid w:val="009C4078"/>
    <w:rsid w:val="009C7D69"/>
    <w:rsid w:val="009D002E"/>
    <w:rsid w:val="009D25FB"/>
    <w:rsid w:val="009D732B"/>
    <w:rsid w:val="009E7347"/>
    <w:rsid w:val="00A05A3D"/>
    <w:rsid w:val="00A17172"/>
    <w:rsid w:val="00A518F4"/>
    <w:rsid w:val="00A52283"/>
    <w:rsid w:val="00A541C5"/>
    <w:rsid w:val="00A6020A"/>
    <w:rsid w:val="00A83EE9"/>
    <w:rsid w:val="00A93156"/>
    <w:rsid w:val="00A95A98"/>
    <w:rsid w:val="00A9674F"/>
    <w:rsid w:val="00AA1D18"/>
    <w:rsid w:val="00AA2524"/>
    <w:rsid w:val="00AB2EE9"/>
    <w:rsid w:val="00AC505A"/>
    <w:rsid w:val="00AD00FC"/>
    <w:rsid w:val="00AE2CBC"/>
    <w:rsid w:val="00AE751D"/>
    <w:rsid w:val="00AE75C5"/>
    <w:rsid w:val="00AF57D4"/>
    <w:rsid w:val="00AF78DE"/>
    <w:rsid w:val="00B070F0"/>
    <w:rsid w:val="00B071D4"/>
    <w:rsid w:val="00B15916"/>
    <w:rsid w:val="00B27AF9"/>
    <w:rsid w:val="00B30ADC"/>
    <w:rsid w:val="00B3615C"/>
    <w:rsid w:val="00B42274"/>
    <w:rsid w:val="00B46348"/>
    <w:rsid w:val="00B46BCB"/>
    <w:rsid w:val="00B5224A"/>
    <w:rsid w:val="00B556E3"/>
    <w:rsid w:val="00B568C1"/>
    <w:rsid w:val="00B63278"/>
    <w:rsid w:val="00B72E1A"/>
    <w:rsid w:val="00B778C4"/>
    <w:rsid w:val="00B87B2D"/>
    <w:rsid w:val="00B87E08"/>
    <w:rsid w:val="00B94004"/>
    <w:rsid w:val="00B95257"/>
    <w:rsid w:val="00BA1B52"/>
    <w:rsid w:val="00BA22AF"/>
    <w:rsid w:val="00BA53B0"/>
    <w:rsid w:val="00BC0929"/>
    <w:rsid w:val="00BC46AA"/>
    <w:rsid w:val="00BC5E11"/>
    <w:rsid w:val="00BD1186"/>
    <w:rsid w:val="00BD6FBB"/>
    <w:rsid w:val="00BE446B"/>
    <w:rsid w:val="00BF1014"/>
    <w:rsid w:val="00C006B1"/>
    <w:rsid w:val="00C01556"/>
    <w:rsid w:val="00C01D8D"/>
    <w:rsid w:val="00C16705"/>
    <w:rsid w:val="00C20F9E"/>
    <w:rsid w:val="00C21DBB"/>
    <w:rsid w:val="00C27F93"/>
    <w:rsid w:val="00C37D71"/>
    <w:rsid w:val="00C435FD"/>
    <w:rsid w:val="00C603F7"/>
    <w:rsid w:val="00C66E94"/>
    <w:rsid w:val="00CB070A"/>
    <w:rsid w:val="00CC36F1"/>
    <w:rsid w:val="00CC6919"/>
    <w:rsid w:val="00CD65F0"/>
    <w:rsid w:val="00CD7A32"/>
    <w:rsid w:val="00CF0650"/>
    <w:rsid w:val="00CF6F5B"/>
    <w:rsid w:val="00D0035E"/>
    <w:rsid w:val="00D047D2"/>
    <w:rsid w:val="00D10A98"/>
    <w:rsid w:val="00D12F14"/>
    <w:rsid w:val="00D17C13"/>
    <w:rsid w:val="00D2426D"/>
    <w:rsid w:val="00D24423"/>
    <w:rsid w:val="00D34958"/>
    <w:rsid w:val="00D5203C"/>
    <w:rsid w:val="00D52252"/>
    <w:rsid w:val="00D55D64"/>
    <w:rsid w:val="00D6768C"/>
    <w:rsid w:val="00D77357"/>
    <w:rsid w:val="00D857BC"/>
    <w:rsid w:val="00D858D8"/>
    <w:rsid w:val="00D91B15"/>
    <w:rsid w:val="00D92356"/>
    <w:rsid w:val="00D97B52"/>
    <w:rsid w:val="00DA3BE8"/>
    <w:rsid w:val="00DA6250"/>
    <w:rsid w:val="00DA6FB6"/>
    <w:rsid w:val="00DB3740"/>
    <w:rsid w:val="00DB6443"/>
    <w:rsid w:val="00DC0C33"/>
    <w:rsid w:val="00DC3C94"/>
    <w:rsid w:val="00DD6C09"/>
    <w:rsid w:val="00DE3447"/>
    <w:rsid w:val="00DE4DE4"/>
    <w:rsid w:val="00E0084B"/>
    <w:rsid w:val="00E05D9C"/>
    <w:rsid w:val="00E128B4"/>
    <w:rsid w:val="00E12CDB"/>
    <w:rsid w:val="00E25985"/>
    <w:rsid w:val="00E309DA"/>
    <w:rsid w:val="00E344E0"/>
    <w:rsid w:val="00E50E49"/>
    <w:rsid w:val="00E56309"/>
    <w:rsid w:val="00E620FD"/>
    <w:rsid w:val="00E7572D"/>
    <w:rsid w:val="00E84513"/>
    <w:rsid w:val="00E8585A"/>
    <w:rsid w:val="00EA22F0"/>
    <w:rsid w:val="00EA30FC"/>
    <w:rsid w:val="00EC15F6"/>
    <w:rsid w:val="00EC5AAE"/>
    <w:rsid w:val="00ED7A15"/>
    <w:rsid w:val="00EE06F4"/>
    <w:rsid w:val="00EE21D7"/>
    <w:rsid w:val="00EF2C1D"/>
    <w:rsid w:val="00EF5668"/>
    <w:rsid w:val="00F01B01"/>
    <w:rsid w:val="00F05784"/>
    <w:rsid w:val="00F0728E"/>
    <w:rsid w:val="00F134E6"/>
    <w:rsid w:val="00F21D56"/>
    <w:rsid w:val="00F27886"/>
    <w:rsid w:val="00F3128E"/>
    <w:rsid w:val="00F34196"/>
    <w:rsid w:val="00F34220"/>
    <w:rsid w:val="00F34FFE"/>
    <w:rsid w:val="00F449D0"/>
    <w:rsid w:val="00F44B66"/>
    <w:rsid w:val="00F463D6"/>
    <w:rsid w:val="00F61925"/>
    <w:rsid w:val="00F636E2"/>
    <w:rsid w:val="00F67A87"/>
    <w:rsid w:val="00F7226A"/>
    <w:rsid w:val="00F775E7"/>
    <w:rsid w:val="00F8315B"/>
    <w:rsid w:val="00F84CBB"/>
    <w:rsid w:val="00F94BB0"/>
    <w:rsid w:val="00F95D99"/>
    <w:rsid w:val="00FA08CB"/>
    <w:rsid w:val="00FA1203"/>
    <w:rsid w:val="00FA2138"/>
    <w:rsid w:val="00FB44BD"/>
    <w:rsid w:val="00FC146D"/>
    <w:rsid w:val="00FC1EF0"/>
    <w:rsid w:val="00FC78BE"/>
    <w:rsid w:val="00FD0BEC"/>
    <w:rsid w:val="00FD600D"/>
    <w:rsid w:val="00FE69B6"/>
    <w:rsid w:val="2DE1D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3B8CE"/>
  <w15:docId w15:val="{D245FB7C-59AF-4849-9622-2C18FA3F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50B2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75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5C5"/>
  </w:style>
  <w:style w:type="paragraph" w:styleId="Footer">
    <w:name w:val="footer"/>
    <w:basedOn w:val="Normal"/>
    <w:link w:val="FooterChar"/>
    <w:uiPriority w:val="99"/>
    <w:unhideWhenUsed/>
    <w:rsid w:val="00AE75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5C5"/>
  </w:style>
  <w:style w:type="paragraph" w:styleId="ListParagraph">
    <w:name w:val="List Paragraph"/>
    <w:basedOn w:val="Normal"/>
    <w:uiPriority w:val="34"/>
    <w:qFormat/>
    <w:rsid w:val="006C09DF"/>
    <w:pPr>
      <w:ind w:left="720"/>
      <w:contextualSpacing/>
    </w:pPr>
  </w:style>
  <w:style w:type="table" w:styleId="TableGrid">
    <w:name w:val="Table Grid"/>
    <w:basedOn w:val="TableNormal"/>
    <w:uiPriority w:val="59"/>
    <w:rsid w:val="00BD6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3C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CA7"/>
    <w:rPr>
      <w:rFonts w:ascii="Segoe UI" w:hAnsi="Segoe UI" w:cs="Segoe UI"/>
      <w:sz w:val="18"/>
      <w:szCs w:val="18"/>
    </w:rPr>
  </w:style>
  <w:style w:type="paragraph" w:customStyle="1" w:styleId="tablelist3">
    <w:name w:val="tablelist3"/>
    <w:basedOn w:val="Normal"/>
    <w:rsid w:val="009E7347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754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7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5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8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41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65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6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robptobin@live.co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Tobin</dc:creator>
  <cp:lastModifiedBy>Rob Tobin</cp:lastModifiedBy>
  <cp:revision>6</cp:revision>
  <cp:lastPrinted>2014-01-13T15:52:00Z</cp:lastPrinted>
  <dcterms:created xsi:type="dcterms:W3CDTF">2019-02-23T11:20:00Z</dcterms:created>
  <dcterms:modified xsi:type="dcterms:W3CDTF">2019-04-26T14:10:00Z</dcterms:modified>
</cp:coreProperties>
</file>